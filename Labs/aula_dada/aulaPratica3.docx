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F3FF0" w14:textId="77777777" w:rsidR="00A74FD2" w:rsidRPr="00851994" w:rsidRDefault="00A74FD2" w:rsidP="004314D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sz w:val="34"/>
          <w:szCs w:val="34"/>
        </w:rPr>
      </w:pPr>
      <w:r w:rsidRPr="00851994">
        <w:rPr>
          <w:rFonts w:ascii="Times" w:hAnsi="Times" w:cs="Times"/>
          <w:b/>
          <w:bCs/>
          <w:sz w:val="34"/>
          <w:szCs w:val="34"/>
        </w:rPr>
        <w:t>Compiladores</w:t>
      </w:r>
    </w:p>
    <w:p w14:paraId="79949288" w14:textId="7D134730" w:rsidR="00755B0B" w:rsidRPr="00851994" w:rsidRDefault="00E13C44" w:rsidP="004314D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  <w:b/>
          <w:bCs/>
          <w:sz w:val="34"/>
          <w:szCs w:val="34"/>
        </w:rPr>
        <w:t xml:space="preserve">Aula Prática </w:t>
      </w:r>
      <w:r w:rsidR="00396E90">
        <w:rPr>
          <w:rFonts w:ascii="Times" w:hAnsi="Times" w:cs="Times"/>
          <w:b/>
          <w:bCs/>
          <w:sz w:val="34"/>
          <w:szCs w:val="34"/>
        </w:rPr>
        <w:t>3</w:t>
      </w:r>
    </w:p>
    <w:p w14:paraId="53C65C06" w14:textId="77777777" w:rsidR="00755B0B" w:rsidRPr="00C02323" w:rsidRDefault="00A74FD2" w:rsidP="004314D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b/>
          <w:i/>
        </w:rPr>
      </w:pPr>
      <w:r w:rsidRPr="00C02323">
        <w:rPr>
          <w:rFonts w:ascii="Times" w:hAnsi="Times" w:cs="Times"/>
          <w:b/>
          <w:i/>
          <w:sz w:val="30"/>
          <w:szCs w:val="30"/>
        </w:rPr>
        <w:t>Objetivo</w:t>
      </w:r>
      <w:r w:rsidR="00755B0B" w:rsidRPr="00C02323">
        <w:rPr>
          <w:rFonts w:ascii="Times" w:hAnsi="Times" w:cs="Times"/>
          <w:b/>
          <w:i/>
          <w:sz w:val="30"/>
          <w:szCs w:val="30"/>
        </w:rPr>
        <w:t>s</w:t>
      </w:r>
    </w:p>
    <w:p w14:paraId="7BC52C51" w14:textId="1DE7A010" w:rsidR="00755B0B" w:rsidRPr="00851994" w:rsidRDefault="00396E90" w:rsidP="004314D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both"/>
        <w:rPr>
          <w:rFonts w:ascii="Times" w:hAnsi="Times" w:cs="Times"/>
        </w:rPr>
      </w:pPr>
      <w:r>
        <w:rPr>
          <w:rFonts w:ascii="Times" w:hAnsi="Times" w:cs="Times"/>
        </w:rPr>
        <w:t>Inserir Semântica,</w:t>
      </w:r>
      <w:r w:rsidR="00755B0B" w:rsidRPr="00851994">
        <w:rPr>
          <w:rFonts w:ascii="Times" w:hAnsi="Times" w:cs="Times"/>
        </w:rPr>
        <w:t xml:space="preserve"> </w:t>
      </w:r>
    </w:p>
    <w:p w14:paraId="56420CF8" w14:textId="401C5917" w:rsidR="00755B0B" w:rsidRPr="00851994" w:rsidRDefault="00396E90" w:rsidP="004314D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both"/>
        <w:rPr>
          <w:rFonts w:ascii="Times" w:hAnsi="Times" w:cs="Times"/>
        </w:rPr>
      </w:pPr>
      <w:r>
        <w:rPr>
          <w:rFonts w:ascii="Times" w:hAnsi="Times" w:cs="Times"/>
        </w:rPr>
        <w:t>Entender o que são gramáticas de atributos,</w:t>
      </w:r>
      <w:r w:rsidR="00755B0B" w:rsidRPr="00851994">
        <w:rPr>
          <w:rFonts w:ascii="Times" w:hAnsi="Times" w:cs="Times"/>
        </w:rPr>
        <w:t xml:space="preserve"> </w:t>
      </w:r>
    </w:p>
    <w:p w14:paraId="02EED2FE" w14:textId="77777777" w:rsidR="00396E90" w:rsidRDefault="00396E90" w:rsidP="004314D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both"/>
        <w:rPr>
          <w:rFonts w:ascii="Times" w:hAnsi="Times" w:cs="Times"/>
        </w:rPr>
      </w:pPr>
      <w:r>
        <w:rPr>
          <w:rFonts w:ascii="Times" w:hAnsi="Times" w:cs="Times"/>
        </w:rPr>
        <w:t>Escrever o primeiro interpretador e</w:t>
      </w:r>
    </w:p>
    <w:p w14:paraId="3EF87583" w14:textId="503F05C3" w:rsidR="00755B0B" w:rsidRPr="00851994" w:rsidRDefault="00396E90" w:rsidP="004314D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both"/>
        <w:rPr>
          <w:rFonts w:ascii="Times" w:hAnsi="Times" w:cs="Times"/>
        </w:rPr>
      </w:pPr>
      <w:r>
        <w:rPr>
          <w:rFonts w:ascii="Times" w:hAnsi="Times" w:cs="Times"/>
        </w:rPr>
        <w:t>Escrever o primeiro compilador</w:t>
      </w:r>
      <w:r w:rsidR="00755B0B" w:rsidRPr="00851994">
        <w:rPr>
          <w:rFonts w:ascii="Times" w:hAnsi="Times" w:cs="Times"/>
        </w:rPr>
        <w:t xml:space="preserve"> </w:t>
      </w:r>
    </w:p>
    <w:p w14:paraId="5CC10040" w14:textId="77777777" w:rsidR="00FD5726" w:rsidRDefault="008A7941" w:rsidP="00FD5726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b/>
          <w:sz w:val="30"/>
          <w:szCs w:val="30"/>
        </w:rPr>
      </w:pPr>
      <w:r w:rsidRPr="00C02323">
        <w:rPr>
          <w:rFonts w:ascii="Times" w:hAnsi="Times" w:cs="Times"/>
          <w:b/>
          <w:sz w:val="30"/>
          <w:szCs w:val="30"/>
        </w:rPr>
        <w:t>Tarefa</w:t>
      </w:r>
      <w:r w:rsidR="00755B0B" w:rsidRPr="00C02323">
        <w:rPr>
          <w:rFonts w:ascii="Times" w:hAnsi="Times" w:cs="Times"/>
          <w:b/>
          <w:sz w:val="30"/>
          <w:szCs w:val="30"/>
        </w:rPr>
        <w:t xml:space="preserve"> 1 </w:t>
      </w:r>
      <w:r w:rsidRPr="00C02323">
        <w:rPr>
          <w:rFonts w:ascii="Times" w:hAnsi="Times" w:cs="Times"/>
          <w:b/>
          <w:sz w:val="30"/>
          <w:szCs w:val="30"/>
        </w:rPr>
        <w:t>–</w:t>
      </w:r>
      <w:r w:rsidR="00755B0B" w:rsidRPr="00C02323">
        <w:rPr>
          <w:rFonts w:ascii="Times" w:hAnsi="Times" w:cs="Times"/>
          <w:b/>
          <w:sz w:val="30"/>
          <w:szCs w:val="30"/>
        </w:rPr>
        <w:t xml:space="preserve"> </w:t>
      </w:r>
      <w:r w:rsidR="00FD5726">
        <w:rPr>
          <w:rFonts w:ascii="Times" w:hAnsi="Times" w:cs="Times"/>
          <w:b/>
          <w:sz w:val="30"/>
          <w:szCs w:val="30"/>
        </w:rPr>
        <w:t>C</w:t>
      </w:r>
      <w:r w:rsidRPr="00C02323">
        <w:rPr>
          <w:rFonts w:ascii="Times" w:hAnsi="Times" w:cs="Times"/>
          <w:b/>
          <w:sz w:val="30"/>
          <w:szCs w:val="30"/>
        </w:rPr>
        <w:t>riar um diretório de trabalho e copiar kit.</w:t>
      </w:r>
    </w:p>
    <w:p w14:paraId="73337309" w14:textId="1AB2C004" w:rsidR="00FD5726" w:rsidRPr="00851994" w:rsidRDefault="00FD5726" w:rsidP="00FD5726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</w:rPr>
        <w:t>Descompacte o arquivo lab</w:t>
      </w:r>
      <w:r w:rsidR="00396E90">
        <w:rPr>
          <w:rFonts w:ascii="Times" w:hAnsi="Times" w:cs="Times"/>
        </w:rPr>
        <w:t>3</w:t>
      </w:r>
      <w:r>
        <w:rPr>
          <w:rFonts w:ascii="Times" w:hAnsi="Times" w:cs="Times"/>
        </w:rPr>
        <w:t xml:space="preserve">.zip. Nele, você tem os arquivos necessários para criar compiladores em COCO/R: Coco.jar, </w:t>
      </w:r>
      <w:r w:rsidR="00D73B72">
        <w:rPr>
          <w:rFonts w:ascii="Times" w:hAnsi="Times" w:cs="Times"/>
        </w:rPr>
        <w:t xml:space="preserve">scanner.frame, </w:t>
      </w:r>
      <w:proofErr w:type="spellStart"/>
      <w:r w:rsidR="00D73B72">
        <w:rPr>
          <w:rFonts w:ascii="Times" w:hAnsi="Times" w:cs="Times"/>
        </w:rPr>
        <w:t>parser.frame</w:t>
      </w:r>
      <w:proofErr w:type="spellEnd"/>
      <w:r w:rsidR="00D73B72">
        <w:rPr>
          <w:rFonts w:ascii="Times" w:hAnsi="Times" w:cs="Times"/>
        </w:rPr>
        <w:t xml:space="preserve"> e Compile.java. Este kit tem </w:t>
      </w:r>
      <w:r w:rsidR="0065320B" w:rsidRPr="0065320B">
        <w:rPr>
          <w:rFonts w:ascii="Times" w:hAnsi="Times" w:cs="Times"/>
        </w:rPr>
        <w:t>seis</w:t>
      </w:r>
      <w:r w:rsidR="00D73B72">
        <w:rPr>
          <w:rFonts w:ascii="Times" w:hAnsi="Times" w:cs="Times"/>
        </w:rPr>
        <w:t xml:space="preserve"> </w:t>
      </w:r>
      <w:proofErr w:type="spellStart"/>
      <w:r w:rsidR="00D73B72">
        <w:rPr>
          <w:rFonts w:ascii="Times" w:hAnsi="Times" w:cs="Times"/>
        </w:rPr>
        <w:t>sub-diretórios</w:t>
      </w:r>
      <w:proofErr w:type="spellEnd"/>
      <w:r w:rsidR="00D73B72">
        <w:rPr>
          <w:rFonts w:ascii="Times" w:hAnsi="Times" w:cs="Times"/>
        </w:rPr>
        <w:t xml:space="preserve">, cada um para uma das tarefas </w:t>
      </w:r>
      <w:r w:rsidR="00396E90">
        <w:rPr>
          <w:rFonts w:ascii="Times" w:hAnsi="Times" w:cs="Times"/>
        </w:rPr>
        <w:t>práticas a seguir (tarefas 2 a 5</w:t>
      </w:r>
      <w:r w:rsidR="00D73B72">
        <w:rPr>
          <w:rFonts w:ascii="Times" w:hAnsi="Times" w:cs="Times"/>
        </w:rPr>
        <w:t xml:space="preserve">). </w:t>
      </w:r>
    </w:p>
    <w:p w14:paraId="17D10DAB" w14:textId="55967E0F" w:rsidR="00755B0B" w:rsidRPr="00C02323" w:rsidRDefault="00755B0B" w:rsidP="004314D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b/>
        </w:rPr>
      </w:pPr>
      <w:r w:rsidRPr="00C02323">
        <w:rPr>
          <w:rFonts w:ascii="Times" w:hAnsi="Times" w:cs="Times"/>
          <w:b/>
          <w:sz w:val="30"/>
          <w:szCs w:val="30"/>
        </w:rPr>
        <w:t>T</w:t>
      </w:r>
      <w:r w:rsidR="008A7941" w:rsidRPr="00C02323">
        <w:rPr>
          <w:rFonts w:ascii="Times" w:hAnsi="Times" w:cs="Times"/>
          <w:b/>
          <w:sz w:val="30"/>
          <w:szCs w:val="30"/>
        </w:rPr>
        <w:t>arefa</w:t>
      </w:r>
      <w:r w:rsidRPr="00C02323">
        <w:rPr>
          <w:rFonts w:ascii="Times" w:hAnsi="Times" w:cs="Times"/>
          <w:b/>
          <w:sz w:val="30"/>
          <w:szCs w:val="30"/>
        </w:rPr>
        <w:t xml:space="preserve"> 2 </w:t>
      </w:r>
      <w:r w:rsidR="00396E90">
        <w:rPr>
          <w:rFonts w:ascii="Times" w:hAnsi="Times" w:cs="Times"/>
          <w:b/>
          <w:sz w:val="30"/>
          <w:szCs w:val="30"/>
        </w:rPr>
        <w:t>–</w:t>
      </w:r>
      <w:r w:rsidRPr="00C02323">
        <w:rPr>
          <w:rFonts w:ascii="Times" w:hAnsi="Times" w:cs="Times"/>
          <w:b/>
          <w:sz w:val="30"/>
          <w:szCs w:val="30"/>
        </w:rPr>
        <w:t xml:space="preserve"> </w:t>
      </w:r>
      <w:r w:rsidR="00396E90">
        <w:rPr>
          <w:rFonts w:ascii="Times" w:hAnsi="Times" w:cs="Times"/>
          <w:b/>
          <w:sz w:val="30"/>
          <w:szCs w:val="30"/>
        </w:rPr>
        <w:t>Semântica e Atributos</w:t>
      </w:r>
    </w:p>
    <w:p w14:paraId="4A061417" w14:textId="51A0C971" w:rsidR="00D73B72" w:rsidRPr="00D73B72" w:rsidRDefault="001D0474" w:rsidP="004314DE">
      <w:pPr>
        <w:widowControl w:val="0"/>
        <w:autoSpaceDE w:val="0"/>
        <w:autoSpaceDN w:val="0"/>
        <w:adjustRightInd w:val="0"/>
        <w:spacing w:after="240"/>
        <w:jc w:val="both"/>
        <w:rPr>
          <w:rFonts w:ascii="Consolas" w:hAnsi="Consolas" w:cs="Times"/>
          <w:sz w:val="16"/>
          <w:szCs w:val="16"/>
        </w:rPr>
      </w:pPr>
      <w:r>
        <w:rPr>
          <w:rFonts w:ascii="Times" w:hAnsi="Times" w:cs="Times"/>
        </w:rPr>
        <w:t>Escreva uma gramática em COCO para substituir palavras em frases</w:t>
      </w:r>
      <w:r w:rsidR="00E13C44">
        <w:rPr>
          <w:rFonts w:ascii="Times" w:hAnsi="Times" w:cs="Times"/>
        </w:rPr>
        <w:t>.</w:t>
      </w:r>
      <w:r>
        <w:rPr>
          <w:rFonts w:ascii="Times" w:hAnsi="Times" w:cs="Times"/>
        </w:rPr>
        <w:t xml:space="preserve"> As frases são dadas em linhas com a seguinte sintaxe: padrão a procurar (P), nova palavra (S), frase (F). P, S e F são separadas por um espaço, como no exemplo abaixo: </w:t>
      </w:r>
      <w:r w:rsidR="00E13C44">
        <w:rPr>
          <w:rFonts w:ascii="Times" w:hAnsi="Times" w:cs="Times"/>
        </w:rPr>
        <w:t xml:space="preserve"> </w:t>
      </w:r>
    </w:p>
    <w:p w14:paraId="61BEDB73" w14:textId="16FFF203" w:rsidR="001D0474" w:rsidRPr="001D0474" w:rsidRDefault="001D0474" w:rsidP="001D0474">
      <w:pPr>
        <w:widowControl w:val="0"/>
        <w:autoSpaceDE w:val="0"/>
        <w:autoSpaceDN w:val="0"/>
        <w:adjustRightInd w:val="0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pt-BR"/>
        </w:rPr>
      </w:pPr>
      <w:r w:rsidRPr="001D0474">
        <w:rPr>
          <w:rFonts w:ascii="Consolas" w:eastAsia="Times New Roman" w:hAnsi="Consolas" w:cs="Consolas"/>
          <w:color w:val="000000"/>
          <w:sz w:val="16"/>
          <w:szCs w:val="16"/>
          <w:lang w:eastAsia="pt-BR"/>
        </w:rPr>
        <w:t>rosa margarida u</w:t>
      </w:r>
      <w:r>
        <w:rPr>
          <w:rFonts w:ascii="Consolas" w:eastAsia="Times New Roman" w:hAnsi="Consolas" w:cs="Consolas"/>
          <w:color w:val="000000"/>
          <w:sz w:val="16"/>
          <w:szCs w:val="16"/>
          <w:lang w:eastAsia="pt-BR"/>
        </w:rPr>
        <w:t>ma rosa eh uma rosa e nada mais</w:t>
      </w:r>
    </w:p>
    <w:p w14:paraId="3AEA1B8C" w14:textId="73DEEB59" w:rsidR="008A7941" w:rsidRDefault="001D0474" w:rsidP="001D0474">
      <w:pPr>
        <w:widowControl w:val="0"/>
        <w:autoSpaceDE w:val="0"/>
        <w:autoSpaceDN w:val="0"/>
        <w:adjustRightInd w:val="0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pt-BR"/>
        </w:rPr>
      </w:pPr>
      <w:r w:rsidRPr="001D0474">
        <w:rPr>
          <w:rFonts w:ascii="Consolas" w:eastAsia="Times New Roman" w:hAnsi="Consolas" w:cs="Consolas"/>
          <w:color w:val="000000"/>
          <w:sz w:val="16"/>
          <w:szCs w:val="16"/>
          <w:lang w:eastAsia="pt-BR"/>
        </w:rPr>
        <w:t xml:space="preserve">muito pouco Isso </w:t>
      </w:r>
      <w:proofErr w:type="spellStart"/>
      <w:r>
        <w:rPr>
          <w:rFonts w:ascii="Consolas" w:eastAsia="Times New Roman" w:hAnsi="Consolas" w:cs="Consolas"/>
          <w:color w:val="000000"/>
          <w:sz w:val="16"/>
          <w:szCs w:val="16"/>
          <w:lang w:eastAsia="pt-BR"/>
        </w:rPr>
        <w:t>nao</w:t>
      </w:r>
      <w:proofErr w:type="spellEnd"/>
      <w:r>
        <w:rPr>
          <w:rFonts w:ascii="Consolas" w:eastAsia="Times New Roman" w:hAnsi="Consolas" w:cs="Consolas"/>
          <w:color w:val="000000"/>
          <w:sz w:val="16"/>
          <w:szCs w:val="16"/>
          <w:lang w:eastAsia="pt-BR"/>
        </w:rPr>
        <w:t xml:space="preserve"> eh realmente muito </w:t>
      </w:r>
      <w:proofErr w:type="spellStart"/>
      <w:r>
        <w:rPr>
          <w:rFonts w:ascii="Consolas" w:eastAsia="Times New Roman" w:hAnsi="Consolas" w:cs="Consolas"/>
          <w:color w:val="000000"/>
          <w:sz w:val="16"/>
          <w:szCs w:val="16"/>
          <w:lang w:eastAsia="pt-BR"/>
        </w:rPr>
        <w:t>provavel</w:t>
      </w:r>
      <w:proofErr w:type="spellEnd"/>
    </w:p>
    <w:p w14:paraId="78208E69" w14:textId="77777777" w:rsidR="001D0474" w:rsidRDefault="001D0474" w:rsidP="001D047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</w:rPr>
      </w:pPr>
    </w:p>
    <w:p w14:paraId="43A2FB73" w14:textId="205CD78F" w:rsidR="00A754B3" w:rsidRDefault="001D0474" w:rsidP="004314D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>
        <w:rPr>
          <w:rFonts w:ascii="Times" w:hAnsi="Times" w:cs="Times"/>
        </w:rPr>
        <w:t>Para o exemplo, a saída do seu compilador deve ser:</w:t>
      </w:r>
    </w:p>
    <w:p w14:paraId="204DC960" w14:textId="77777777" w:rsidR="00A754B3" w:rsidRDefault="00A754B3" w:rsidP="004314DE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</w:rPr>
      </w:pPr>
    </w:p>
    <w:p w14:paraId="34739141" w14:textId="785D29D3" w:rsidR="001D0474" w:rsidRPr="001D0474" w:rsidRDefault="001D0474" w:rsidP="001D0474">
      <w:pPr>
        <w:widowControl w:val="0"/>
        <w:autoSpaceDE w:val="0"/>
        <w:autoSpaceDN w:val="0"/>
        <w:adjustRightInd w:val="0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pt-BR"/>
        </w:rPr>
      </w:pPr>
      <w:r w:rsidRPr="001D0474">
        <w:rPr>
          <w:rFonts w:ascii="Consolas" w:eastAsia="Times New Roman" w:hAnsi="Consolas" w:cs="Consolas"/>
          <w:color w:val="000000"/>
          <w:sz w:val="16"/>
          <w:szCs w:val="16"/>
          <w:lang w:eastAsia="pt-BR"/>
        </w:rPr>
        <w:t>u</w:t>
      </w:r>
      <w:r>
        <w:rPr>
          <w:rFonts w:ascii="Consolas" w:eastAsia="Times New Roman" w:hAnsi="Consolas" w:cs="Consolas"/>
          <w:color w:val="000000"/>
          <w:sz w:val="16"/>
          <w:szCs w:val="16"/>
          <w:lang w:eastAsia="pt-BR"/>
        </w:rPr>
        <w:t>ma margarida eh uma margarida e nada mais</w:t>
      </w:r>
    </w:p>
    <w:p w14:paraId="50983DC8" w14:textId="15B16AE1" w:rsidR="001D0474" w:rsidRDefault="001D0474" w:rsidP="001D0474">
      <w:pPr>
        <w:widowControl w:val="0"/>
        <w:autoSpaceDE w:val="0"/>
        <w:autoSpaceDN w:val="0"/>
        <w:adjustRightInd w:val="0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pt-BR"/>
        </w:rPr>
      </w:pPr>
      <w:r w:rsidRPr="001D0474">
        <w:rPr>
          <w:rFonts w:ascii="Consolas" w:eastAsia="Times New Roman" w:hAnsi="Consolas" w:cs="Consolas"/>
          <w:color w:val="000000"/>
          <w:sz w:val="16"/>
          <w:szCs w:val="16"/>
          <w:lang w:eastAsia="pt-BR"/>
        </w:rPr>
        <w:t xml:space="preserve">Isso </w:t>
      </w:r>
      <w:proofErr w:type="spellStart"/>
      <w:r>
        <w:rPr>
          <w:rFonts w:ascii="Consolas" w:eastAsia="Times New Roman" w:hAnsi="Consolas" w:cs="Consolas"/>
          <w:color w:val="000000"/>
          <w:sz w:val="16"/>
          <w:szCs w:val="16"/>
          <w:lang w:eastAsia="pt-BR"/>
        </w:rPr>
        <w:t>nao</w:t>
      </w:r>
      <w:proofErr w:type="spellEnd"/>
      <w:r>
        <w:rPr>
          <w:rFonts w:ascii="Consolas" w:eastAsia="Times New Roman" w:hAnsi="Consolas" w:cs="Consolas"/>
          <w:color w:val="000000"/>
          <w:sz w:val="16"/>
          <w:szCs w:val="16"/>
          <w:lang w:eastAsia="pt-BR"/>
        </w:rPr>
        <w:t xml:space="preserve"> eh realmente pouco </w:t>
      </w:r>
      <w:proofErr w:type="spellStart"/>
      <w:r>
        <w:rPr>
          <w:rFonts w:ascii="Consolas" w:eastAsia="Times New Roman" w:hAnsi="Consolas" w:cs="Consolas"/>
          <w:color w:val="000000"/>
          <w:sz w:val="16"/>
          <w:szCs w:val="16"/>
          <w:lang w:eastAsia="pt-BR"/>
        </w:rPr>
        <w:t>provavel</w:t>
      </w:r>
      <w:proofErr w:type="spellEnd"/>
    </w:p>
    <w:p w14:paraId="0D346CBD" w14:textId="77777777" w:rsidR="0037487B" w:rsidRDefault="0037487B" w:rsidP="0037487B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</w:rPr>
      </w:pPr>
    </w:p>
    <w:p w14:paraId="2F3C4655" w14:textId="1C124A00" w:rsidR="0037487B" w:rsidRDefault="0037487B" w:rsidP="0037487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>
        <w:rPr>
          <w:rFonts w:ascii="Times" w:hAnsi="Times" w:cs="Times"/>
        </w:rPr>
        <w:t>Forneça soluções com e sem gramáticas de atributos.</w:t>
      </w:r>
    </w:p>
    <w:p w14:paraId="7B871352" w14:textId="77777777" w:rsidR="001D0474" w:rsidRDefault="001D0474" w:rsidP="001D047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</w:rPr>
      </w:pPr>
    </w:p>
    <w:p w14:paraId="422FA832" w14:textId="3B58E35B" w:rsidR="00755B0B" w:rsidRPr="002021F3" w:rsidRDefault="008A7941" w:rsidP="004314D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b/>
          <w:lang w:val="en-US"/>
        </w:rPr>
      </w:pPr>
      <w:proofErr w:type="spellStart"/>
      <w:r w:rsidRPr="002021F3">
        <w:rPr>
          <w:rFonts w:ascii="Times" w:hAnsi="Times" w:cs="Times"/>
          <w:b/>
          <w:sz w:val="30"/>
          <w:szCs w:val="30"/>
          <w:lang w:val="en-US"/>
        </w:rPr>
        <w:t>Tarefa</w:t>
      </w:r>
      <w:proofErr w:type="spellEnd"/>
      <w:r w:rsidR="00755B0B" w:rsidRPr="002021F3">
        <w:rPr>
          <w:rFonts w:ascii="Times" w:hAnsi="Times" w:cs="Times"/>
          <w:b/>
          <w:sz w:val="30"/>
          <w:szCs w:val="30"/>
          <w:lang w:val="en-US"/>
        </w:rPr>
        <w:t xml:space="preserve"> 3 </w:t>
      </w:r>
      <w:r w:rsidRPr="002021F3">
        <w:rPr>
          <w:rFonts w:ascii="Times" w:hAnsi="Times" w:cs="Times"/>
          <w:b/>
          <w:sz w:val="30"/>
          <w:szCs w:val="30"/>
          <w:lang w:val="en-US"/>
        </w:rPr>
        <w:t>–</w:t>
      </w:r>
      <w:r w:rsidR="00755B0B" w:rsidRPr="002021F3">
        <w:rPr>
          <w:rFonts w:ascii="Times" w:hAnsi="Times" w:cs="Times"/>
          <w:b/>
          <w:sz w:val="30"/>
          <w:szCs w:val="30"/>
          <w:lang w:val="en-US"/>
        </w:rPr>
        <w:t xml:space="preserve"> </w:t>
      </w:r>
      <w:proofErr w:type="spellStart"/>
      <w:r w:rsidR="00396E90">
        <w:rPr>
          <w:rFonts w:ascii="Times" w:hAnsi="Times" w:cs="Times"/>
          <w:b/>
          <w:sz w:val="30"/>
          <w:szCs w:val="30"/>
          <w:lang w:val="en-US"/>
        </w:rPr>
        <w:t>Semântica</w:t>
      </w:r>
      <w:proofErr w:type="spellEnd"/>
      <w:r w:rsidR="00396E90">
        <w:rPr>
          <w:rFonts w:ascii="Times" w:hAnsi="Times" w:cs="Times"/>
          <w:b/>
          <w:sz w:val="30"/>
          <w:szCs w:val="30"/>
          <w:lang w:val="en-US"/>
        </w:rPr>
        <w:t xml:space="preserve"> </w:t>
      </w:r>
      <w:proofErr w:type="spellStart"/>
      <w:r w:rsidR="00396E90">
        <w:rPr>
          <w:rFonts w:ascii="Times" w:hAnsi="Times" w:cs="Times"/>
          <w:b/>
          <w:sz w:val="30"/>
          <w:szCs w:val="30"/>
          <w:lang w:val="en-US"/>
        </w:rPr>
        <w:t>aritmética</w:t>
      </w:r>
      <w:proofErr w:type="spellEnd"/>
    </w:p>
    <w:p w14:paraId="73250CDB" w14:textId="5486BFFB" w:rsidR="002021F3" w:rsidRPr="00425A27" w:rsidRDefault="00B54DA2" w:rsidP="002021F3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</w:rPr>
        <w:t>Modifique a gramática abaixo para retornar o valor das expressões de entrada</w:t>
      </w:r>
      <w:r w:rsidR="00425A27" w:rsidRPr="00425A27">
        <w:rPr>
          <w:rFonts w:ascii="Times" w:hAnsi="Times" w:cs="Times"/>
        </w:rPr>
        <w:t>:</w:t>
      </w:r>
    </w:p>
    <w:p w14:paraId="71F5D1E7" w14:textId="6B713D88" w:rsidR="00B54DA2" w:rsidRDefault="00B54DA2" w:rsidP="00B54DA2">
      <w:pPr>
        <w:jc w:val="both"/>
        <w:rPr>
          <w:rFonts w:ascii="Consolas" w:hAnsi="Consolas"/>
          <w:sz w:val="20"/>
        </w:rPr>
      </w:pPr>
      <w:r w:rsidRPr="00B54DA2">
        <w:rPr>
          <w:rFonts w:ascii="Consolas" w:hAnsi="Consolas"/>
          <w:sz w:val="20"/>
        </w:rPr>
        <w:t xml:space="preserve">COMPILER </w:t>
      </w:r>
      <w:proofErr w:type="spellStart"/>
      <w:r w:rsidRPr="00B54DA2">
        <w:rPr>
          <w:rFonts w:ascii="Consolas" w:hAnsi="Consolas"/>
          <w:sz w:val="20"/>
        </w:rPr>
        <w:t>Calc</w:t>
      </w:r>
      <w:proofErr w:type="spellEnd"/>
    </w:p>
    <w:p w14:paraId="3E515A0C" w14:textId="77777777" w:rsidR="00B54DA2" w:rsidRPr="00B54DA2" w:rsidRDefault="00B54DA2" w:rsidP="00B54DA2">
      <w:pPr>
        <w:jc w:val="both"/>
        <w:rPr>
          <w:rFonts w:ascii="Consolas" w:hAnsi="Consolas"/>
          <w:sz w:val="20"/>
        </w:rPr>
      </w:pPr>
    </w:p>
    <w:p w14:paraId="7E827C81" w14:textId="77777777" w:rsidR="00B54DA2" w:rsidRPr="00B54DA2" w:rsidRDefault="00B54DA2" w:rsidP="00B54DA2">
      <w:pPr>
        <w:jc w:val="both"/>
        <w:rPr>
          <w:rFonts w:ascii="Consolas" w:hAnsi="Consolas"/>
          <w:sz w:val="20"/>
        </w:rPr>
      </w:pPr>
      <w:r w:rsidRPr="00B54DA2">
        <w:rPr>
          <w:rFonts w:ascii="Consolas" w:hAnsi="Consolas"/>
          <w:sz w:val="20"/>
        </w:rPr>
        <w:t>CHARACTERS</w:t>
      </w:r>
    </w:p>
    <w:p w14:paraId="7288029B" w14:textId="72526B70" w:rsidR="00B54DA2" w:rsidRPr="00B54DA2" w:rsidRDefault="00B54DA2" w:rsidP="00B54DA2">
      <w:pPr>
        <w:jc w:val="both"/>
        <w:rPr>
          <w:rFonts w:ascii="Consolas" w:hAnsi="Consolas"/>
          <w:sz w:val="20"/>
        </w:rPr>
      </w:pPr>
      <w:r w:rsidRPr="00B54DA2">
        <w:rPr>
          <w:rFonts w:ascii="Consolas" w:hAnsi="Consolas"/>
          <w:sz w:val="20"/>
        </w:rPr>
        <w:tab/>
        <w:t>digito = "0123456789".</w:t>
      </w:r>
    </w:p>
    <w:p w14:paraId="66D8F39C" w14:textId="77777777" w:rsidR="00B54DA2" w:rsidRPr="00B54DA2" w:rsidRDefault="00B54DA2" w:rsidP="00B54DA2">
      <w:pPr>
        <w:jc w:val="both"/>
        <w:rPr>
          <w:rFonts w:ascii="Consolas" w:hAnsi="Consolas"/>
          <w:sz w:val="20"/>
        </w:rPr>
      </w:pPr>
      <w:r w:rsidRPr="00B54DA2">
        <w:rPr>
          <w:rFonts w:ascii="Consolas" w:hAnsi="Consolas"/>
          <w:sz w:val="20"/>
        </w:rPr>
        <w:t>TOKENS</w:t>
      </w:r>
    </w:p>
    <w:p w14:paraId="142427EA" w14:textId="5EF08A37" w:rsidR="00B54DA2" w:rsidRPr="00B54DA2" w:rsidRDefault="00B54DA2" w:rsidP="00B54DA2">
      <w:pPr>
        <w:jc w:val="both"/>
        <w:rPr>
          <w:rFonts w:ascii="Consolas" w:hAnsi="Consolas"/>
          <w:sz w:val="20"/>
        </w:rPr>
      </w:pPr>
      <w:r w:rsidRPr="00B54DA2">
        <w:rPr>
          <w:rFonts w:ascii="Consolas" w:hAnsi="Consolas"/>
          <w:sz w:val="20"/>
        </w:rPr>
        <w:tab/>
        <w:t xml:space="preserve">numero = digito {digito}. </w:t>
      </w:r>
    </w:p>
    <w:p w14:paraId="3C5730FD" w14:textId="77777777" w:rsidR="00B54DA2" w:rsidRDefault="00B54DA2" w:rsidP="00B54DA2">
      <w:pPr>
        <w:jc w:val="both"/>
        <w:rPr>
          <w:rFonts w:ascii="Consolas" w:hAnsi="Consolas"/>
          <w:sz w:val="20"/>
        </w:rPr>
      </w:pPr>
    </w:p>
    <w:p w14:paraId="2F76DA6C" w14:textId="4CF35ACA" w:rsidR="00B54DA2" w:rsidRPr="00B54DA2" w:rsidRDefault="00B54DA2" w:rsidP="00B54DA2">
      <w:pPr>
        <w:jc w:val="both"/>
        <w:rPr>
          <w:rFonts w:ascii="Consolas" w:hAnsi="Consolas"/>
          <w:sz w:val="20"/>
        </w:rPr>
      </w:pPr>
      <w:r w:rsidRPr="00B54DA2">
        <w:rPr>
          <w:rFonts w:ascii="Consolas" w:hAnsi="Consolas"/>
          <w:sz w:val="20"/>
        </w:rPr>
        <w:t>IGNORE  '\n' + '\r' + '\t'</w:t>
      </w:r>
    </w:p>
    <w:p w14:paraId="51F8440B" w14:textId="77777777" w:rsidR="00B54DA2" w:rsidRDefault="00B54DA2" w:rsidP="00B54DA2">
      <w:pPr>
        <w:jc w:val="both"/>
        <w:rPr>
          <w:rFonts w:ascii="Consolas" w:hAnsi="Consolas"/>
          <w:sz w:val="20"/>
        </w:rPr>
      </w:pPr>
    </w:p>
    <w:p w14:paraId="7DA63AC5" w14:textId="77777777" w:rsidR="00B54DA2" w:rsidRPr="00B54DA2" w:rsidRDefault="00B54DA2" w:rsidP="00B54DA2">
      <w:pPr>
        <w:jc w:val="both"/>
        <w:rPr>
          <w:rFonts w:ascii="Consolas" w:hAnsi="Consolas"/>
          <w:sz w:val="20"/>
        </w:rPr>
      </w:pPr>
      <w:r w:rsidRPr="00B54DA2">
        <w:rPr>
          <w:rFonts w:ascii="Consolas" w:hAnsi="Consolas"/>
          <w:sz w:val="20"/>
        </w:rPr>
        <w:lastRenderedPageBreak/>
        <w:t>PRODUCTIONS</w:t>
      </w:r>
    </w:p>
    <w:p w14:paraId="6FC5F6C4" w14:textId="058CC766" w:rsidR="00B54DA2" w:rsidRPr="00B54DA2" w:rsidRDefault="00B54DA2" w:rsidP="00B54DA2">
      <w:pPr>
        <w:ind w:firstLine="720"/>
        <w:jc w:val="both"/>
        <w:rPr>
          <w:rFonts w:ascii="Consolas" w:hAnsi="Consolas"/>
          <w:sz w:val="20"/>
        </w:rPr>
      </w:pPr>
      <w:proofErr w:type="spellStart"/>
      <w:r w:rsidRPr="00B54DA2">
        <w:rPr>
          <w:rFonts w:ascii="Consolas" w:hAnsi="Consolas"/>
          <w:sz w:val="20"/>
        </w:rPr>
        <w:t>Calc</w:t>
      </w:r>
      <w:proofErr w:type="spellEnd"/>
      <w:r>
        <w:rPr>
          <w:rFonts w:ascii="Consolas" w:hAnsi="Consolas"/>
          <w:sz w:val="20"/>
        </w:rPr>
        <w:t xml:space="preserve"> =</w:t>
      </w:r>
      <w:r w:rsidRPr="00B54DA2">
        <w:rPr>
          <w:rFonts w:ascii="Consolas" w:hAnsi="Consolas"/>
          <w:sz w:val="20"/>
        </w:rPr>
        <w:t xml:space="preserve"> {"</w:t>
      </w:r>
      <w:proofErr w:type="spellStart"/>
      <w:r w:rsidRPr="00B54DA2">
        <w:rPr>
          <w:rFonts w:ascii="Consolas" w:hAnsi="Consolas"/>
          <w:sz w:val="20"/>
        </w:rPr>
        <w:t>calc</w:t>
      </w:r>
      <w:proofErr w:type="spellEnd"/>
      <w:r w:rsidRPr="00B54DA2">
        <w:rPr>
          <w:rFonts w:ascii="Consolas" w:hAnsi="Consolas"/>
          <w:sz w:val="20"/>
        </w:rPr>
        <w:t>"</w:t>
      </w:r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Exp</w:t>
      </w:r>
      <w:proofErr w:type="spellEnd"/>
      <w:r w:rsidRPr="00B54DA2">
        <w:rPr>
          <w:rFonts w:ascii="Consolas" w:hAnsi="Consolas"/>
          <w:sz w:val="20"/>
        </w:rPr>
        <w:t>}</w:t>
      </w:r>
      <w:r>
        <w:rPr>
          <w:rFonts w:ascii="Consolas" w:hAnsi="Consolas"/>
          <w:sz w:val="20"/>
        </w:rPr>
        <w:t xml:space="preserve"> </w:t>
      </w:r>
      <w:r w:rsidRPr="00B54DA2">
        <w:rPr>
          <w:rFonts w:ascii="Consolas" w:hAnsi="Consolas"/>
          <w:sz w:val="20"/>
        </w:rPr>
        <w:t>EOF.</w:t>
      </w:r>
    </w:p>
    <w:p w14:paraId="444A24C4" w14:textId="1B6E7909" w:rsidR="00B54DA2" w:rsidRDefault="00B54DA2" w:rsidP="00B54DA2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proofErr w:type="spellStart"/>
      <w:r w:rsidRPr="00B54DA2">
        <w:rPr>
          <w:rFonts w:ascii="Consolas" w:hAnsi="Consolas"/>
          <w:sz w:val="20"/>
        </w:rPr>
        <w:t>Exp</w:t>
      </w:r>
      <w:proofErr w:type="spellEnd"/>
      <w:r>
        <w:rPr>
          <w:rFonts w:ascii="Consolas" w:hAnsi="Consolas"/>
          <w:sz w:val="20"/>
        </w:rPr>
        <w:t xml:space="preserve"> = numero </w:t>
      </w:r>
      <w:r w:rsidR="00290B16">
        <w:rPr>
          <w:rFonts w:ascii="Consolas" w:hAnsi="Consolas"/>
          <w:sz w:val="20"/>
        </w:rPr>
        <w:t xml:space="preserve">{ </w:t>
      </w:r>
      <w:r>
        <w:rPr>
          <w:rFonts w:ascii="Consolas" w:hAnsi="Consolas"/>
          <w:sz w:val="20"/>
        </w:rPr>
        <w:t>"+" numero</w:t>
      </w:r>
      <w:r w:rsidR="00290B16">
        <w:rPr>
          <w:rFonts w:ascii="Consolas" w:hAnsi="Consolas"/>
          <w:sz w:val="20"/>
        </w:rPr>
        <w:t xml:space="preserve"> </w:t>
      </w:r>
      <w:r w:rsidRPr="00B54DA2">
        <w:rPr>
          <w:rFonts w:ascii="Consolas" w:hAnsi="Consolas"/>
          <w:sz w:val="20"/>
        </w:rPr>
        <w:t>}.</w:t>
      </w:r>
    </w:p>
    <w:p w14:paraId="1E448B25" w14:textId="62A168C3" w:rsidR="00B54DA2" w:rsidRPr="00B54DA2" w:rsidRDefault="00B54DA2" w:rsidP="00B54DA2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END </w:t>
      </w:r>
      <w:proofErr w:type="spellStart"/>
      <w:r>
        <w:rPr>
          <w:rFonts w:ascii="Consolas" w:hAnsi="Consolas"/>
          <w:sz w:val="20"/>
        </w:rPr>
        <w:t>Calc</w:t>
      </w:r>
      <w:proofErr w:type="spellEnd"/>
      <w:r w:rsidR="001A092C">
        <w:rPr>
          <w:rFonts w:ascii="Consolas" w:hAnsi="Consolas"/>
          <w:sz w:val="20"/>
        </w:rPr>
        <w:t>.</w:t>
      </w:r>
    </w:p>
    <w:p w14:paraId="4B27A752" w14:textId="77777777" w:rsidR="002021F3" w:rsidRPr="00425A27" w:rsidRDefault="002021F3" w:rsidP="002021F3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</w:p>
    <w:p w14:paraId="4B4ABF7E" w14:textId="3F9BBBF7" w:rsidR="002021F3" w:rsidRPr="00305121" w:rsidRDefault="00290B16" w:rsidP="002021F3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b/>
          <w:sz w:val="30"/>
          <w:szCs w:val="30"/>
        </w:rPr>
      </w:pPr>
      <w:r>
        <w:rPr>
          <w:rFonts w:ascii="Times" w:hAnsi="Times" w:cs="Times"/>
        </w:rPr>
        <w:t>Modifique a sua solução para suportar subtração. Use uma gramática de atributos</w:t>
      </w:r>
      <w:r w:rsidR="002021F3" w:rsidRPr="00305121">
        <w:rPr>
          <w:rFonts w:ascii="Times" w:hAnsi="Times" w:cs="Times"/>
        </w:rPr>
        <w:t>.</w:t>
      </w:r>
      <w:r w:rsidR="002021F3" w:rsidRPr="00305121">
        <w:rPr>
          <w:rFonts w:ascii="Times" w:hAnsi="Times" w:cs="Times"/>
          <w:b/>
          <w:sz w:val="30"/>
          <w:szCs w:val="30"/>
        </w:rPr>
        <w:t xml:space="preserve"> </w:t>
      </w:r>
    </w:p>
    <w:p w14:paraId="0DA1224A" w14:textId="73D77B6B" w:rsidR="00755B0B" w:rsidRPr="00976AC5" w:rsidRDefault="00137BF7" w:rsidP="002021F3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b/>
          <w:lang w:val="en-US"/>
        </w:rPr>
      </w:pPr>
      <w:proofErr w:type="spellStart"/>
      <w:r w:rsidRPr="00976AC5">
        <w:rPr>
          <w:rFonts w:ascii="Times" w:hAnsi="Times" w:cs="Times"/>
          <w:b/>
          <w:sz w:val="30"/>
          <w:szCs w:val="30"/>
          <w:lang w:val="en-US"/>
        </w:rPr>
        <w:t>Tarefa</w:t>
      </w:r>
      <w:proofErr w:type="spellEnd"/>
      <w:r w:rsidR="00755B0B" w:rsidRPr="00976AC5">
        <w:rPr>
          <w:rFonts w:ascii="Times" w:hAnsi="Times" w:cs="Times"/>
          <w:b/>
          <w:sz w:val="30"/>
          <w:szCs w:val="30"/>
          <w:lang w:val="en-US"/>
        </w:rPr>
        <w:t xml:space="preserve"> 4 </w:t>
      </w:r>
      <w:r w:rsidRPr="00976AC5">
        <w:rPr>
          <w:rFonts w:ascii="Times" w:hAnsi="Times" w:cs="Times"/>
          <w:b/>
          <w:sz w:val="30"/>
          <w:szCs w:val="30"/>
          <w:lang w:val="en-US"/>
        </w:rPr>
        <w:t xml:space="preserve">– </w:t>
      </w:r>
      <w:r w:rsidR="00396E90">
        <w:rPr>
          <w:rFonts w:ascii="Times" w:hAnsi="Times" w:cs="Times"/>
          <w:b/>
          <w:sz w:val="30"/>
          <w:szCs w:val="30"/>
          <w:lang w:val="en-US"/>
        </w:rPr>
        <w:t xml:space="preserve">Um </w:t>
      </w:r>
      <w:proofErr w:type="spellStart"/>
      <w:r w:rsidR="00396E90">
        <w:rPr>
          <w:rFonts w:ascii="Times" w:hAnsi="Times" w:cs="Times"/>
          <w:b/>
          <w:sz w:val="30"/>
          <w:szCs w:val="30"/>
          <w:lang w:val="en-US"/>
        </w:rPr>
        <w:t>Interpretador</w:t>
      </w:r>
      <w:proofErr w:type="spellEnd"/>
      <w:r w:rsidR="00396E90">
        <w:rPr>
          <w:rFonts w:ascii="Times" w:hAnsi="Times" w:cs="Times"/>
          <w:b/>
          <w:sz w:val="30"/>
          <w:szCs w:val="30"/>
          <w:lang w:val="en-US"/>
        </w:rPr>
        <w:t xml:space="preserve"> </w:t>
      </w:r>
    </w:p>
    <w:p w14:paraId="79AD185E" w14:textId="0BFEFD43" w:rsidR="00976AC5" w:rsidRPr="0049361A" w:rsidRDefault="003644BF" w:rsidP="00976AC5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</w:rPr>
        <w:t>Modifique a gramática abaixo para retornar o valor das expressões. Use uma gramática de atributos. Não esqueça de lidar com divisão por zero.</w:t>
      </w:r>
    </w:p>
    <w:p w14:paraId="479A6E28" w14:textId="370B37F8" w:rsidR="00290B16" w:rsidRPr="00290B16" w:rsidRDefault="00290B16" w:rsidP="00290B16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 w:rsidRPr="00290B16">
        <w:rPr>
          <w:rFonts w:ascii="Consolas" w:hAnsi="Consolas" w:cs="Lucida Console"/>
          <w:sz w:val="20"/>
          <w:szCs w:val="20"/>
        </w:rPr>
        <w:t xml:space="preserve">COMPILER </w:t>
      </w:r>
      <w:proofErr w:type="spellStart"/>
      <w:r w:rsidRPr="00290B16">
        <w:rPr>
          <w:rFonts w:ascii="Consolas" w:hAnsi="Consolas" w:cs="Lucida Console"/>
          <w:sz w:val="20"/>
          <w:szCs w:val="20"/>
        </w:rPr>
        <w:t>Calc</w:t>
      </w:r>
      <w:proofErr w:type="spellEnd"/>
    </w:p>
    <w:p w14:paraId="0A80BF63" w14:textId="77777777" w:rsidR="00290B16" w:rsidRPr="00290B16" w:rsidRDefault="00290B16" w:rsidP="00290B16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 w:rsidRPr="00290B16">
        <w:rPr>
          <w:rFonts w:ascii="Consolas" w:hAnsi="Consolas" w:cs="Lucida Console"/>
          <w:sz w:val="20"/>
          <w:szCs w:val="20"/>
        </w:rPr>
        <w:t>CHARACTERS</w:t>
      </w:r>
    </w:p>
    <w:p w14:paraId="5A30FE54" w14:textId="446EF39E" w:rsidR="00290B16" w:rsidRPr="00290B16" w:rsidRDefault="00290B16" w:rsidP="00290B16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 w:rsidRPr="00290B16">
        <w:rPr>
          <w:rFonts w:ascii="Consolas" w:hAnsi="Consolas" w:cs="Lucida Console"/>
          <w:sz w:val="20"/>
          <w:szCs w:val="20"/>
        </w:rPr>
        <w:tab/>
        <w:t>digito = "0123456789".</w:t>
      </w:r>
    </w:p>
    <w:p w14:paraId="2499D2E8" w14:textId="77777777" w:rsidR="00290B16" w:rsidRPr="00290B16" w:rsidRDefault="00290B16" w:rsidP="00290B16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 w:rsidRPr="00290B16">
        <w:rPr>
          <w:rFonts w:ascii="Consolas" w:hAnsi="Consolas" w:cs="Lucida Console"/>
          <w:sz w:val="20"/>
          <w:szCs w:val="20"/>
        </w:rPr>
        <w:t>TOKENS</w:t>
      </w:r>
    </w:p>
    <w:p w14:paraId="01D681AB" w14:textId="6F84DC06" w:rsidR="00290B16" w:rsidRPr="00290B16" w:rsidRDefault="00290B16" w:rsidP="00290B16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 w:rsidRPr="00290B16">
        <w:rPr>
          <w:rFonts w:ascii="Consolas" w:hAnsi="Consolas" w:cs="Lucida Console"/>
          <w:sz w:val="20"/>
          <w:szCs w:val="20"/>
        </w:rPr>
        <w:tab/>
        <w:t>numero = digito {digito}.</w:t>
      </w:r>
    </w:p>
    <w:p w14:paraId="1D3940A2" w14:textId="77777777" w:rsidR="00290B16" w:rsidRPr="00290B16" w:rsidRDefault="00290B16" w:rsidP="00290B16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 w:rsidRPr="00290B16">
        <w:rPr>
          <w:rFonts w:ascii="Consolas" w:hAnsi="Consolas" w:cs="Lucida Console"/>
          <w:sz w:val="20"/>
          <w:szCs w:val="20"/>
        </w:rPr>
        <w:t>IGNORE  '\n' + '\r' + '\t'</w:t>
      </w:r>
    </w:p>
    <w:p w14:paraId="38715395" w14:textId="77777777" w:rsidR="00290B16" w:rsidRPr="00290B16" w:rsidRDefault="00290B16" w:rsidP="00290B16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</w:p>
    <w:p w14:paraId="159B3A48" w14:textId="56F9B409" w:rsidR="00290B16" w:rsidRPr="00290B16" w:rsidRDefault="00290B16" w:rsidP="00290B16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 w:rsidRPr="00290B16">
        <w:rPr>
          <w:rFonts w:ascii="Consolas" w:hAnsi="Consolas" w:cs="Lucida Console"/>
          <w:sz w:val="20"/>
          <w:szCs w:val="20"/>
        </w:rPr>
        <w:t>PRODUCTIONS</w:t>
      </w:r>
    </w:p>
    <w:p w14:paraId="5EEDB46C" w14:textId="77777777" w:rsidR="00290B16" w:rsidRPr="00290B16" w:rsidRDefault="00290B16" w:rsidP="00290B16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</w:p>
    <w:p w14:paraId="48297AFB" w14:textId="5417723F" w:rsidR="00290B16" w:rsidRPr="00290B16" w:rsidRDefault="00290B16" w:rsidP="00290B16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proofErr w:type="spellStart"/>
      <w:r w:rsidRPr="00290B16">
        <w:rPr>
          <w:rFonts w:ascii="Consolas" w:hAnsi="Consolas" w:cs="Lucida Console"/>
          <w:sz w:val="20"/>
          <w:szCs w:val="20"/>
        </w:rPr>
        <w:t>Calc</w:t>
      </w:r>
      <w:proofErr w:type="spellEnd"/>
      <w:r w:rsidRPr="00290B16">
        <w:rPr>
          <w:rFonts w:ascii="Consolas" w:hAnsi="Consolas" w:cs="Lucida Console"/>
          <w:sz w:val="20"/>
          <w:szCs w:val="20"/>
        </w:rPr>
        <w:t xml:space="preserve"> = </w:t>
      </w:r>
      <w:proofErr w:type="spellStart"/>
      <w:r w:rsidRPr="00290B16">
        <w:rPr>
          <w:rFonts w:ascii="Consolas" w:hAnsi="Consolas" w:cs="Lucida Console"/>
          <w:sz w:val="20"/>
          <w:szCs w:val="20"/>
        </w:rPr>
        <w:t>Exp</w:t>
      </w:r>
      <w:proofErr w:type="spellEnd"/>
      <w:r w:rsidRPr="00290B16">
        <w:rPr>
          <w:rFonts w:ascii="Consolas" w:hAnsi="Consolas" w:cs="Lucida Console"/>
          <w:sz w:val="20"/>
          <w:szCs w:val="20"/>
        </w:rPr>
        <w:t xml:space="preserve"> EOF .</w:t>
      </w:r>
    </w:p>
    <w:p w14:paraId="4BE78B5F" w14:textId="593E2ED0" w:rsidR="00290B16" w:rsidRPr="00290B16" w:rsidRDefault="00290B16" w:rsidP="00290B16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proofErr w:type="spellStart"/>
      <w:r w:rsidRPr="00290B16">
        <w:rPr>
          <w:rFonts w:ascii="Consolas" w:hAnsi="Consolas" w:cs="Lucida Console"/>
          <w:sz w:val="20"/>
          <w:szCs w:val="20"/>
        </w:rPr>
        <w:t>Exp</w:t>
      </w:r>
      <w:proofErr w:type="spellEnd"/>
      <w:r w:rsidRPr="00290B16">
        <w:rPr>
          <w:rFonts w:ascii="Consolas" w:hAnsi="Consolas" w:cs="Lucida Console"/>
          <w:sz w:val="20"/>
          <w:szCs w:val="20"/>
        </w:rPr>
        <w:t xml:space="preserve"> = ["-"] T { ( "+" T | "-" T ) } .</w:t>
      </w:r>
    </w:p>
    <w:p w14:paraId="056943DD" w14:textId="72238187" w:rsidR="00290B16" w:rsidRPr="00290B16" w:rsidRDefault="00290B16" w:rsidP="00290B16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 w:rsidRPr="00290B16">
        <w:rPr>
          <w:rFonts w:ascii="Consolas" w:hAnsi="Consolas" w:cs="Lucida Console"/>
          <w:sz w:val="20"/>
          <w:szCs w:val="20"/>
        </w:rPr>
        <w:t>T = F { ( "*" F | "/" F ) } .</w:t>
      </w:r>
    </w:p>
    <w:p w14:paraId="6E886F8E" w14:textId="77D71CE7" w:rsidR="00290B16" w:rsidRPr="00290B16" w:rsidRDefault="00290B16" w:rsidP="00290B16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 w:rsidRPr="00290B16">
        <w:rPr>
          <w:rFonts w:ascii="Consolas" w:hAnsi="Consolas" w:cs="Lucida Console"/>
          <w:sz w:val="20"/>
          <w:szCs w:val="20"/>
        </w:rPr>
        <w:t xml:space="preserve">F = numero | "(" </w:t>
      </w:r>
      <w:proofErr w:type="spellStart"/>
      <w:r w:rsidRPr="00290B16">
        <w:rPr>
          <w:rFonts w:ascii="Consolas" w:hAnsi="Consolas" w:cs="Lucida Console"/>
          <w:sz w:val="20"/>
          <w:szCs w:val="20"/>
        </w:rPr>
        <w:t>Exp</w:t>
      </w:r>
      <w:proofErr w:type="spellEnd"/>
      <w:r w:rsidRPr="00290B16">
        <w:rPr>
          <w:rFonts w:ascii="Consolas" w:hAnsi="Consolas" w:cs="Lucida Console"/>
          <w:sz w:val="20"/>
          <w:szCs w:val="20"/>
        </w:rPr>
        <w:t xml:space="preserve"> ")" | "</w:t>
      </w:r>
      <w:proofErr w:type="spellStart"/>
      <w:r w:rsidRPr="00290B16">
        <w:rPr>
          <w:rFonts w:ascii="Consolas" w:hAnsi="Consolas" w:cs="Lucida Console"/>
          <w:sz w:val="20"/>
          <w:szCs w:val="20"/>
        </w:rPr>
        <w:t>abs</w:t>
      </w:r>
      <w:proofErr w:type="spellEnd"/>
      <w:r w:rsidRPr="00290B16">
        <w:rPr>
          <w:rFonts w:ascii="Consolas" w:hAnsi="Consolas" w:cs="Lucida Console"/>
          <w:sz w:val="20"/>
          <w:szCs w:val="20"/>
        </w:rPr>
        <w:t xml:space="preserve">" "(" </w:t>
      </w:r>
      <w:proofErr w:type="spellStart"/>
      <w:r w:rsidRPr="00290B16">
        <w:rPr>
          <w:rFonts w:ascii="Consolas" w:hAnsi="Consolas" w:cs="Lucida Console"/>
          <w:sz w:val="20"/>
          <w:szCs w:val="20"/>
        </w:rPr>
        <w:t>Exp</w:t>
      </w:r>
      <w:proofErr w:type="spellEnd"/>
      <w:r w:rsidRPr="00290B16">
        <w:rPr>
          <w:rFonts w:ascii="Consolas" w:hAnsi="Consolas" w:cs="Lucida Console"/>
          <w:sz w:val="20"/>
          <w:szCs w:val="20"/>
        </w:rPr>
        <w:t xml:space="preserve"> ")".</w:t>
      </w:r>
    </w:p>
    <w:p w14:paraId="2324C146" w14:textId="77777777" w:rsidR="00290B16" w:rsidRPr="00290B16" w:rsidRDefault="00290B16" w:rsidP="00290B16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</w:p>
    <w:p w14:paraId="5F861CC9" w14:textId="77777777" w:rsidR="00290B16" w:rsidRPr="00290B16" w:rsidRDefault="00290B16" w:rsidP="00290B16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 w:rsidRPr="00290B16">
        <w:rPr>
          <w:rFonts w:ascii="Consolas" w:hAnsi="Consolas" w:cs="Lucida Console"/>
          <w:sz w:val="20"/>
          <w:szCs w:val="20"/>
        </w:rPr>
        <w:t xml:space="preserve">END </w:t>
      </w:r>
      <w:proofErr w:type="spellStart"/>
      <w:r w:rsidRPr="00290B16">
        <w:rPr>
          <w:rFonts w:ascii="Consolas" w:hAnsi="Consolas" w:cs="Lucida Console"/>
          <w:sz w:val="20"/>
          <w:szCs w:val="20"/>
        </w:rPr>
        <w:t>Calc</w:t>
      </w:r>
      <w:proofErr w:type="spellEnd"/>
      <w:r w:rsidRPr="00290B16">
        <w:rPr>
          <w:rFonts w:ascii="Consolas" w:hAnsi="Consolas" w:cs="Lucida Console"/>
          <w:sz w:val="20"/>
          <w:szCs w:val="20"/>
        </w:rPr>
        <w:t>.</w:t>
      </w:r>
    </w:p>
    <w:p w14:paraId="044A39B4" w14:textId="77777777" w:rsidR="00E936EA" w:rsidRPr="00290B16" w:rsidRDefault="00E936EA" w:rsidP="004314DE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0"/>
        </w:rPr>
      </w:pPr>
    </w:p>
    <w:p w14:paraId="2E946979" w14:textId="6B7F0910" w:rsidR="00976AC5" w:rsidRDefault="003644BF" w:rsidP="00976AC5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</w:rPr>
        <w:t>Teste sua gramática usando o seguinte código para Compile.java:</w:t>
      </w:r>
    </w:p>
    <w:p w14:paraId="1B9D0576" w14:textId="77777777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proofErr w:type="spellStart"/>
      <w:r w:rsidRPr="008B2043">
        <w:rPr>
          <w:rFonts w:ascii="Consolas" w:hAnsi="Consolas" w:cs="Lucida Console"/>
          <w:sz w:val="20"/>
          <w:szCs w:val="20"/>
        </w:rPr>
        <w:t>import</w:t>
      </w:r>
      <w:proofErr w:type="spellEnd"/>
      <w:r w:rsidRPr="008B2043">
        <w:rPr>
          <w:rFonts w:ascii="Consolas" w:hAnsi="Consolas" w:cs="Lucida Console"/>
          <w:sz w:val="20"/>
          <w:szCs w:val="20"/>
        </w:rPr>
        <w:t xml:space="preserve"> java.io.*;</w:t>
      </w:r>
    </w:p>
    <w:p w14:paraId="71E74D6A" w14:textId="77777777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proofErr w:type="spellStart"/>
      <w:r w:rsidRPr="008B2043">
        <w:rPr>
          <w:rFonts w:ascii="Consolas" w:hAnsi="Consolas" w:cs="Lucida Console"/>
          <w:sz w:val="20"/>
          <w:szCs w:val="20"/>
        </w:rPr>
        <w:t>import</w:t>
      </w:r>
      <w:proofErr w:type="spellEnd"/>
      <w:r w:rsidRPr="008B2043">
        <w:rPr>
          <w:rFonts w:ascii="Consolas" w:hAnsi="Consolas" w:cs="Lucida Console"/>
          <w:sz w:val="20"/>
          <w:szCs w:val="20"/>
        </w:rPr>
        <w:t xml:space="preserve">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java.io.BufferedReader</w:t>
      </w:r>
      <w:proofErr w:type="spellEnd"/>
      <w:r w:rsidRPr="008B2043">
        <w:rPr>
          <w:rFonts w:ascii="Consolas" w:hAnsi="Consolas" w:cs="Lucida Console"/>
          <w:sz w:val="20"/>
          <w:szCs w:val="20"/>
        </w:rPr>
        <w:t>;</w:t>
      </w:r>
    </w:p>
    <w:p w14:paraId="5191DBA2" w14:textId="77777777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proofErr w:type="spellStart"/>
      <w:r w:rsidRPr="008B2043">
        <w:rPr>
          <w:rFonts w:ascii="Consolas" w:hAnsi="Consolas" w:cs="Lucida Console"/>
          <w:sz w:val="20"/>
          <w:szCs w:val="20"/>
        </w:rPr>
        <w:t>import</w:t>
      </w:r>
      <w:proofErr w:type="spellEnd"/>
      <w:r w:rsidRPr="008B2043">
        <w:rPr>
          <w:rFonts w:ascii="Consolas" w:hAnsi="Consolas" w:cs="Lucida Console"/>
          <w:sz w:val="20"/>
          <w:szCs w:val="20"/>
        </w:rPr>
        <w:t xml:space="preserve">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java.io.IOException</w:t>
      </w:r>
      <w:proofErr w:type="spellEnd"/>
      <w:r w:rsidRPr="008B2043">
        <w:rPr>
          <w:rFonts w:ascii="Consolas" w:hAnsi="Consolas" w:cs="Lucida Console"/>
          <w:sz w:val="20"/>
          <w:szCs w:val="20"/>
        </w:rPr>
        <w:t>;</w:t>
      </w:r>
    </w:p>
    <w:p w14:paraId="63A3C711" w14:textId="77777777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proofErr w:type="spellStart"/>
      <w:r w:rsidRPr="008B2043">
        <w:rPr>
          <w:rFonts w:ascii="Consolas" w:hAnsi="Consolas" w:cs="Lucida Console"/>
          <w:sz w:val="20"/>
          <w:szCs w:val="20"/>
        </w:rPr>
        <w:t>import</w:t>
      </w:r>
      <w:proofErr w:type="spellEnd"/>
      <w:r w:rsidRPr="008B2043">
        <w:rPr>
          <w:rFonts w:ascii="Consolas" w:hAnsi="Consolas" w:cs="Lucida Console"/>
          <w:sz w:val="20"/>
          <w:szCs w:val="20"/>
        </w:rPr>
        <w:t xml:space="preserve">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java.io.InputStreamReader</w:t>
      </w:r>
      <w:proofErr w:type="spellEnd"/>
      <w:r w:rsidRPr="008B2043">
        <w:rPr>
          <w:rFonts w:ascii="Consolas" w:hAnsi="Consolas" w:cs="Lucida Console"/>
          <w:sz w:val="20"/>
          <w:szCs w:val="20"/>
        </w:rPr>
        <w:t>;</w:t>
      </w:r>
    </w:p>
    <w:p w14:paraId="1D18C2A0" w14:textId="77777777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</w:p>
    <w:p w14:paraId="59EF39BB" w14:textId="77777777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proofErr w:type="spellStart"/>
      <w:r w:rsidRPr="008B2043">
        <w:rPr>
          <w:rFonts w:ascii="Consolas" w:hAnsi="Consolas" w:cs="Lucida Console"/>
          <w:sz w:val="20"/>
          <w:szCs w:val="20"/>
        </w:rPr>
        <w:t>public</w:t>
      </w:r>
      <w:proofErr w:type="spellEnd"/>
      <w:r w:rsidRPr="008B2043">
        <w:rPr>
          <w:rFonts w:ascii="Consolas" w:hAnsi="Consolas" w:cs="Lucida Console"/>
          <w:sz w:val="20"/>
          <w:szCs w:val="20"/>
        </w:rPr>
        <w:t xml:space="preserve">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class</w:t>
      </w:r>
      <w:proofErr w:type="spellEnd"/>
      <w:r w:rsidRPr="008B2043">
        <w:rPr>
          <w:rFonts w:ascii="Consolas" w:hAnsi="Consolas" w:cs="Lucida Console"/>
          <w:sz w:val="20"/>
          <w:szCs w:val="20"/>
        </w:rPr>
        <w:t xml:space="preserve"> Compile </w:t>
      </w:r>
    </w:p>
    <w:p w14:paraId="4986B152" w14:textId="77777777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 w:rsidRPr="008B2043">
        <w:rPr>
          <w:rFonts w:ascii="Consolas" w:hAnsi="Consolas" w:cs="Lucida Console"/>
          <w:sz w:val="20"/>
          <w:szCs w:val="20"/>
        </w:rPr>
        <w:t>{</w:t>
      </w:r>
    </w:p>
    <w:p w14:paraId="4F4D7054" w14:textId="728D7DB6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>
        <w:rPr>
          <w:rFonts w:ascii="Consolas" w:hAnsi="Consolas" w:cs="Lucida Console"/>
          <w:sz w:val="20"/>
          <w:szCs w:val="20"/>
        </w:rPr>
        <w:t xml:space="preserve">  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public</w:t>
      </w:r>
      <w:proofErr w:type="spellEnd"/>
      <w:r w:rsidRPr="008B2043">
        <w:rPr>
          <w:rFonts w:ascii="Consolas" w:hAnsi="Consolas" w:cs="Lucida Console"/>
          <w:sz w:val="20"/>
          <w:szCs w:val="20"/>
        </w:rPr>
        <w:t xml:space="preserve">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static</w:t>
      </w:r>
      <w:proofErr w:type="spellEnd"/>
      <w:r w:rsidRPr="008B2043">
        <w:rPr>
          <w:rFonts w:ascii="Consolas" w:hAnsi="Consolas" w:cs="Lucida Console"/>
          <w:sz w:val="20"/>
          <w:szCs w:val="20"/>
        </w:rPr>
        <w:t xml:space="preserve">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void</w:t>
      </w:r>
      <w:proofErr w:type="spellEnd"/>
      <w:r w:rsidRPr="008B2043">
        <w:rPr>
          <w:rFonts w:ascii="Consolas" w:hAnsi="Consolas" w:cs="Lucida Console"/>
          <w:sz w:val="20"/>
          <w:szCs w:val="20"/>
        </w:rPr>
        <w:t xml:space="preserve">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main</w:t>
      </w:r>
      <w:proofErr w:type="spellEnd"/>
      <w:r w:rsidRPr="008B2043">
        <w:rPr>
          <w:rFonts w:ascii="Consolas" w:hAnsi="Consolas" w:cs="Lucida Console"/>
          <w:sz w:val="20"/>
          <w:szCs w:val="20"/>
        </w:rPr>
        <w:t>(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String</w:t>
      </w:r>
      <w:proofErr w:type="spellEnd"/>
      <w:r w:rsidRPr="008B2043">
        <w:rPr>
          <w:rFonts w:ascii="Consolas" w:hAnsi="Consolas" w:cs="Lucida Console"/>
          <w:sz w:val="20"/>
          <w:szCs w:val="20"/>
        </w:rPr>
        <w:t xml:space="preserve">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argv</w:t>
      </w:r>
      <w:proofErr w:type="spellEnd"/>
      <w:r w:rsidRPr="008B2043">
        <w:rPr>
          <w:rFonts w:ascii="Consolas" w:hAnsi="Consolas" w:cs="Lucida Console"/>
          <w:sz w:val="20"/>
          <w:szCs w:val="20"/>
        </w:rPr>
        <w:t xml:space="preserve">[]) </w:t>
      </w:r>
    </w:p>
    <w:p w14:paraId="68DB22AD" w14:textId="18DE383C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>
        <w:rPr>
          <w:rFonts w:ascii="Consolas" w:hAnsi="Consolas" w:cs="Lucida Console"/>
          <w:sz w:val="20"/>
          <w:szCs w:val="20"/>
        </w:rPr>
        <w:t xml:space="preserve">   </w:t>
      </w:r>
      <w:r w:rsidRPr="008B2043">
        <w:rPr>
          <w:rFonts w:ascii="Consolas" w:hAnsi="Consolas" w:cs="Lucida Console"/>
          <w:sz w:val="20"/>
          <w:szCs w:val="20"/>
        </w:rPr>
        <w:t>{</w:t>
      </w:r>
    </w:p>
    <w:p w14:paraId="39CE30B9" w14:textId="799DAF1E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>
        <w:rPr>
          <w:rFonts w:ascii="Consolas" w:hAnsi="Consolas" w:cs="Lucida Console"/>
          <w:sz w:val="20"/>
          <w:szCs w:val="20"/>
        </w:rPr>
        <w:t xml:space="preserve">     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String</w:t>
      </w:r>
      <w:proofErr w:type="spellEnd"/>
      <w:r w:rsidRPr="008B2043">
        <w:rPr>
          <w:rFonts w:ascii="Consolas" w:hAnsi="Consolas" w:cs="Lucida Console"/>
          <w:sz w:val="20"/>
          <w:szCs w:val="20"/>
        </w:rPr>
        <w:t xml:space="preserve">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str</w:t>
      </w:r>
      <w:proofErr w:type="spellEnd"/>
      <w:r w:rsidRPr="008B2043">
        <w:rPr>
          <w:rFonts w:ascii="Consolas" w:hAnsi="Consolas" w:cs="Lucida Console"/>
          <w:sz w:val="20"/>
          <w:szCs w:val="20"/>
        </w:rPr>
        <w:t>;</w:t>
      </w:r>
    </w:p>
    <w:p w14:paraId="362FF5EF" w14:textId="7F787616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>
        <w:rPr>
          <w:rFonts w:ascii="Consolas" w:hAnsi="Consolas" w:cs="Lucida Console"/>
          <w:sz w:val="20"/>
          <w:szCs w:val="20"/>
        </w:rPr>
        <w:t xml:space="preserve">     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System.out.println</w:t>
      </w:r>
      <w:proofErr w:type="spellEnd"/>
      <w:r w:rsidRPr="008B2043">
        <w:rPr>
          <w:rFonts w:ascii="Consolas" w:hAnsi="Consolas" w:cs="Lucida Console"/>
          <w:sz w:val="20"/>
          <w:szCs w:val="20"/>
        </w:rPr>
        <w:t>("Calculadora (digite 's' para sair)");</w:t>
      </w:r>
    </w:p>
    <w:p w14:paraId="68FAABA9" w14:textId="67F24964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>
        <w:rPr>
          <w:rFonts w:ascii="Consolas" w:hAnsi="Consolas" w:cs="Lucida Console"/>
          <w:sz w:val="20"/>
          <w:szCs w:val="20"/>
        </w:rPr>
        <w:t xml:space="preserve">     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System.out.println</w:t>
      </w:r>
      <w:proofErr w:type="spellEnd"/>
      <w:r w:rsidRPr="008B2043">
        <w:rPr>
          <w:rFonts w:ascii="Consolas" w:hAnsi="Consolas" w:cs="Lucida Console"/>
          <w:sz w:val="20"/>
          <w:szCs w:val="20"/>
        </w:rPr>
        <w:t xml:space="preserve">("Exemplos de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expressoes</w:t>
      </w:r>
      <w:proofErr w:type="spellEnd"/>
      <w:r w:rsidRPr="008B2043">
        <w:rPr>
          <w:rFonts w:ascii="Consolas" w:hAnsi="Consolas" w:cs="Lucida Console"/>
          <w:sz w:val="20"/>
          <w:szCs w:val="20"/>
        </w:rPr>
        <w:t xml:space="preserve">: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abs</w:t>
      </w:r>
      <w:proofErr w:type="spellEnd"/>
      <w:r w:rsidRPr="008B2043">
        <w:rPr>
          <w:rFonts w:ascii="Consolas" w:hAnsi="Consolas" w:cs="Lucida Console"/>
          <w:sz w:val="20"/>
          <w:szCs w:val="20"/>
        </w:rPr>
        <w:t>(-1), 2+5-3*4, 3*(1+4)");</w:t>
      </w:r>
    </w:p>
    <w:p w14:paraId="73986A6D" w14:textId="0EA63DA9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>
        <w:rPr>
          <w:rFonts w:ascii="Consolas" w:hAnsi="Consolas" w:cs="Lucida Console"/>
          <w:sz w:val="20"/>
          <w:szCs w:val="20"/>
        </w:rPr>
        <w:t xml:space="preserve">     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while</w:t>
      </w:r>
      <w:proofErr w:type="spellEnd"/>
      <w:r w:rsidRPr="008B2043">
        <w:rPr>
          <w:rFonts w:ascii="Consolas" w:hAnsi="Consolas" w:cs="Lucida Console"/>
          <w:sz w:val="20"/>
          <w:szCs w:val="20"/>
        </w:rPr>
        <w:t xml:space="preserve"> (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true</w:t>
      </w:r>
      <w:proofErr w:type="spellEnd"/>
      <w:r w:rsidRPr="008B2043">
        <w:rPr>
          <w:rFonts w:ascii="Consolas" w:hAnsi="Consolas" w:cs="Lucida Console"/>
          <w:sz w:val="20"/>
          <w:szCs w:val="20"/>
        </w:rPr>
        <w:t>) {</w:t>
      </w:r>
    </w:p>
    <w:p w14:paraId="3937D75A" w14:textId="5CFB1DF7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>
        <w:rPr>
          <w:rFonts w:ascii="Consolas" w:hAnsi="Consolas" w:cs="Lucida Console"/>
          <w:sz w:val="20"/>
          <w:szCs w:val="20"/>
        </w:rPr>
        <w:t xml:space="preserve">        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try</w:t>
      </w:r>
      <w:proofErr w:type="spellEnd"/>
      <w:r w:rsidRPr="008B2043">
        <w:rPr>
          <w:rFonts w:ascii="Consolas" w:hAnsi="Consolas" w:cs="Lucida Console"/>
          <w:sz w:val="20"/>
          <w:szCs w:val="20"/>
        </w:rPr>
        <w:t xml:space="preserve"> {</w:t>
      </w:r>
    </w:p>
    <w:p w14:paraId="2E4D65FF" w14:textId="24E15B8A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 w:rsidRPr="008B2043">
        <w:rPr>
          <w:rFonts w:ascii="Consolas" w:hAnsi="Consolas" w:cs="Lucida Console"/>
          <w:sz w:val="20"/>
          <w:szCs w:val="20"/>
        </w:rPr>
        <w:t xml:space="preserve">    </w:t>
      </w:r>
      <w:r>
        <w:rPr>
          <w:rFonts w:ascii="Consolas" w:hAnsi="Consolas" w:cs="Lucida Console"/>
          <w:sz w:val="20"/>
          <w:szCs w:val="20"/>
        </w:rPr>
        <w:t xml:space="preserve">       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System.out.print</w:t>
      </w:r>
      <w:proofErr w:type="spellEnd"/>
      <w:r w:rsidRPr="008B2043">
        <w:rPr>
          <w:rFonts w:ascii="Consolas" w:hAnsi="Consolas" w:cs="Lucida Console"/>
          <w:sz w:val="20"/>
          <w:szCs w:val="20"/>
        </w:rPr>
        <w:t>("? ");</w:t>
      </w:r>
    </w:p>
    <w:p w14:paraId="0B493891" w14:textId="77777777" w:rsid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>
        <w:rPr>
          <w:rFonts w:ascii="Consolas" w:hAnsi="Consolas" w:cs="Lucida Console"/>
          <w:sz w:val="20"/>
          <w:szCs w:val="20"/>
        </w:rPr>
        <w:t xml:space="preserve">           </w:t>
      </w:r>
      <w:r w:rsidRPr="008B2043">
        <w:rPr>
          <w:rFonts w:ascii="Consolas" w:hAnsi="Consolas" w:cs="Lucida Console"/>
          <w:sz w:val="20"/>
          <w:szCs w:val="20"/>
        </w:rPr>
        <w:t xml:space="preserve">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BufferedReader</w:t>
      </w:r>
      <w:proofErr w:type="spellEnd"/>
      <w:r w:rsidRPr="008B2043">
        <w:rPr>
          <w:rFonts w:ascii="Consolas" w:hAnsi="Consolas" w:cs="Lucida Console"/>
          <w:sz w:val="20"/>
          <w:szCs w:val="20"/>
        </w:rPr>
        <w:t xml:space="preserve">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bufferRead</w:t>
      </w:r>
      <w:proofErr w:type="spellEnd"/>
      <w:r w:rsidRPr="008B2043">
        <w:rPr>
          <w:rFonts w:ascii="Consolas" w:hAnsi="Consolas" w:cs="Lucida Console"/>
          <w:sz w:val="20"/>
          <w:szCs w:val="20"/>
        </w:rPr>
        <w:t xml:space="preserve"> = new </w:t>
      </w:r>
    </w:p>
    <w:p w14:paraId="6A4EBA5B" w14:textId="479AC25F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>
        <w:rPr>
          <w:rFonts w:ascii="Consolas" w:hAnsi="Consolas" w:cs="Lucida Console"/>
          <w:sz w:val="20"/>
          <w:szCs w:val="20"/>
        </w:rPr>
        <w:t xml:space="preserve">                          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BufferedReader</w:t>
      </w:r>
      <w:proofErr w:type="spellEnd"/>
      <w:r w:rsidRPr="008B2043">
        <w:rPr>
          <w:rFonts w:ascii="Consolas" w:hAnsi="Consolas" w:cs="Lucida Console"/>
          <w:sz w:val="20"/>
          <w:szCs w:val="20"/>
        </w:rPr>
        <w:t xml:space="preserve">(new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InputStreamReader</w:t>
      </w:r>
      <w:proofErr w:type="spellEnd"/>
      <w:r w:rsidRPr="008B2043">
        <w:rPr>
          <w:rFonts w:ascii="Consolas" w:hAnsi="Consolas" w:cs="Lucida Console"/>
          <w:sz w:val="20"/>
          <w:szCs w:val="20"/>
        </w:rPr>
        <w:t>(System.in));</w:t>
      </w:r>
    </w:p>
    <w:p w14:paraId="69502347" w14:textId="7E2DC42F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>
        <w:rPr>
          <w:rFonts w:ascii="Consolas" w:hAnsi="Consolas" w:cs="Lucida Console"/>
          <w:sz w:val="20"/>
          <w:szCs w:val="20"/>
        </w:rPr>
        <w:t xml:space="preserve">           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str</w:t>
      </w:r>
      <w:proofErr w:type="spellEnd"/>
      <w:r w:rsidRPr="008B2043">
        <w:rPr>
          <w:rFonts w:ascii="Consolas" w:hAnsi="Consolas" w:cs="Lucida Console"/>
          <w:sz w:val="20"/>
          <w:szCs w:val="20"/>
        </w:rPr>
        <w:t xml:space="preserve"> =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bufferRead.readLine</w:t>
      </w:r>
      <w:proofErr w:type="spellEnd"/>
      <w:r w:rsidRPr="008B2043">
        <w:rPr>
          <w:rFonts w:ascii="Consolas" w:hAnsi="Consolas" w:cs="Lucida Console"/>
          <w:sz w:val="20"/>
          <w:szCs w:val="20"/>
        </w:rPr>
        <w:t>();</w:t>
      </w:r>
    </w:p>
    <w:p w14:paraId="42663C0D" w14:textId="341D4612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>
        <w:rPr>
          <w:rFonts w:ascii="Consolas" w:hAnsi="Consolas" w:cs="Lucida Console"/>
          <w:sz w:val="20"/>
          <w:szCs w:val="20"/>
        </w:rPr>
        <w:t xml:space="preserve">           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if</w:t>
      </w:r>
      <w:proofErr w:type="spellEnd"/>
      <w:r w:rsidRPr="008B2043">
        <w:rPr>
          <w:rFonts w:ascii="Consolas" w:hAnsi="Consolas" w:cs="Lucida Console"/>
          <w:sz w:val="20"/>
          <w:szCs w:val="20"/>
        </w:rPr>
        <w:t xml:space="preserve"> (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str.equalsIgnoreCase</w:t>
      </w:r>
      <w:proofErr w:type="spellEnd"/>
      <w:r w:rsidRPr="008B2043">
        <w:rPr>
          <w:rFonts w:ascii="Consolas" w:hAnsi="Consolas" w:cs="Lucida Console"/>
          <w:sz w:val="20"/>
          <w:szCs w:val="20"/>
        </w:rPr>
        <w:t>("s"))</w:t>
      </w:r>
    </w:p>
    <w:p w14:paraId="671A8FB8" w14:textId="77777777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 w:rsidRPr="008B2043">
        <w:rPr>
          <w:rFonts w:ascii="Consolas" w:hAnsi="Consolas" w:cs="Lucida Console"/>
          <w:sz w:val="20"/>
          <w:szCs w:val="20"/>
        </w:rPr>
        <w:t xml:space="preserve">                   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System.exit</w:t>
      </w:r>
      <w:proofErr w:type="spellEnd"/>
      <w:r w:rsidRPr="008B2043">
        <w:rPr>
          <w:rFonts w:ascii="Consolas" w:hAnsi="Consolas" w:cs="Lucida Console"/>
          <w:sz w:val="20"/>
          <w:szCs w:val="20"/>
        </w:rPr>
        <w:t>(0);</w:t>
      </w:r>
    </w:p>
    <w:p w14:paraId="74818031" w14:textId="77777777" w:rsid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>
        <w:rPr>
          <w:rFonts w:ascii="Consolas" w:hAnsi="Consolas" w:cs="Lucida Console"/>
          <w:sz w:val="20"/>
          <w:szCs w:val="20"/>
        </w:rPr>
        <w:t xml:space="preserve">           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InputStream</w:t>
      </w:r>
      <w:proofErr w:type="spellEnd"/>
      <w:r w:rsidRPr="008B2043">
        <w:rPr>
          <w:rFonts w:ascii="Consolas" w:hAnsi="Consolas" w:cs="Lucida Console"/>
          <w:sz w:val="20"/>
          <w:szCs w:val="20"/>
        </w:rPr>
        <w:t xml:space="preserve">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stream</w:t>
      </w:r>
      <w:proofErr w:type="spellEnd"/>
      <w:r w:rsidRPr="008B2043">
        <w:rPr>
          <w:rFonts w:ascii="Consolas" w:hAnsi="Consolas" w:cs="Lucida Console"/>
          <w:sz w:val="20"/>
          <w:szCs w:val="20"/>
        </w:rPr>
        <w:t xml:space="preserve"> = new </w:t>
      </w:r>
    </w:p>
    <w:p w14:paraId="01086D40" w14:textId="09332CC5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>
        <w:rPr>
          <w:rFonts w:ascii="Consolas" w:hAnsi="Consolas" w:cs="Lucida Console"/>
          <w:sz w:val="20"/>
          <w:szCs w:val="20"/>
        </w:rPr>
        <w:t xml:space="preserve">                                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ByteArrayInputStream</w:t>
      </w:r>
      <w:proofErr w:type="spellEnd"/>
      <w:r w:rsidRPr="008B2043">
        <w:rPr>
          <w:rFonts w:ascii="Consolas" w:hAnsi="Consolas" w:cs="Lucida Console"/>
          <w:sz w:val="20"/>
          <w:szCs w:val="20"/>
        </w:rPr>
        <w:t>(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str.getBytes</w:t>
      </w:r>
      <w:proofErr w:type="spellEnd"/>
      <w:r w:rsidRPr="008B2043">
        <w:rPr>
          <w:rFonts w:ascii="Consolas" w:hAnsi="Consolas" w:cs="Lucida Console"/>
          <w:sz w:val="20"/>
          <w:szCs w:val="20"/>
        </w:rPr>
        <w:t>("UTF-8"));</w:t>
      </w:r>
    </w:p>
    <w:p w14:paraId="3B53D6D7" w14:textId="435BF07A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>
        <w:rPr>
          <w:rFonts w:ascii="Consolas" w:hAnsi="Consolas" w:cs="Lucida Console"/>
          <w:sz w:val="20"/>
          <w:szCs w:val="20"/>
        </w:rPr>
        <w:t xml:space="preserve">            </w:t>
      </w:r>
      <w:r w:rsidRPr="008B2043">
        <w:rPr>
          <w:rFonts w:ascii="Consolas" w:hAnsi="Consolas" w:cs="Lucida Console"/>
          <w:sz w:val="20"/>
          <w:szCs w:val="20"/>
        </w:rPr>
        <w:t>Scanner s = new Scanner(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stream</w:t>
      </w:r>
      <w:proofErr w:type="spellEnd"/>
      <w:r w:rsidRPr="008B2043">
        <w:rPr>
          <w:rFonts w:ascii="Consolas" w:hAnsi="Consolas" w:cs="Lucida Console"/>
          <w:sz w:val="20"/>
          <w:szCs w:val="20"/>
        </w:rPr>
        <w:t>);</w:t>
      </w:r>
    </w:p>
    <w:p w14:paraId="1A65BE7D" w14:textId="3E1062F4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>
        <w:rPr>
          <w:rFonts w:ascii="Consolas" w:hAnsi="Consolas" w:cs="Lucida Console"/>
          <w:sz w:val="20"/>
          <w:szCs w:val="20"/>
        </w:rPr>
        <w:t xml:space="preserve">           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Parser</w:t>
      </w:r>
      <w:proofErr w:type="spellEnd"/>
      <w:r w:rsidRPr="008B2043">
        <w:rPr>
          <w:rFonts w:ascii="Consolas" w:hAnsi="Consolas" w:cs="Lucida Console"/>
          <w:sz w:val="20"/>
          <w:szCs w:val="20"/>
        </w:rPr>
        <w:t xml:space="preserve"> p = new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Parser</w:t>
      </w:r>
      <w:proofErr w:type="spellEnd"/>
      <w:r w:rsidRPr="008B2043">
        <w:rPr>
          <w:rFonts w:ascii="Consolas" w:hAnsi="Consolas" w:cs="Lucida Console"/>
          <w:sz w:val="20"/>
          <w:szCs w:val="20"/>
        </w:rPr>
        <w:t>(s);</w:t>
      </w:r>
    </w:p>
    <w:p w14:paraId="4C49922F" w14:textId="579BD9E5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>
        <w:rPr>
          <w:rFonts w:ascii="Consolas" w:hAnsi="Consolas" w:cs="Lucida Console"/>
          <w:sz w:val="20"/>
          <w:szCs w:val="20"/>
        </w:rPr>
        <w:lastRenderedPageBreak/>
        <w:t xml:space="preserve">           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p.Parse</w:t>
      </w:r>
      <w:proofErr w:type="spellEnd"/>
      <w:r w:rsidRPr="008B2043">
        <w:rPr>
          <w:rFonts w:ascii="Consolas" w:hAnsi="Consolas" w:cs="Lucida Console"/>
          <w:sz w:val="20"/>
          <w:szCs w:val="20"/>
        </w:rPr>
        <w:t>();</w:t>
      </w:r>
    </w:p>
    <w:p w14:paraId="3D79E792" w14:textId="77777777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 w:rsidRPr="008B2043">
        <w:rPr>
          <w:rFonts w:ascii="Consolas" w:hAnsi="Consolas" w:cs="Lucida Console"/>
          <w:sz w:val="20"/>
          <w:szCs w:val="20"/>
        </w:rPr>
        <w:t xml:space="preserve">            </w:t>
      </w:r>
    </w:p>
    <w:p w14:paraId="08B5A55B" w14:textId="26B3D8A3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>
        <w:rPr>
          <w:rFonts w:ascii="Consolas" w:hAnsi="Consolas" w:cs="Lucida Console"/>
          <w:sz w:val="20"/>
          <w:szCs w:val="20"/>
        </w:rPr>
        <w:t xml:space="preserve">        </w:t>
      </w:r>
      <w:r w:rsidRPr="008B2043">
        <w:rPr>
          <w:rFonts w:ascii="Consolas" w:hAnsi="Consolas" w:cs="Lucida Console"/>
          <w:sz w:val="20"/>
          <w:szCs w:val="20"/>
        </w:rPr>
        <w:t>} catch(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IOException</w:t>
      </w:r>
      <w:proofErr w:type="spellEnd"/>
      <w:r w:rsidRPr="008B2043">
        <w:rPr>
          <w:rFonts w:ascii="Consolas" w:hAnsi="Consolas" w:cs="Lucida Console"/>
          <w:sz w:val="20"/>
          <w:szCs w:val="20"/>
        </w:rPr>
        <w:t xml:space="preserve"> e) {</w:t>
      </w:r>
    </w:p>
    <w:p w14:paraId="3B955B51" w14:textId="51185609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>
        <w:rPr>
          <w:rFonts w:ascii="Consolas" w:hAnsi="Consolas" w:cs="Lucida Console"/>
          <w:sz w:val="20"/>
          <w:szCs w:val="20"/>
        </w:rPr>
        <w:t xml:space="preserve">            </w:t>
      </w:r>
      <w:proofErr w:type="spellStart"/>
      <w:r w:rsidRPr="008B2043">
        <w:rPr>
          <w:rFonts w:ascii="Consolas" w:hAnsi="Consolas" w:cs="Lucida Console"/>
          <w:sz w:val="20"/>
          <w:szCs w:val="20"/>
        </w:rPr>
        <w:t>e.printStackTrace</w:t>
      </w:r>
      <w:proofErr w:type="spellEnd"/>
      <w:r w:rsidRPr="008B2043">
        <w:rPr>
          <w:rFonts w:ascii="Consolas" w:hAnsi="Consolas" w:cs="Lucida Console"/>
          <w:sz w:val="20"/>
          <w:szCs w:val="20"/>
        </w:rPr>
        <w:t>();</w:t>
      </w:r>
    </w:p>
    <w:p w14:paraId="6BDD024C" w14:textId="6D304EBB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>
        <w:rPr>
          <w:rFonts w:ascii="Consolas" w:hAnsi="Consolas" w:cs="Lucida Console"/>
          <w:sz w:val="20"/>
          <w:szCs w:val="20"/>
        </w:rPr>
        <w:t xml:space="preserve">        </w:t>
      </w:r>
      <w:r w:rsidRPr="008B2043">
        <w:rPr>
          <w:rFonts w:ascii="Consolas" w:hAnsi="Consolas" w:cs="Lucida Console"/>
          <w:sz w:val="20"/>
          <w:szCs w:val="20"/>
        </w:rPr>
        <w:t>}</w:t>
      </w:r>
    </w:p>
    <w:p w14:paraId="18AE0F94" w14:textId="70601123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>
        <w:rPr>
          <w:rFonts w:ascii="Consolas" w:hAnsi="Consolas" w:cs="Lucida Console"/>
          <w:sz w:val="20"/>
          <w:szCs w:val="20"/>
        </w:rPr>
        <w:t xml:space="preserve">     </w:t>
      </w:r>
      <w:r w:rsidRPr="008B2043">
        <w:rPr>
          <w:rFonts w:ascii="Consolas" w:hAnsi="Consolas" w:cs="Lucida Console"/>
          <w:sz w:val="20"/>
          <w:szCs w:val="20"/>
        </w:rPr>
        <w:t>}</w:t>
      </w:r>
    </w:p>
    <w:p w14:paraId="68985EE1" w14:textId="0C0186B6" w:rsidR="008B2043" w:rsidRP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>
        <w:rPr>
          <w:rFonts w:ascii="Consolas" w:hAnsi="Consolas" w:cs="Lucida Console"/>
          <w:sz w:val="20"/>
          <w:szCs w:val="20"/>
        </w:rPr>
        <w:t xml:space="preserve">  </w:t>
      </w:r>
      <w:r w:rsidRPr="008B2043">
        <w:rPr>
          <w:rFonts w:ascii="Consolas" w:hAnsi="Consolas" w:cs="Lucida Console"/>
          <w:sz w:val="20"/>
          <w:szCs w:val="20"/>
        </w:rPr>
        <w:t>}</w:t>
      </w:r>
    </w:p>
    <w:p w14:paraId="32779E31" w14:textId="387CCDD5" w:rsid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r w:rsidRPr="008B2043">
        <w:rPr>
          <w:rFonts w:ascii="Consolas" w:hAnsi="Consolas" w:cs="Lucida Console"/>
          <w:sz w:val="20"/>
          <w:szCs w:val="20"/>
        </w:rPr>
        <w:t>}</w:t>
      </w:r>
    </w:p>
    <w:p w14:paraId="26F13408" w14:textId="77777777" w:rsidR="008B2043" w:rsidRDefault="008B204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</w:p>
    <w:p w14:paraId="04FD4FC5" w14:textId="6A9CABB0" w:rsidR="008A4933" w:rsidRPr="008A4933" w:rsidRDefault="008A4933" w:rsidP="008A49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8A4933">
        <w:rPr>
          <w:rFonts w:ascii="Times" w:hAnsi="Times" w:cs="Times"/>
        </w:rPr>
        <w:t>Estenda a gramátic</w:t>
      </w:r>
      <w:r>
        <w:rPr>
          <w:rFonts w:ascii="Times" w:hAnsi="Times" w:cs="Times"/>
        </w:rPr>
        <w:t>a para suportar função fatorial e</w:t>
      </w:r>
      <w:r w:rsidRPr="008A4933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números reais.</w:t>
      </w:r>
    </w:p>
    <w:p w14:paraId="04E9F736" w14:textId="77777777" w:rsidR="008A4933" w:rsidRPr="008B2043" w:rsidRDefault="008A4933" w:rsidP="008B2043">
      <w:pPr>
        <w:widowControl w:val="0"/>
        <w:autoSpaceDE w:val="0"/>
        <w:autoSpaceDN w:val="0"/>
        <w:adjustRightInd w:val="0"/>
        <w:jc w:val="both"/>
        <w:rPr>
          <w:rFonts w:ascii="Consolas" w:hAnsi="Consolas" w:cs="Lucida Console"/>
          <w:sz w:val="20"/>
          <w:szCs w:val="20"/>
        </w:rPr>
      </w:pPr>
      <w:bookmarkStart w:id="0" w:name="_GoBack"/>
      <w:bookmarkEnd w:id="0"/>
    </w:p>
    <w:p w14:paraId="0E9F1632" w14:textId="122D0B72" w:rsidR="00755B0B" w:rsidRPr="008473A2" w:rsidRDefault="00A572E5" w:rsidP="004314D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b/>
          <w:sz w:val="30"/>
          <w:szCs w:val="30"/>
        </w:rPr>
      </w:pPr>
      <w:r w:rsidRPr="00C02323">
        <w:rPr>
          <w:rFonts w:ascii="Times" w:hAnsi="Times" w:cs="Times"/>
          <w:b/>
          <w:sz w:val="30"/>
          <w:szCs w:val="30"/>
        </w:rPr>
        <w:t>Tarefa</w:t>
      </w:r>
      <w:r w:rsidR="00755B0B" w:rsidRPr="00C02323">
        <w:rPr>
          <w:rFonts w:ascii="Times" w:hAnsi="Times" w:cs="Times"/>
          <w:b/>
          <w:sz w:val="30"/>
          <w:szCs w:val="30"/>
        </w:rPr>
        <w:t xml:space="preserve"> 5 </w:t>
      </w:r>
      <w:r w:rsidRPr="00C02323">
        <w:rPr>
          <w:rFonts w:ascii="Times" w:hAnsi="Times" w:cs="Times"/>
          <w:b/>
          <w:sz w:val="30"/>
          <w:szCs w:val="30"/>
        </w:rPr>
        <w:t>–</w:t>
      </w:r>
      <w:r w:rsidR="00755B0B" w:rsidRPr="00C02323">
        <w:rPr>
          <w:rFonts w:ascii="Times" w:hAnsi="Times" w:cs="Times"/>
          <w:b/>
          <w:sz w:val="30"/>
          <w:szCs w:val="30"/>
        </w:rPr>
        <w:t xml:space="preserve"> </w:t>
      </w:r>
      <w:r w:rsidR="00396E90">
        <w:rPr>
          <w:rFonts w:ascii="Times" w:hAnsi="Times" w:cs="Times"/>
          <w:b/>
          <w:sz w:val="30"/>
          <w:szCs w:val="30"/>
        </w:rPr>
        <w:t>Um Compilador</w:t>
      </w:r>
    </w:p>
    <w:p w14:paraId="54E696B0" w14:textId="42825EDB" w:rsidR="008473A2" w:rsidRPr="008473A2" w:rsidRDefault="0070424F" w:rsidP="0070424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Escreveva</w:t>
      </w:r>
      <w:proofErr w:type="spellEnd"/>
      <w:r>
        <w:rPr>
          <w:rFonts w:ascii="Times" w:hAnsi="Times" w:cs="Times"/>
        </w:rPr>
        <w:t xml:space="preserve"> uma gramática em COCO que traduza formulários </w:t>
      </w:r>
      <w:r w:rsidR="0009215D">
        <w:rPr>
          <w:rFonts w:ascii="Times" w:hAnsi="Times" w:cs="Times"/>
        </w:rPr>
        <w:t>dados como no formato abaixo</w:t>
      </w:r>
      <w:r>
        <w:rPr>
          <w:rFonts w:ascii="Times" w:hAnsi="Times" w:cs="Times"/>
        </w:rPr>
        <w:t>: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09215D" w14:paraId="6F1F49A0" w14:textId="77777777" w:rsidTr="0009215D">
        <w:tc>
          <w:tcPr>
            <w:tcW w:w="8755" w:type="dxa"/>
          </w:tcPr>
          <w:p w14:paraId="3F3672E5" w14:textId="77777777" w:rsidR="0009215D" w:rsidRPr="0009215D" w:rsidRDefault="0009215D" w:rsidP="0070424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" w:hAnsi="Times" w:cs="Times"/>
                <w:sz w:val="20"/>
                <w:szCs w:val="20"/>
              </w:rPr>
            </w:pPr>
            <w:r w:rsidRPr="0009215D">
              <w:rPr>
                <w:rFonts w:ascii="Times" w:hAnsi="Times" w:cs="Times"/>
                <w:sz w:val="20"/>
                <w:szCs w:val="20"/>
              </w:rPr>
              <w:t>#</w:t>
            </w:r>
          </w:p>
          <w:p w14:paraId="26E28C57" w14:textId="77777777" w:rsidR="0009215D" w:rsidRPr="0009215D" w:rsidRDefault="0009215D" w:rsidP="0070424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" w:hAnsi="Times" w:cs="Times"/>
                <w:sz w:val="20"/>
                <w:szCs w:val="20"/>
              </w:rPr>
            </w:pPr>
            <w:r w:rsidRPr="0009215D">
              <w:rPr>
                <w:rFonts w:ascii="Times" w:hAnsi="Times" w:cs="Times"/>
                <w:sz w:val="20"/>
                <w:szCs w:val="20"/>
              </w:rPr>
              <w:t># Exemplo de formulário sobre curso de esporte</w:t>
            </w:r>
          </w:p>
          <w:p w14:paraId="5C2EB494" w14:textId="77777777" w:rsidR="0009215D" w:rsidRPr="0009215D" w:rsidRDefault="0009215D" w:rsidP="0070424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" w:hAnsi="Times" w:cs="Times"/>
                <w:sz w:val="20"/>
                <w:szCs w:val="20"/>
              </w:rPr>
            </w:pPr>
            <w:r w:rsidRPr="0009215D">
              <w:rPr>
                <w:rFonts w:ascii="Times" w:hAnsi="Times" w:cs="Times"/>
                <w:sz w:val="20"/>
                <w:szCs w:val="20"/>
              </w:rPr>
              <w:t xml:space="preserve"># em escola do ensino </w:t>
            </w:r>
            <w:proofErr w:type="spellStart"/>
            <w:r w:rsidRPr="0009215D">
              <w:rPr>
                <w:rFonts w:ascii="Times" w:hAnsi="Times" w:cs="Times"/>
                <w:sz w:val="20"/>
                <w:szCs w:val="20"/>
              </w:rPr>
              <w:t>medio</w:t>
            </w:r>
            <w:proofErr w:type="spellEnd"/>
          </w:p>
          <w:p w14:paraId="06D27CD8" w14:textId="77777777" w:rsidR="0009215D" w:rsidRPr="0009215D" w:rsidRDefault="0009215D" w:rsidP="0070424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" w:hAnsi="Times" w:cs="Times"/>
                <w:sz w:val="20"/>
                <w:szCs w:val="20"/>
              </w:rPr>
            </w:pPr>
            <w:r w:rsidRPr="0009215D">
              <w:rPr>
                <w:rFonts w:ascii="Times" w:hAnsi="Times" w:cs="Times"/>
                <w:sz w:val="20"/>
                <w:szCs w:val="20"/>
              </w:rPr>
              <w:t>#</w:t>
            </w:r>
          </w:p>
          <w:p w14:paraId="540C0D3C" w14:textId="77777777" w:rsidR="0009215D" w:rsidRPr="0009215D" w:rsidRDefault="0009215D" w:rsidP="0070424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" w:hAnsi="Times" w:cs="Times"/>
                <w:sz w:val="20"/>
                <w:szCs w:val="20"/>
              </w:rPr>
            </w:pPr>
          </w:p>
          <w:p w14:paraId="6D649B6C" w14:textId="77777777" w:rsidR="0009215D" w:rsidRPr="0009215D" w:rsidRDefault="0009215D" w:rsidP="0070424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" w:hAnsi="Times" w:cs="Times"/>
                <w:sz w:val="20"/>
                <w:szCs w:val="20"/>
              </w:rPr>
            </w:pPr>
            <w:r w:rsidRPr="0009215D">
              <w:rPr>
                <w:rFonts w:ascii="Times" w:hAnsi="Times" w:cs="Times"/>
                <w:sz w:val="20"/>
                <w:szCs w:val="20"/>
              </w:rPr>
              <w:t>TEXTO "Qual o seu nome?"</w:t>
            </w:r>
          </w:p>
          <w:p w14:paraId="47AB7C43" w14:textId="77777777" w:rsidR="0009215D" w:rsidRPr="0009215D" w:rsidRDefault="0009215D" w:rsidP="0070424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" w:hAnsi="Times" w:cs="Times"/>
                <w:sz w:val="20"/>
                <w:szCs w:val="20"/>
              </w:rPr>
            </w:pPr>
          </w:p>
          <w:p w14:paraId="18CB0443" w14:textId="77777777" w:rsidR="0009215D" w:rsidRPr="0009215D" w:rsidRDefault="0009215D" w:rsidP="0070424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" w:hAnsi="Times" w:cs="Times"/>
                <w:sz w:val="20"/>
                <w:szCs w:val="20"/>
              </w:rPr>
            </w:pPr>
            <w:r w:rsidRPr="0009215D">
              <w:rPr>
                <w:rFonts w:ascii="Times" w:hAnsi="Times" w:cs="Times"/>
                <w:sz w:val="20"/>
                <w:szCs w:val="20"/>
              </w:rPr>
              <w:t>ESCOLHAUMA "Qual o seu sexo?"</w:t>
            </w:r>
          </w:p>
          <w:p w14:paraId="3F6F43B9" w14:textId="77777777" w:rsidR="0009215D" w:rsidRPr="0009215D" w:rsidRDefault="0009215D" w:rsidP="0070424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" w:hAnsi="Times" w:cs="Times"/>
                <w:sz w:val="20"/>
                <w:szCs w:val="20"/>
              </w:rPr>
            </w:pPr>
            <w:r w:rsidRPr="0009215D">
              <w:rPr>
                <w:rFonts w:ascii="Times" w:hAnsi="Times" w:cs="Times"/>
                <w:sz w:val="20"/>
                <w:szCs w:val="20"/>
              </w:rPr>
              <w:t>("Feminino", "Masculino")</w:t>
            </w:r>
          </w:p>
          <w:p w14:paraId="2A85F1B1" w14:textId="77777777" w:rsidR="0009215D" w:rsidRPr="0009215D" w:rsidRDefault="0009215D" w:rsidP="0070424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" w:hAnsi="Times" w:cs="Times"/>
                <w:sz w:val="20"/>
                <w:szCs w:val="20"/>
              </w:rPr>
            </w:pPr>
          </w:p>
          <w:p w14:paraId="6F95D2D6" w14:textId="77777777" w:rsidR="0009215D" w:rsidRPr="0009215D" w:rsidRDefault="0009215D" w:rsidP="0070424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" w:hAnsi="Times" w:cs="Times"/>
                <w:sz w:val="20"/>
                <w:szCs w:val="20"/>
              </w:rPr>
            </w:pPr>
            <w:r w:rsidRPr="0009215D">
              <w:rPr>
                <w:rFonts w:ascii="Times" w:hAnsi="Times" w:cs="Times"/>
                <w:sz w:val="20"/>
                <w:szCs w:val="20"/>
              </w:rPr>
              <w:t xml:space="preserve">ESCOLHAVARIAS "Que esportes </w:t>
            </w:r>
            <w:proofErr w:type="spellStart"/>
            <w:r w:rsidRPr="0009215D">
              <w:rPr>
                <w:rFonts w:ascii="Times" w:hAnsi="Times" w:cs="Times"/>
                <w:sz w:val="20"/>
                <w:szCs w:val="20"/>
              </w:rPr>
              <w:t>voce</w:t>
            </w:r>
            <w:proofErr w:type="spellEnd"/>
            <w:r w:rsidRPr="0009215D">
              <w:rPr>
                <w:rFonts w:ascii="Times" w:hAnsi="Times" w:cs="Times"/>
                <w:sz w:val="20"/>
                <w:szCs w:val="20"/>
              </w:rPr>
              <w:t xml:space="preserve"> praticou esse ano?"</w:t>
            </w:r>
          </w:p>
          <w:p w14:paraId="61C65D24" w14:textId="77777777" w:rsidR="0009215D" w:rsidRPr="0009215D" w:rsidRDefault="0009215D" w:rsidP="0070424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" w:hAnsi="Times" w:cs="Times"/>
                <w:sz w:val="20"/>
                <w:szCs w:val="20"/>
              </w:rPr>
            </w:pPr>
            <w:r w:rsidRPr="0009215D">
              <w:rPr>
                <w:rFonts w:ascii="Times" w:hAnsi="Times" w:cs="Times"/>
                <w:sz w:val="20"/>
                <w:szCs w:val="20"/>
              </w:rPr>
              <w:t>("Futebol", "</w:t>
            </w:r>
            <w:proofErr w:type="spellStart"/>
            <w:r w:rsidRPr="0009215D">
              <w:rPr>
                <w:rFonts w:ascii="Times" w:hAnsi="Times" w:cs="Times"/>
                <w:sz w:val="20"/>
                <w:szCs w:val="20"/>
              </w:rPr>
              <w:t>Voley</w:t>
            </w:r>
            <w:proofErr w:type="spellEnd"/>
            <w:r w:rsidRPr="0009215D">
              <w:rPr>
                <w:rFonts w:ascii="Times" w:hAnsi="Times" w:cs="Times"/>
                <w:sz w:val="20"/>
                <w:szCs w:val="20"/>
              </w:rPr>
              <w:t>", "Basquete", "Handebol", "Outros")</w:t>
            </w:r>
          </w:p>
          <w:p w14:paraId="11F02298" w14:textId="77777777" w:rsidR="0009215D" w:rsidRPr="0009215D" w:rsidRDefault="0009215D" w:rsidP="0070424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" w:hAnsi="Times" w:cs="Times"/>
                <w:sz w:val="20"/>
                <w:szCs w:val="20"/>
              </w:rPr>
            </w:pPr>
          </w:p>
          <w:p w14:paraId="446BE601" w14:textId="77777777" w:rsidR="0009215D" w:rsidRPr="0009215D" w:rsidRDefault="0009215D" w:rsidP="0070424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" w:hAnsi="Times" w:cs="Times"/>
                <w:sz w:val="20"/>
                <w:szCs w:val="20"/>
              </w:rPr>
            </w:pPr>
            <w:r w:rsidRPr="0009215D">
              <w:rPr>
                <w:rFonts w:ascii="Times" w:hAnsi="Times" w:cs="Times"/>
                <w:sz w:val="20"/>
                <w:szCs w:val="20"/>
              </w:rPr>
              <w:t xml:space="preserve">ESCOLHAUMA "O que </w:t>
            </w:r>
            <w:proofErr w:type="spellStart"/>
            <w:r w:rsidRPr="0009215D">
              <w:rPr>
                <w:rFonts w:ascii="Times" w:hAnsi="Times" w:cs="Times"/>
                <w:sz w:val="20"/>
                <w:szCs w:val="20"/>
              </w:rPr>
              <w:t>voce</w:t>
            </w:r>
            <w:proofErr w:type="spellEnd"/>
            <w:r w:rsidRPr="0009215D">
              <w:rPr>
                <w:rFonts w:ascii="Times" w:hAnsi="Times" w:cs="Times"/>
                <w:sz w:val="20"/>
                <w:szCs w:val="20"/>
              </w:rPr>
              <w:t xml:space="preserve"> achou do curso este ano?"</w:t>
            </w:r>
          </w:p>
          <w:p w14:paraId="7A638475" w14:textId="77777777" w:rsidR="0009215D" w:rsidRPr="0009215D" w:rsidRDefault="0009215D" w:rsidP="0070424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" w:hAnsi="Times" w:cs="Times"/>
                <w:sz w:val="20"/>
                <w:szCs w:val="20"/>
              </w:rPr>
            </w:pPr>
            <w:r w:rsidRPr="0009215D">
              <w:rPr>
                <w:rFonts w:ascii="Times" w:hAnsi="Times" w:cs="Times"/>
                <w:sz w:val="20"/>
                <w:szCs w:val="20"/>
              </w:rPr>
              <w:t>("Fraco", "Regular", "Bom", "Excelente")</w:t>
            </w:r>
          </w:p>
          <w:p w14:paraId="56DD8360" w14:textId="77777777" w:rsidR="0009215D" w:rsidRPr="0009215D" w:rsidRDefault="0009215D" w:rsidP="0070424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" w:hAnsi="Times" w:cs="Times"/>
                <w:sz w:val="20"/>
                <w:szCs w:val="20"/>
              </w:rPr>
            </w:pPr>
          </w:p>
          <w:p w14:paraId="0B05D1EB" w14:textId="77777777" w:rsidR="0009215D" w:rsidRPr="0009215D" w:rsidRDefault="0009215D" w:rsidP="0070424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" w:hAnsi="Times" w:cs="Times"/>
                <w:sz w:val="20"/>
                <w:szCs w:val="20"/>
              </w:rPr>
            </w:pPr>
            <w:r w:rsidRPr="0009215D">
              <w:rPr>
                <w:rFonts w:ascii="Times" w:hAnsi="Times" w:cs="Times"/>
                <w:sz w:val="20"/>
                <w:szCs w:val="20"/>
              </w:rPr>
              <w:t xml:space="preserve">TEXTO "O que </w:t>
            </w:r>
            <w:proofErr w:type="spellStart"/>
            <w:r w:rsidRPr="0009215D">
              <w:rPr>
                <w:rFonts w:ascii="Times" w:hAnsi="Times" w:cs="Times"/>
                <w:sz w:val="20"/>
                <w:szCs w:val="20"/>
              </w:rPr>
              <w:t>voce</w:t>
            </w:r>
            <w:proofErr w:type="spellEnd"/>
            <w:r w:rsidRPr="0009215D">
              <w:rPr>
                <w:rFonts w:ascii="Times" w:hAnsi="Times" w:cs="Times"/>
                <w:sz w:val="20"/>
                <w:szCs w:val="20"/>
              </w:rPr>
              <w:t xml:space="preserve"> sugere que seja diferente no </w:t>
            </w:r>
            <w:proofErr w:type="spellStart"/>
            <w:r w:rsidRPr="0009215D">
              <w:rPr>
                <w:rFonts w:ascii="Times" w:hAnsi="Times" w:cs="Times"/>
                <w:sz w:val="20"/>
                <w:szCs w:val="20"/>
              </w:rPr>
              <w:t>proximo</w:t>
            </w:r>
            <w:proofErr w:type="spellEnd"/>
            <w:r w:rsidRPr="0009215D">
              <w:rPr>
                <w:rFonts w:ascii="Times" w:hAnsi="Times" w:cs="Times"/>
                <w:sz w:val="20"/>
                <w:szCs w:val="20"/>
              </w:rPr>
              <w:t xml:space="preserve"> ano?"</w:t>
            </w:r>
          </w:p>
          <w:p w14:paraId="0DC428B8" w14:textId="77777777" w:rsidR="0009215D" w:rsidRPr="0070424F" w:rsidRDefault="0009215D" w:rsidP="0070424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</w:p>
        </w:tc>
      </w:tr>
    </w:tbl>
    <w:p w14:paraId="51384F77" w14:textId="77777777" w:rsidR="0009215D" w:rsidRDefault="0009215D" w:rsidP="008473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</w:p>
    <w:p w14:paraId="2D2FBB00" w14:textId="223241E5" w:rsidR="008473A2" w:rsidRDefault="0009215D" w:rsidP="008473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</w:rPr>
        <w:t>Para HTML: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09215D" w14:paraId="5B754AB7" w14:textId="77777777" w:rsidTr="0009215D">
        <w:tc>
          <w:tcPr>
            <w:tcW w:w="8755" w:type="dxa"/>
          </w:tcPr>
          <w:p w14:paraId="1172B60E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>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html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78BEEF94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>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head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title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Formulario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&lt;/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title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&gt;&lt;/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head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4FF9FF52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>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body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44C4BEB0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 xml:space="preserve">    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form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4AD42DDE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 xml:space="preserve">        Qual o seu nome?&lt;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br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48F085E0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 xml:space="preserve">        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textarea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name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='Q0'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cols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='50'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rows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='3'&gt;&lt;/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textarea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br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4E4CAF40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 xml:space="preserve">        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br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6EEC1206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 xml:space="preserve">        </w:t>
            </w:r>
          </w:p>
          <w:p w14:paraId="717C5FF8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 xml:space="preserve">        Qual o seu sexo?&lt;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br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4B7AAD98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 xml:space="preserve">        &lt;input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type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='radio'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name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='Q1'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value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='Feminino'&gt;Feminino&lt;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br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3C628DD7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 xml:space="preserve">        &lt;input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type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='radio'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name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='Q1'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value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='Masculino'&gt;Masculino&lt;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br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2BE840FB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 xml:space="preserve">        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br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0811A8CA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 xml:space="preserve">            </w:t>
            </w:r>
          </w:p>
          <w:p w14:paraId="28850B6D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 xml:space="preserve">        Que esportes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voce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 praticou esse ano?&lt;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br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1314175D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lastRenderedPageBreak/>
              <w:t xml:space="preserve">        &lt;input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type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='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checkbox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'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name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='Q2'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value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='Futebol'&gt;Futebol&lt;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br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04D0F832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 xml:space="preserve">        &lt;input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type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='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checkbox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'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name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='Q2'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value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='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Voley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'&gt;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Voley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br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5FCE4C7C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 xml:space="preserve">        &lt;input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type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='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checkbox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'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name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='Q2'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value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='Basquete'&gt;Basquete&lt;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br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08592557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 xml:space="preserve">        &lt;input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type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='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checkbox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'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name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='Q2'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value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='Handebol'&gt;Handebol&lt;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br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5EFA2A7C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 xml:space="preserve">        &lt;input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type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='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checkbox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'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name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='Q2'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value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='Outros'&gt;Outros&lt;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br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3E3CB382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 xml:space="preserve">        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br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39BF619C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</w:p>
          <w:p w14:paraId="7E108046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 xml:space="preserve">        O que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voce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 achou do curso este ano?&lt;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br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5A15FF21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 xml:space="preserve">        &lt;input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type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='radio'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name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='Q3'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value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='Fraco'&gt;Fraco&lt;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br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18E97F04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 xml:space="preserve">        &lt;input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type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='radio'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name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='Q3'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value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='Regular'&gt;Regular&lt;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br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50BA70C1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 xml:space="preserve">        &lt;input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type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='radio'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name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='Q3'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value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='Bom'&gt;Bom&lt;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br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1B846DB6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 xml:space="preserve">        &lt;input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type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='radio'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name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='Q3'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value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='Excelente'&gt;Excelente&lt;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br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4271B18A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 xml:space="preserve">        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br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1EB4CD7B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</w:p>
          <w:p w14:paraId="193BB310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 xml:space="preserve">        O que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voce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 sugere que seja diferente no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proximo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 ano?&lt;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br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22513C50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 xml:space="preserve">        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textarea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name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='Q4'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cols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 xml:space="preserve">='50' 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rows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='3'&gt;&lt;/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textarea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br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21839830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 xml:space="preserve">        &lt;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br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50723C15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</w:p>
          <w:p w14:paraId="4977D8E1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 xml:space="preserve">    &lt;/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form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15C8151F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>&lt;/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body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37DEF086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  <w:r w:rsidRPr="0009215D">
              <w:rPr>
                <w:rFonts w:ascii="Consolas" w:hAnsi="Consolas" w:cs="Times"/>
                <w:sz w:val="20"/>
                <w:szCs w:val="20"/>
              </w:rPr>
              <w:t>&lt;/</w:t>
            </w:r>
            <w:proofErr w:type="spellStart"/>
            <w:r w:rsidRPr="0009215D">
              <w:rPr>
                <w:rFonts w:ascii="Consolas" w:hAnsi="Consolas" w:cs="Times"/>
                <w:sz w:val="20"/>
                <w:szCs w:val="20"/>
              </w:rPr>
              <w:t>html</w:t>
            </w:r>
            <w:proofErr w:type="spellEnd"/>
            <w:r w:rsidRPr="0009215D">
              <w:rPr>
                <w:rFonts w:ascii="Consolas" w:hAnsi="Consolas" w:cs="Times"/>
                <w:sz w:val="20"/>
                <w:szCs w:val="20"/>
              </w:rPr>
              <w:t>&gt;</w:t>
            </w:r>
          </w:p>
          <w:p w14:paraId="7EBE093C" w14:textId="77777777" w:rsidR="0009215D" w:rsidRPr="0009215D" w:rsidRDefault="0009215D" w:rsidP="002842D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20"/>
                <w:szCs w:val="20"/>
              </w:rPr>
            </w:pPr>
          </w:p>
        </w:tc>
      </w:tr>
    </w:tbl>
    <w:p w14:paraId="44EE6018" w14:textId="77777777" w:rsidR="0009215D" w:rsidRDefault="0009215D" w:rsidP="008473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" w:hAnsi="Times" w:cs="Times"/>
          <w:b/>
        </w:rPr>
      </w:pPr>
    </w:p>
    <w:p w14:paraId="49258E60" w14:textId="77777777" w:rsidR="00755B0B" w:rsidRPr="00427CC1" w:rsidRDefault="00427CC1" w:rsidP="00C02323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</w:rPr>
      </w:pPr>
      <w:r w:rsidRPr="00427CC1">
        <w:rPr>
          <w:rFonts w:ascii="Times" w:hAnsi="Times" w:cs="Times"/>
          <w:b/>
          <w:sz w:val="30"/>
          <w:szCs w:val="30"/>
        </w:rPr>
        <w:t xml:space="preserve">Algumas consideração práticas sobre </w:t>
      </w:r>
      <w:r w:rsidR="00755B0B" w:rsidRPr="00427CC1">
        <w:rPr>
          <w:rFonts w:ascii="Times" w:hAnsi="Times" w:cs="Times"/>
          <w:b/>
          <w:sz w:val="30"/>
          <w:szCs w:val="30"/>
        </w:rPr>
        <w:t>Coco/R</w:t>
      </w:r>
    </w:p>
    <w:p w14:paraId="40D3D989" w14:textId="77777777" w:rsidR="00755B0B" w:rsidRPr="00C02323" w:rsidRDefault="00444E55" w:rsidP="004314D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i/>
        </w:rPr>
      </w:pPr>
      <w:r w:rsidRPr="00C02323">
        <w:rPr>
          <w:rFonts w:ascii="Times" w:hAnsi="Times" w:cs="Times"/>
          <w:i/>
        </w:rPr>
        <w:t>Convenções de nomes com JAVA e COCO</w:t>
      </w:r>
    </w:p>
    <w:p w14:paraId="1A4D3364" w14:textId="77777777" w:rsidR="00755B0B" w:rsidRPr="00851994" w:rsidRDefault="00444E55" w:rsidP="004314D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both"/>
        <w:rPr>
          <w:rFonts w:ascii="Times" w:hAnsi="Times" w:cs="Times"/>
        </w:rPr>
      </w:pPr>
      <w:r>
        <w:rPr>
          <w:rFonts w:ascii="Times" w:hAnsi="Times" w:cs="Times"/>
        </w:rPr>
        <w:t>Não use nomes de diretórios com espaços.</w:t>
      </w:r>
      <w:r w:rsidR="00755B0B" w:rsidRPr="00851994">
        <w:rPr>
          <w:rFonts w:ascii="Times" w:hAnsi="Times" w:cs="Times"/>
        </w:rPr>
        <w:t xml:space="preserve"> </w:t>
      </w:r>
    </w:p>
    <w:p w14:paraId="1EB935E8" w14:textId="77777777" w:rsidR="00755B0B" w:rsidRPr="00851994" w:rsidRDefault="00444E55" w:rsidP="004314D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both"/>
        <w:rPr>
          <w:rFonts w:ascii="Times" w:hAnsi="Times" w:cs="Times"/>
        </w:rPr>
      </w:pPr>
      <w:r>
        <w:rPr>
          <w:rFonts w:ascii="Times" w:hAnsi="Times" w:cs="Times"/>
        </w:rPr>
        <w:t>Use nomes curtos para símbolos</w:t>
      </w:r>
      <w:r w:rsidR="00755B0B" w:rsidRPr="00851994">
        <w:rPr>
          <w:rFonts w:ascii="Times" w:hAnsi="Times" w:cs="Times"/>
        </w:rPr>
        <w:t xml:space="preserve"> (</w:t>
      </w:r>
      <w:r>
        <w:rPr>
          <w:rFonts w:ascii="Times" w:hAnsi="Times" w:cs="Times"/>
        </w:rPr>
        <w:t>ex</w:t>
      </w:r>
      <w:r w:rsidR="00755B0B" w:rsidRPr="00851994">
        <w:rPr>
          <w:rFonts w:ascii="Times" w:hAnsi="Times" w:cs="Times"/>
        </w:rPr>
        <w:t xml:space="preserve">, </w:t>
      </w:r>
      <w:proofErr w:type="spellStart"/>
      <w:r>
        <w:rPr>
          <w:rFonts w:ascii="Courier" w:hAnsi="Courier" w:cs="Courier"/>
        </w:rPr>
        <w:t>CIf</w:t>
      </w:r>
      <w:proofErr w:type="spellEnd"/>
      <w:r>
        <w:rPr>
          <w:rFonts w:ascii="Times" w:hAnsi="Times" w:cs="Times"/>
        </w:rPr>
        <w:t xml:space="preserve"> em lugar de </w:t>
      </w:r>
      <w:proofErr w:type="spellStart"/>
      <w:r>
        <w:rPr>
          <w:rFonts w:ascii="Courier" w:hAnsi="Courier" w:cs="Courier"/>
        </w:rPr>
        <w:t>ComandoIf</w:t>
      </w:r>
      <w:proofErr w:type="spellEnd"/>
      <w:r>
        <w:rPr>
          <w:rFonts w:ascii="Times" w:hAnsi="Times" w:cs="Times"/>
        </w:rPr>
        <w:t>)</w:t>
      </w:r>
      <w:r w:rsidR="00755B0B" w:rsidRPr="00851994">
        <w:rPr>
          <w:rFonts w:ascii="Times" w:hAnsi="Times" w:cs="Times"/>
        </w:rPr>
        <w:t xml:space="preserve">; </w:t>
      </w:r>
    </w:p>
    <w:p w14:paraId="4255D00F" w14:textId="77777777" w:rsidR="00755B0B" w:rsidRPr="00851994" w:rsidRDefault="00444E55" w:rsidP="004314DE">
      <w:pPr>
        <w:widowControl w:val="0"/>
        <w:numPr>
          <w:ilvl w:val="0"/>
          <w:numId w:val="5"/>
        </w:numPr>
        <w:tabs>
          <w:tab w:val="left" w:pos="220"/>
          <w:tab w:val="left" w:pos="284"/>
        </w:tabs>
        <w:autoSpaceDE w:val="0"/>
        <w:autoSpaceDN w:val="0"/>
        <w:adjustRightInd w:val="0"/>
        <w:spacing w:after="240"/>
        <w:ind w:hanging="720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Lembre que o nome da gramática é o nome do arquivo e deve aparecer após </w:t>
      </w:r>
      <w:r w:rsidR="00755B0B" w:rsidRPr="00851994">
        <w:rPr>
          <w:rFonts w:ascii="Courier" w:hAnsi="Courier" w:cs="Courier"/>
        </w:rPr>
        <w:t>COMPILE</w:t>
      </w:r>
      <w:r>
        <w:rPr>
          <w:rFonts w:ascii="Courier" w:hAnsi="Courier" w:cs="Courier"/>
        </w:rPr>
        <w:t>R</w:t>
      </w:r>
      <w:r>
        <w:rPr>
          <w:rFonts w:ascii="Times" w:hAnsi="Times" w:cs="Times"/>
        </w:rPr>
        <w:t>, como a primeira regras e depois de</w:t>
      </w:r>
      <w:r w:rsidR="00755B0B" w:rsidRPr="00851994">
        <w:rPr>
          <w:rFonts w:ascii="Times" w:hAnsi="Times" w:cs="Times"/>
        </w:rPr>
        <w:t xml:space="preserve"> </w:t>
      </w:r>
      <w:r w:rsidR="00755B0B" w:rsidRPr="00851994">
        <w:rPr>
          <w:rFonts w:ascii="Courier" w:hAnsi="Courier" w:cs="Courier"/>
        </w:rPr>
        <w:t>END</w:t>
      </w:r>
      <w:r w:rsidR="00755B0B" w:rsidRPr="00851994">
        <w:rPr>
          <w:rFonts w:ascii="Times" w:hAnsi="Times" w:cs="Times"/>
        </w:rPr>
        <w:t xml:space="preserve">; </w:t>
      </w:r>
    </w:p>
    <w:p w14:paraId="711BB3ED" w14:textId="77777777" w:rsidR="00755B0B" w:rsidRPr="00851994" w:rsidRDefault="0024132F" w:rsidP="004314D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Gramáticas devem ser salvas em arquivos com extensão </w:t>
      </w:r>
      <w:proofErr w:type="spellStart"/>
      <w:r>
        <w:rPr>
          <w:rFonts w:ascii="Times" w:hAnsi="Times" w:cs="Times"/>
        </w:rPr>
        <w:t>atg</w:t>
      </w:r>
      <w:proofErr w:type="spellEnd"/>
      <w:r w:rsidR="00755B0B" w:rsidRPr="00851994">
        <w:rPr>
          <w:rFonts w:ascii="Times" w:hAnsi="Times" w:cs="Times"/>
        </w:rPr>
        <w:t xml:space="preserve">. </w:t>
      </w:r>
    </w:p>
    <w:p w14:paraId="4ED27B31" w14:textId="77777777" w:rsidR="00755B0B" w:rsidRPr="00851994" w:rsidRDefault="0024132F" w:rsidP="004314D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both"/>
        <w:rPr>
          <w:rFonts w:ascii="Courier" w:hAnsi="Courier" w:cs="Courier"/>
        </w:rPr>
      </w:pPr>
      <w:r>
        <w:rPr>
          <w:rFonts w:ascii="Times" w:hAnsi="Times" w:cs="Times"/>
        </w:rPr>
        <w:t>Armazene todos os arquivos associados a uma gramática em um mesmo subdiretório</w:t>
      </w:r>
    </w:p>
    <w:p w14:paraId="7BCCD672" w14:textId="77777777" w:rsidR="00755B0B" w:rsidRPr="00C02323" w:rsidRDefault="0024132F" w:rsidP="004314D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i/>
        </w:rPr>
      </w:pPr>
      <w:r w:rsidRPr="00C02323">
        <w:rPr>
          <w:rFonts w:ascii="Times" w:hAnsi="Times" w:cs="Times"/>
          <w:i/>
          <w:sz w:val="30"/>
          <w:szCs w:val="30"/>
        </w:rPr>
        <w:t>Checagem de Erros</w:t>
      </w:r>
    </w:p>
    <w:p w14:paraId="7C4BD6D6" w14:textId="77777777" w:rsidR="00755B0B" w:rsidRPr="00851994" w:rsidRDefault="008C06B0" w:rsidP="004314D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</w:rPr>
        <w:t>Checagem de erros em COCO/R se dá em dois estágios. O primeiro está relacionado com erros de sintaxe –</w:t>
      </w:r>
      <w:r w:rsidR="00755B0B" w:rsidRPr="00851994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como esquecer o ponto depois da produção. Esses são fáceis de corrigir</w:t>
      </w:r>
      <w:r w:rsidR="00755B0B" w:rsidRPr="00851994">
        <w:rPr>
          <w:rFonts w:ascii="Times" w:hAnsi="Times" w:cs="Times"/>
        </w:rPr>
        <w:t xml:space="preserve">. </w:t>
      </w:r>
      <w:r>
        <w:rPr>
          <w:rFonts w:ascii="Times" w:hAnsi="Times" w:cs="Times"/>
        </w:rPr>
        <w:t>O segundo corresponde a não terminais que não são definidos, ou não podem ser alcançados, ou são cíclicos, inúteis ou que não satisfazem as restrições LL(1)</w:t>
      </w:r>
      <w:r w:rsidR="00755B0B" w:rsidRPr="00851994">
        <w:rPr>
          <w:rFonts w:ascii="Times" w:hAnsi="Times" w:cs="Times"/>
        </w:rPr>
        <w:t xml:space="preserve">. </w:t>
      </w:r>
      <w:r>
        <w:rPr>
          <w:rFonts w:ascii="Times" w:hAnsi="Times" w:cs="Times"/>
        </w:rPr>
        <w:t xml:space="preserve">Nós só vamos nos concentrar em restrições LL1 mais tarde e, pra esse laboratório, o jeito é torcer pra elas não serem muito chatas. A forma mais comum de violar LL1 </w:t>
      </w:r>
      <w:r w:rsidR="00DC54C8">
        <w:rPr>
          <w:rFonts w:ascii="Times" w:hAnsi="Times" w:cs="Times"/>
        </w:rPr>
        <w:t>é</w:t>
      </w:r>
      <w:r>
        <w:rPr>
          <w:rFonts w:ascii="Times" w:hAnsi="Times" w:cs="Times"/>
        </w:rPr>
        <w:t xml:space="preserve"> ter alternativas para um não terminal que inicia com a mesma string</w:t>
      </w:r>
      <w:r w:rsidR="00755B0B" w:rsidRPr="00851994">
        <w:rPr>
          <w:rFonts w:ascii="Times" w:hAnsi="Times" w:cs="Times"/>
        </w:rPr>
        <w:t xml:space="preserve">. </w:t>
      </w:r>
      <w:r w:rsidR="00DC54C8">
        <w:rPr>
          <w:rFonts w:ascii="Times" w:hAnsi="Times" w:cs="Times"/>
        </w:rPr>
        <w:t xml:space="preserve">Assim, um </w:t>
      </w:r>
      <w:proofErr w:type="spellStart"/>
      <w:r w:rsidR="00DC54C8">
        <w:rPr>
          <w:rFonts w:ascii="Times" w:hAnsi="Times" w:cs="Times"/>
        </w:rPr>
        <w:t>parser</w:t>
      </w:r>
      <w:proofErr w:type="spellEnd"/>
      <w:r w:rsidR="00DC54C8">
        <w:rPr>
          <w:rFonts w:ascii="Times" w:hAnsi="Times" w:cs="Times"/>
        </w:rPr>
        <w:t xml:space="preserve"> LL1 não é capaz de decidir que alternativa seguir, como no exemplo</w:t>
      </w:r>
      <w:r w:rsidR="00755B0B" w:rsidRPr="00851994">
        <w:rPr>
          <w:rFonts w:ascii="Times" w:hAnsi="Times" w:cs="Times"/>
        </w:rPr>
        <w:t>:</w:t>
      </w:r>
    </w:p>
    <w:p w14:paraId="047DC0AA" w14:textId="77777777" w:rsidR="00755B0B" w:rsidRPr="00BE4B1A" w:rsidRDefault="00755B0B" w:rsidP="004314DE">
      <w:pPr>
        <w:widowControl w:val="0"/>
        <w:autoSpaceDE w:val="0"/>
        <w:autoSpaceDN w:val="0"/>
        <w:adjustRightInd w:val="0"/>
        <w:jc w:val="both"/>
        <w:rPr>
          <w:rFonts w:ascii="Consolas" w:hAnsi="Consolas" w:cs="Courier"/>
          <w:sz w:val="16"/>
          <w:szCs w:val="16"/>
          <w:lang w:val="en-US"/>
        </w:rPr>
      </w:pPr>
      <w:r w:rsidRPr="00DC54C8">
        <w:rPr>
          <w:rFonts w:ascii="Consolas" w:hAnsi="Consolas" w:cs="Courier"/>
          <w:sz w:val="16"/>
          <w:szCs w:val="16"/>
        </w:rPr>
        <w:t xml:space="preserve">        </w:t>
      </w:r>
      <w:proofErr w:type="gramStart"/>
      <w:r w:rsidR="00DC54C8" w:rsidRPr="00BE4B1A">
        <w:rPr>
          <w:rFonts w:ascii="Consolas" w:hAnsi="Consolas" w:cs="Courier"/>
          <w:sz w:val="16"/>
          <w:szCs w:val="16"/>
          <w:lang w:val="en-US"/>
        </w:rPr>
        <w:t>assignment</w:t>
      </w:r>
      <w:proofErr w:type="gramEnd"/>
      <w:r w:rsidR="00DC54C8" w:rsidRPr="00BE4B1A">
        <w:rPr>
          <w:rFonts w:ascii="Consolas" w:hAnsi="Consolas" w:cs="Courier"/>
          <w:sz w:val="16"/>
          <w:szCs w:val="16"/>
          <w:lang w:val="en-US"/>
        </w:rPr>
        <w:t xml:space="preserve"> =</w:t>
      </w:r>
      <w:r w:rsidR="00DC54C8" w:rsidRPr="00BE4B1A">
        <w:rPr>
          <w:rFonts w:ascii="Consolas" w:hAnsi="Consolas" w:cs="Courier"/>
          <w:sz w:val="16"/>
          <w:szCs w:val="16"/>
          <w:lang w:val="en-US"/>
        </w:rPr>
        <w:tab/>
        <w:t xml:space="preserve">  </w:t>
      </w:r>
      <w:proofErr w:type="spellStart"/>
      <w:r w:rsidRPr="00BE4B1A">
        <w:rPr>
          <w:rFonts w:ascii="Consolas" w:hAnsi="Consolas" w:cs="Courier"/>
          <w:sz w:val="16"/>
          <w:szCs w:val="16"/>
          <w:lang w:val="en-US"/>
        </w:rPr>
        <w:t>variableName</w:t>
      </w:r>
      <w:proofErr w:type="spellEnd"/>
      <w:r w:rsidRPr="00BE4B1A">
        <w:rPr>
          <w:rFonts w:ascii="Consolas" w:hAnsi="Consolas" w:cs="Courier"/>
          <w:sz w:val="16"/>
          <w:szCs w:val="16"/>
          <w:lang w:val="en-US"/>
        </w:rPr>
        <w:t xml:space="preserve"> ":=" expression</w:t>
      </w:r>
    </w:p>
    <w:p w14:paraId="6754E30B" w14:textId="77777777" w:rsidR="00755B0B" w:rsidRPr="00BE4B1A" w:rsidRDefault="00755B0B" w:rsidP="004314DE">
      <w:pPr>
        <w:widowControl w:val="0"/>
        <w:autoSpaceDE w:val="0"/>
        <w:autoSpaceDN w:val="0"/>
        <w:adjustRightInd w:val="0"/>
        <w:jc w:val="both"/>
        <w:rPr>
          <w:rFonts w:ascii="Consolas" w:hAnsi="Consolas" w:cs="Courier"/>
          <w:sz w:val="16"/>
          <w:szCs w:val="16"/>
          <w:lang w:val="en-US"/>
        </w:rPr>
      </w:pPr>
      <w:r w:rsidRPr="00BE4B1A">
        <w:rPr>
          <w:rFonts w:ascii="Consolas" w:hAnsi="Consolas" w:cs="Courier"/>
          <w:sz w:val="16"/>
          <w:szCs w:val="16"/>
          <w:lang w:val="en-US"/>
        </w:rPr>
        <w:lastRenderedPageBreak/>
        <w:t xml:space="preserve">        </w:t>
      </w:r>
      <w:r w:rsidR="00DC54C8" w:rsidRPr="00BE4B1A">
        <w:rPr>
          <w:rFonts w:ascii="Consolas" w:hAnsi="Consolas" w:cs="Courier"/>
          <w:sz w:val="16"/>
          <w:szCs w:val="16"/>
          <w:lang w:val="en-US"/>
        </w:rPr>
        <w:tab/>
      </w:r>
      <w:r w:rsidR="00DC54C8" w:rsidRPr="00BE4B1A">
        <w:rPr>
          <w:rFonts w:ascii="Consolas" w:hAnsi="Consolas" w:cs="Courier"/>
          <w:sz w:val="16"/>
          <w:szCs w:val="16"/>
          <w:lang w:val="en-US"/>
        </w:rPr>
        <w:tab/>
      </w:r>
      <w:r w:rsidR="00DC54C8" w:rsidRPr="00BE4B1A">
        <w:rPr>
          <w:rFonts w:ascii="Consolas" w:hAnsi="Consolas" w:cs="Courier"/>
          <w:sz w:val="16"/>
          <w:szCs w:val="16"/>
          <w:lang w:val="en-US"/>
        </w:rPr>
        <w:tab/>
        <w:t xml:space="preserve">| </w:t>
      </w:r>
      <w:proofErr w:type="spellStart"/>
      <w:proofErr w:type="gramStart"/>
      <w:r w:rsidRPr="00BE4B1A">
        <w:rPr>
          <w:rFonts w:ascii="Consolas" w:hAnsi="Consolas" w:cs="Courier"/>
          <w:sz w:val="16"/>
          <w:szCs w:val="16"/>
          <w:lang w:val="en-US"/>
        </w:rPr>
        <w:t>variableName</w:t>
      </w:r>
      <w:proofErr w:type="spellEnd"/>
      <w:proofErr w:type="gramEnd"/>
      <w:r w:rsidRPr="00BE4B1A">
        <w:rPr>
          <w:rFonts w:ascii="Consolas" w:hAnsi="Consolas" w:cs="Courier"/>
          <w:sz w:val="16"/>
          <w:szCs w:val="16"/>
          <w:lang w:val="en-US"/>
        </w:rPr>
        <w:t xml:space="preserve"> index ":=" expression.</w:t>
      </w:r>
    </w:p>
    <w:p w14:paraId="3E96FA0F" w14:textId="77777777" w:rsidR="00DC54C8" w:rsidRDefault="00DC54C8" w:rsidP="004314DE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</w:rPr>
      </w:pPr>
      <w:r w:rsidRPr="00BE4B1A">
        <w:rPr>
          <w:rFonts w:ascii="Consolas" w:hAnsi="Consolas" w:cs="Courier"/>
          <w:sz w:val="16"/>
          <w:szCs w:val="16"/>
          <w:lang w:val="en-US"/>
        </w:rPr>
        <w:tab/>
      </w:r>
      <w:r>
        <w:rPr>
          <w:rFonts w:ascii="Consolas" w:hAnsi="Consolas" w:cs="Courier"/>
          <w:sz w:val="16"/>
          <w:szCs w:val="16"/>
        </w:rPr>
        <w:t xml:space="preserve">index = </w:t>
      </w:r>
      <w:r>
        <w:rPr>
          <w:rFonts w:ascii="Consolas" w:hAnsi="Consolas" w:cs="Courier"/>
          <w:sz w:val="16"/>
          <w:szCs w:val="16"/>
        </w:rPr>
        <w:tab/>
      </w:r>
      <w:r>
        <w:rPr>
          <w:rFonts w:ascii="Consolas" w:hAnsi="Consolas" w:cs="Courier"/>
          <w:sz w:val="16"/>
          <w:szCs w:val="16"/>
        </w:rPr>
        <w:tab/>
        <w:t>"[" subscript "]".</w:t>
      </w:r>
    </w:p>
    <w:p w14:paraId="4103DBDA" w14:textId="77777777" w:rsidR="00DC54C8" w:rsidRDefault="00DC54C8" w:rsidP="004314DE">
      <w:pPr>
        <w:widowControl w:val="0"/>
        <w:autoSpaceDE w:val="0"/>
        <w:autoSpaceDN w:val="0"/>
        <w:adjustRightInd w:val="0"/>
        <w:spacing w:after="240"/>
        <w:jc w:val="both"/>
        <w:rPr>
          <w:rFonts w:ascii="Courier" w:hAnsi="Courier" w:cs="Courier"/>
        </w:rPr>
      </w:pPr>
    </w:p>
    <w:p w14:paraId="4C162232" w14:textId="77777777" w:rsidR="00755B0B" w:rsidRPr="00851994" w:rsidRDefault="00DC54C8" w:rsidP="004314D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Ambas alternativas para </w:t>
      </w:r>
      <w:proofErr w:type="spellStart"/>
      <w:r w:rsidR="00755B0B" w:rsidRPr="00851994">
        <w:rPr>
          <w:rFonts w:ascii="Courier" w:hAnsi="Courier" w:cs="Courier"/>
        </w:rPr>
        <w:t>assignment</w:t>
      </w:r>
      <w:proofErr w:type="spellEnd"/>
      <w:r w:rsidRPr="00DC54C8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começam com</w:t>
      </w:r>
      <w:r w:rsidRPr="00851994">
        <w:rPr>
          <w:rFonts w:ascii="Times" w:hAnsi="Times" w:cs="Times"/>
        </w:rPr>
        <w:t xml:space="preserve"> </w:t>
      </w:r>
      <w:proofErr w:type="spellStart"/>
      <w:r w:rsidRPr="00851994">
        <w:rPr>
          <w:rFonts w:ascii="Courier" w:hAnsi="Courier" w:cs="Courier"/>
        </w:rPr>
        <w:t>variableName</w:t>
      </w:r>
      <w:proofErr w:type="spellEnd"/>
      <w:r w:rsidRPr="00851994">
        <w:rPr>
          <w:rFonts w:ascii="Times" w:hAnsi="Times" w:cs="Times"/>
        </w:rPr>
        <w:t xml:space="preserve">. </w:t>
      </w:r>
      <w:r>
        <w:rPr>
          <w:rFonts w:ascii="Times" w:hAnsi="Times" w:cs="Times"/>
        </w:rPr>
        <w:t>Contudo, é fácil escrever produções que não tem esse problema</w:t>
      </w:r>
      <w:r w:rsidR="00755B0B" w:rsidRPr="00851994">
        <w:rPr>
          <w:rFonts w:ascii="Times" w:hAnsi="Times" w:cs="Times"/>
        </w:rPr>
        <w:t>:</w:t>
      </w:r>
    </w:p>
    <w:p w14:paraId="082AB681" w14:textId="77777777" w:rsidR="00DC54C8" w:rsidRPr="00BE4B1A" w:rsidRDefault="00DC54C8" w:rsidP="004314DE">
      <w:pPr>
        <w:widowControl w:val="0"/>
        <w:autoSpaceDE w:val="0"/>
        <w:autoSpaceDN w:val="0"/>
        <w:adjustRightInd w:val="0"/>
        <w:jc w:val="both"/>
        <w:rPr>
          <w:rFonts w:ascii="Consolas" w:hAnsi="Consolas" w:cs="Courier"/>
          <w:sz w:val="16"/>
          <w:szCs w:val="16"/>
          <w:lang w:val="en-US"/>
        </w:rPr>
      </w:pPr>
      <w:r w:rsidRPr="00DC54C8">
        <w:rPr>
          <w:rFonts w:ascii="Consolas" w:hAnsi="Consolas" w:cs="Courier"/>
          <w:sz w:val="16"/>
          <w:szCs w:val="16"/>
        </w:rPr>
        <w:t xml:space="preserve">        </w:t>
      </w:r>
      <w:proofErr w:type="gramStart"/>
      <w:r w:rsidRPr="00BE4B1A">
        <w:rPr>
          <w:rFonts w:ascii="Consolas" w:hAnsi="Consolas" w:cs="Courier"/>
          <w:sz w:val="16"/>
          <w:szCs w:val="16"/>
          <w:lang w:val="en-US"/>
        </w:rPr>
        <w:t>assignment</w:t>
      </w:r>
      <w:proofErr w:type="gramEnd"/>
      <w:r w:rsidRPr="00BE4B1A">
        <w:rPr>
          <w:rFonts w:ascii="Consolas" w:hAnsi="Consolas" w:cs="Courier"/>
          <w:sz w:val="16"/>
          <w:szCs w:val="16"/>
          <w:lang w:val="en-US"/>
        </w:rPr>
        <w:t xml:space="preserve"> =</w:t>
      </w:r>
      <w:r w:rsidRPr="00BE4B1A">
        <w:rPr>
          <w:rFonts w:ascii="Consolas" w:hAnsi="Consolas" w:cs="Courier"/>
          <w:sz w:val="16"/>
          <w:szCs w:val="16"/>
          <w:lang w:val="en-US"/>
        </w:rPr>
        <w:tab/>
      </w:r>
      <w:proofErr w:type="spellStart"/>
      <w:r w:rsidRPr="00BE4B1A">
        <w:rPr>
          <w:rFonts w:ascii="Consolas" w:hAnsi="Consolas" w:cs="Courier"/>
          <w:sz w:val="16"/>
          <w:szCs w:val="16"/>
          <w:lang w:val="en-US"/>
        </w:rPr>
        <w:t>variableName</w:t>
      </w:r>
      <w:proofErr w:type="spellEnd"/>
      <w:r w:rsidRPr="00BE4B1A">
        <w:rPr>
          <w:rFonts w:ascii="Consolas" w:hAnsi="Consolas" w:cs="Courier"/>
          <w:sz w:val="16"/>
          <w:szCs w:val="16"/>
          <w:lang w:val="en-US"/>
        </w:rPr>
        <w:t xml:space="preserve"> [ index ] ":=" expression.</w:t>
      </w:r>
    </w:p>
    <w:p w14:paraId="69A81A46" w14:textId="77777777" w:rsidR="00DC54C8" w:rsidRPr="00BE4B1A" w:rsidRDefault="00DC54C8" w:rsidP="004314DE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lang w:val="en-US"/>
        </w:rPr>
      </w:pPr>
      <w:r w:rsidRPr="00BE4B1A">
        <w:rPr>
          <w:rFonts w:ascii="Consolas" w:hAnsi="Consolas" w:cs="Courier"/>
          <w:sz w:val="16"/>
          <w:szCs w:val="16"/>
          <w:lang w:val="en-US"/>
        </w:rPr>
        <w:tab/>
      </w:r>
      <w:proofErr w:type="gramStart"/>
      <w:r w:rsidRPr="00BE4B1A">
        <w:rPr>
          <w:rFonts w:ascii="Consolas" w:hAnsi="Consolas" w:cs="Courier"/>
          <w:sz w:val="16"/>
          <w:szCs w:val="16"/>
          <w:lang w:val="en-US"/>
        </w:rPr>
        <w:t>index</w:t>
      </w:r>
      <w:proofErr w:type="gramEnd"/>
      <w:r w:rsidRPr="00BE4B1A">
        <w:rPr>
          <w:rFonts w:ascii="Consolas" w:hAnsi="Consolas" w:cs="Courier"/>
          <w:sz w:val="16"/>
          <w:szCs w:val="16"/>
          <w:lang w:val="en-US"/>
        </w:rPr>
        <w:t xml:space="preserve"> = </w:t>
      </w:r>
      <w:r w:rsidRPr="00BE4B1A">
        <w:rPr>
          <w:rFonts w:ascii="Consolas" w:hAnsi="Consolas" w:cs="Courier"/>
          <w:sz w:val="16"/>
          <w:szCs w:val="16"/>
          <w:lang w:val="en-US"/>
        </w:rPr>
        <w:tab/>
      </w:r>
      <w:r w:rsidRPr="00BE4B1A">
        <w:rPr>
          <w:rFonts w:ascii="Consolas" w:hAnsi="Consolas" w:cs="Courier"/>
          <w:sz w:val="16"/>
          <w:szCs w:val="16"/>
          <w:lang w:val="en-US"/>
        </w:rPr>
        <w:tab/>
        <w:t>"[" subscript "]".</w:t>
      </w:r>
    </w:p>
    <w:p w14:paraId="7104DE19" w14:textId="77777777" w:rsidR="00DC54C8" w:rsidRPr="00BE4B1A" w:rsidRDefault="00DC54C8" w:rsidP="004314DE">
      <w:pPr>
        <w:widowControl w:val="0"/>
        <w:autoSpaceDE w:val="0"/>
        <w:autoSpaceDN w:val="0"/>
        <w:adjustRightInd w:val="0"/>
        <w:spacing w:after="240"/>
        <w:jc w:val="both"/>
        <w:rPr>
          <w:rFonts w:ascii="Courier" w:hAnsi="Courier" w:cs="Courier"/>
          <w:lang w:val="en-US"/>
        </w:rPr>
      </w:pPr>
    </w:p>
    <w:p w14:paraId="62C949C9" w14:textId="77777777" w:rsidR="00DC54C8" w:rsidRDefault="00DC54C8" w:rsidP="004314D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Note também que qualquer expressão escrita usando recursão pela </w:t>
      </w:r>
      <w:proofErr w:type="spellStart"/>
      <w:r>
        <w:rPr>
          <w:rFonts w:ascii="Times" w:hAnsi="Times" w:cs="Times"/>
        </w:rPr>
        <w:t>esqueda</w:t>
      </w:r>
      <w:proofErr w:type="spellEnd"/>
      <w:r>
        <w:rPr>
          <w:rFonts w:ascii="Times" w:hAnsi="Times" w:cs="Times"/>
        </w:rPr>
        <w:t>, como abaixo:</w:t>
      </w:r>
    </w:p>
    <w:p w14:paraId="5F2082A7" w14:textId="77777777" w:rsidR="00DC54C8" w:rsidRPr="00DC54C8" w:rsidRDefault="00DC54C8" w:rsidP="004314DE">
      <w:pPr>
        <w:widowControl w:val="0"/>
        <w:autoSpaceDE w:val="0"/>
        <w:autoSpaceDN w:val="0"/>
        <w:adjustRightInd w:val="0"/>
        <w:jc w:val="both"/>
        <w:rPr>
          <w:rFonts w:ascii="Consolas" w:hAnsi="Consolas" w:cs="Courier"/>
          <w:sz w:val="16"/>
          <w:szCs w:val="16"/>
        </w:rPr>
      </w:pPr>
      <w:r w:rsidRPr="00DC54C8">
        <w:rPr>
          <w:rFonts w:ascii="Consolas" w:hAnsi="Consolas" w:cs="Courier"/>
          <w:sz w:val="16"/>
          <w:szCs w:val="16"/>
        </w:rPr>
        <w:t xml:space="preserve">        </w:t>
      </w:r>
      <w:proofErr w:type="spellStart"/>
      <w:r w:rsidR="00586B94">
        <w:rPr>
          <w:rFonts w:ascii="Consolas" w:hAnsi="Consolas" w:cs="Courier"/>
          <w:sz w:val="16"/>
          <w:szCs w:val="16"/>
        </w:rPr>
        <w:t>expression</w:t>
      </w:r>
      <w:proofErr w:type="spellEnd"/>
      <w:r>
        <w:rPr>
          <w:rFonts w:ascii="Consolas" w:hAnsi="Consolas" w:cs="Courier"/>
          <w:sz w:val="16"/>
          <w:szCs w:val="16"/>
        </w:rPr>
        <w:t xml:space="preserve"> =</w:t>
      </w:r>
      <w:r>
        <w:rPr>
          <w:rFonts w:ascii="Consolas" w:hAnsi="Consolas" w:cs="Courier"/>
          <w:sz w:val="16"/>
          <w:szCs w:val="16"/>
        </w:rPr>
        <w:tab/>
      </w:r>
      <w:proofErr w:type="spellStart"/>
      <w:r>
        <w:rPr>
          <w:rFonts w:ascii="Consolas" w:hAnsi="Consolas" w:cs="Courier"/>
          <w:sz w:val="16"/>
          <w:szCs w:val="16"/>
        </w:rPr>
        <w:t>term</w:t>
      </w:r>
      <w:proofErr w:type="spellEnd"/>
      <w:r w:rsidRPr="00DC54C8">
        <w:rPr>
          <w:rFonts w:ascii="Consolas" w:hAnsi="Consolas" w:cs="Courier"/>
          <w:sz w:val="16"/>
          <w:szCs w:val="16"/>
        </w:rPr>
        <w:t xml:space="preserve"> </w:t>
      </w:r>
      <w:r>
        <w:rPr>
          <w:rFonts w:ascii="Consolas" w:hAnsi="Consolas" w:cs="Courier"/>
          <w:sz w:val="16"/>
          <w:szCs w:val="16"/>
        </w:rPr>
        <w:t xml:space="preserve">| </w:t>
      </w:r>
      <w:proofErr w:type="spellStart"/>
      <w:r>
        <w:rPr>
          <w:rFonts w:ascii="Consolas" w:hAnsi="Consolas" w:cs="Courier"/>
          <w:sz w:val="16"/>
          <w:szCs w:val="16"/>
        </w:rPr>
        <w:t>expression</w:t>
      </w:r>
      <w:proofErr w:type="spellEnd"/>
      <w:r>
        <w:rPr>
          <w:rFonts w:ascii="Consolas" w:hAnsi="Consolas" w:cs="Courier"/>
          <w:sz w:val="16"/>
          <w:szCs w:val="16"/>
        </w:rPr>
        <w:t xml:space="preserve"> "," term.</w:t>
      </w:r>
    </w:p>
    <w:p w14:paraId="7D412A50" w14:textId="77777777" w:rsidR="00DC54C8" w:rsidRDefault="00DC54C8" w:rsidP="004314DE">
      <w:pPr>
        <w:widowControl w:val="0"/>
        <w:autoSpaceDE w:val="0"/>
        <w:autoSpaceDN w:val="0"/>
        <w:adjustRightInd w:val="0"/>
        <w:spacing w:after="240"/>
        <w:jc w:val="both"/>
        <w:rPr>
          <w:rFonts w:ascii="Consolas" w:hAnsi="Consolas" w:cs="Courier"/>
          <w:sz w:val="16"/>
          <w:szCs w:val="16"/>
        </w:rPr>
      </w:pPr>
    </w:p>
    <w:p w14:paraId="4801439C" w14:textId="77777777" w:rsidR="00755B0B" w:rsidRPr="00851994" w:rsidRDefault="00DC54C8" w:rsidP="004314D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violam LL(1) e deveriam ser </w:t>
      </w:r>
      <w:proofErr w:type="spellStart"/>
      <w:r>
        <w:rPr>
          <w:rFonts w:ascii="Times" w:hAnsi="Times" w:cs="Times"/>
        </w:rPr>
        <w:t>re-escritas</w:t>
      </w:r>
      <w:proofErr w:type="spellEnd"/>
      <w:r>
        <w:rPr>
          <w:rFonts w:ascii="Times" w:hAnsi="Times" w:cs="Times"/>
        </w:rPr>
        <w:t xml:space="preserve"> como:</w:t>
      </w:r>
    </w:p>
    <w:p w14:paraId="738B9DF2" w14:textId="77777777" w:rsidR="00755B0B" w:rsidRDefault="00DC54C8" w:rsidP="004314DE">
      <w:pPr>
        <w:widowControl w:val="0"/>
        <w:autoSpaceDE w:val="0"/>
        <w:autoSpaceDN w:val="0"/>
        <w:adjustRightInd w:val="0"/>
        <w:jc w:val="both"/>
        <w:rPr>
          <w:rFonts w:ascii="Consolas" w:hAnsi="Consolas" w:cs="Courier"/>
          <w:sz w:val="16"/>
          <w:szCs w:val="16"/>
        </w:rPr>
      </w:pPr>
      <w:r w:rsidRPr="00DC54C8">
        <w:rPr>
          <w:rFonts w:ascii="Consolas" w:hAnsi="Consolas" w:cs="Courier"/>
          <w:sz w:val="16"/>
          <w:szCs w:val="16"/>
        </w:rPr>
        <w:t xml:space="preserve">        </w:t>
      </w:r>
      <w:proofErr w:type="spellStart"/>
      <w:r w:rsidR="00586B94">
        <w:rPr>
          <w:rFonts w:ascii="Consolas" w:hAnsi="Consolas" w:cs="Courier"/>
          <w:sz w:val="16"/>
          <w:szCs w:val="16"/>
        </w:rPr>
        <w:t>expression</w:t>
      </w:r>
      <w:proofErr w:type="spellEnd"/>
      <w:r>
        <w:rPr>
          <w:rFonts w:ascii="Consolas" w:hAnsi="Consolas" w:cs="Courier"/>
          <w:sz w:val="16"/>
          <w:szCs w:val="16"/>
        </w:rPr>
        <w:t xml:space="preserve"> =</w:t>
      </w:r>
      <w:r>
        <w:rPr>
          <w:rFonts w:ascii="Consolas" w:hAnsi="Consolas" w:cs="Courier"/>
          <w:sz w:val="16"/>
          <w:szCs w:val="16"/>
        </w:rPr>
        <w:tab/>
      </w:r>
      <w:proofErr w:type="spellStart"/>
      <w:r>
        <w:rPr>
          <w:rFonts w:ascii="Consolas" w:hAnsi="Consolas" w:cs="Courier"/>
          <w:sz w:val="16"/>
          <w:szCs w:val="16"/>
        </w:rPr>
        <w:t>term</w:t>
      </w:r>
      <w:proofErr w:type="spellEnd"/>
      <w:r w:rsidRPr="00DC54C8">
        <w:rPr>
          <w:rFonts w:ascii="Consolas" w:hAnsi="Consolas" w:cs="Courier"/>
          <w:sz w:val="16"/>
          <w:szCs w:val="16"/>
        </w:rPr>
        <w:t xml:space="preserve"> </w:t>
      </w:r>
      <w:r>
        <w:rPr>
          <w:rFonts w:ascii="Consolas" w:hAnsi="Consolas" w:cs="Courier"/>
          <w:sz w:val="16"/>
          <w:szCs w:val="16"/>
        </w:rPr>
        <w:t xml:space="preserve">{"," </w:t>
      </w:r>
      <w:proofErr w:type="spellStart"/>
      <w:r>
        <w:rPr>
          <w:rFonts w:ascii="Consolas" w:hAnsi="Consolas" w:cs="Courier"/>
          <w:sz w:val="16"/>
          <w:szCs w:val="16"/>
        </w:rPr>
        <w:t>term</w:t>
      </w:r>
      <w:proofErr w:type="spellEnd"/>
      <w:r>
        <w:rPr>
          <w:rFonts w:ascii="Consolas" w:hAnsi="Consolas" w:cs="Courier"/>
          <w:sz w:val="16"/>
          <w:szCs w:val="16"/>
        </w:rPr>
        <w:t>}.</w:t>
      </w:r>
    </w:p>
    <w:p w14:paraId="4E374ACB" w14:textId="77777777" w:rsidR="00DC54C8" w:rsidRPr="00DC54C8" w:rsidRDefault="00DC54C8" w:rsidP="004314DE">
      <w:pPr>
        <w:widowControl w:val="0"/>
        <w:autoSpaceDE w:val="0"/>
        <w:autoSpaceDN w:val="0"/>
        <w:adjustRightInd w:val="0"/>
        <w:jc w:val="both"/>
        <w:rPr>
          <w:rFonts w:ascii="Consolas" w:hAnsi="Consolas" w:cs="Courier"/>
          <w:sz w:val="16"/>
          <w:szCs w:val="16"/>
        </w:rPr>
      </w:pPr>
    </w:p>
    <w:p w14:paraId="3A3D2D94" w14:textId="77777777" w:rsidR="00755B0B" w:rsidRPr="00851994" w:rsidRDefault="00586B94" w:rsidP="004314D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</w:rPr>
        <w:t>Por enquanto, se você encontrar restrições deste tipo, as mostre ao professor que pode tentar ajuda-los em resolvê-las</w:t>
      </w:r>
      <w:r w:rsidR="00755B0B" w:rsidRPr="00851994">
        <w:rPr>
          <w:rFonts w:ascii="Times" w:hAnsi="Times" w:cs="Times"/>
        </w:rPr>
        <w:t>.</w:t>
      </w:r>
    </w:p>
    <w:p w14:paraId="580A6CD1" w14:textId="0D63959D" w:rsidR="00D8511C" w:rsidRDefault="00D8511C">
      <w:r>
        <w:br w:type="page"/>
      </w:r>
    </w:p>
    <w:p w14:paraId="406F6ED8" w14:textId="1C86D586" w:rsidR="00E425B1" w:rsidRDefault="00D8511C" w:rsidP="004314DE">
      <w:pPr>
        <w:jc w:val="both"/>
      </w:pPr>
      <w:r w:rsidRPr="009F51D4">
        <w:rPr>
          <w:b/>
        </w:rPr>
        <w:lastRenderedPageBreak/>
        <w:t>Respostas</w:t>
      </w:r>
    </w:p>
    <w:p w14:paraId="0DFC20E6" w14:textId="6BA2ADA8" w:rsidR="00D8511C" w:rsidRPr="001930B5" w:rsidRDefault="001930B5" w:rsidP="004314DE">
      <w:pPr>
        <w:jc w:val="both"/>
        <w:rPr>
          <w:i/>
          <w:color w:val="FF0000"/>
        </w:rPr>
      </w:pPr>
      <w:r w:rsidRPr="001930B5">
        <w:rPr>
          <w:i/>
          <w:color w:val="FF0000"/>
        </w:rPr>
        <w:t>Semâ</w:t>
      </w:r>
      <w:r>
        <w:rPr>
          <w:i/>
          <w:color w:val="FF0000"/>
        </w:rPr>
        <w:t>ntica em vermelho</w:t>
      </w:r>
      <w:r w:rsidRPr="001930B5">
        <w:rPr>
          <w:i/>
          <w:color w:val="FF0000"/>
        </w:rPr>
        <w:t>, para facilitar a leitura</w:t>
      </w:r>
    </w:p>
    <w:p w14:paraId="09349F53" w14:textId="77777777" w:rsidR="001930B5" w:rsidRDefault="001930B5" w:rsidP="004314DE">
      <w:pPr>
        <w:jc w:val="both"/>
      </w:pPr>
    </w:p>
    <w:p w14:paraId="7BBA3178" w14:textId="38C14F38" w:rsidR="00D8511C" w:rsidRPr="009F51D4" w:rsidRDefault="00D8511C" w:rsidP="004314DE">
      <w:pPr>
        <w:jc w:val="both"/>
        <w:rPr>
          <w:b/>
        </w:rPr>
      </w:pPr>
      <w:r w:rsidRPr="009F51D4">
        <w:rPr>
          <w:b/>
        </w:rPr>
        <w:t>Tarefa 2</w:t>
      </w:r>
    </w:p>
    <w:p w14:paraId="3108C6D9" w14:textId="77777777" w:rsidR="00D8511C" w:rsidRDefault="00D8511C" w:rsidP="004314DE">
      <w:pPr>
        <w:jc w:val="both"/>
      </w:pPr>
    </w:p>
    <w:p w14:paraId="22D32D3E" w14:textId="68419E65" w:rsidR="00EC52DE" w:rsidRPr="00EC52DE" w:rsidRDefault="00EC52DE" w:rsidP="004314DE">
      <w:pPr>
        <w:jc w:val="both"/>
        <w:rPr>
          <w:i/>
        </w:rPr>
      </w:pPr>
      <w:r w:rsidRPr="00EC52DE">
        <w:rPr>
          <w:i/>
        </w:rPr>
        <w:t>Solução 1, simples</w:t>
      </w:r>
    </w:p>
    <w:p w14:paraId="5B24836F" w14:textId="77777777" w:rsidR="00EC52DE" w:rsidRDefault="00EC52DE" w:rsidP="004314DE">
      <w:pPr>
        <w:jc w:val="both"/>
      </w:pPr>
    </w:p>
    <w:p w14:paraId="6B21A9BE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 xml:space="preserve">COMPILER </w:t>
      </w:r>
      <w:proofErr w:type="spellStart"/>
      <w:r w:rsidRPr="00396E90">
        <w:rPr>
          <w:rFonts w:ascii="Consolas" w:hAnsi="Consolas"/>
          <w:sz w:val="20"/>
        </w:rPr>
        <w:t>Subs</w:t>
      </w:r>
      <w:proofErr w:type="spellEnd"/>
    </w:p>
    <w:p w14:paraId="0579D038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</w:p>
    <w:p w14:paraId="2D35A0ED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>CHARACTERS</w:t>
      </w:r>
    </w:p>
    <w:p w14:paraId="1DFEC020" w14:textId="3187518E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</w:r>
      <w:proofErr w:type="spellStart"/>
      <w:r w:rsidRPr="00396E90">
        <w:rPr>
          <w:rFonts w:ascii="Consolas" w:hAnsi="Consolas"/>
          <w:sz w:val="20"/>
        </w:rPr>
        <w:t>letter</w:t>
      </w:r>
      <w:proofErr w:type="spellEnd"/>
      <w:r w:rsidRPr="00396E90">
        <w:rPr>
          <w:rFonts w:ascii="Consolas" w:hAnsi="Consolas"/>
          <w:sz w:val="20"/>
        </w:rPr>
        <w:t xml:space="preserve"> = 'A'..'Z' + '</w:t>
      </w:r>
      <w:proofErr w:type="spellStart"/>
      <w:r w:rsidRPr="00396E90">
        <w:rPr>
          <w:rFonts w:ascii="Consolas" w:hAnsi="Consolas"/>
          <w:sz w:val="20"/>
        </w:rPr>
        <w:t>a'..'z</w:t>
      </w:r>
      <w:proofErr w:type="spellEnd"/>
      <w:r w:rsidRPr="00396E90">
        <w:rPr>
          <w:rFonts w:ascii="Consolas" w:hAnsi="Consolas"/>
          <w:sz w:val="20"/>
        </w:rPr>
        <w:t>'.</w:t>
      </w:r>
    </w:p>
    <w:p w14:paraId="511D4911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>TOKENS</w:t>
      </w:r>
    </w:p>
    <w:p w14:paraId="6B88E8EA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  <w:t>EOL = '\n'.</w:t>
      </w:r>
    </w:p>
    <w:p w14:paraId="361F723A" w14:textId="2F507566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</w:r>
      <w:proofErr w:type="spellStart"/>
      <w:r w:rsidRPr="00396E90">
        <w:rPr>
          <w:rFonts w:ascii="Consolas" w:hAnsi="Consolas"/>
          <w:sz w:val="20"/>
        </w:rPr>
        <w:t>word</w:t>
      </w:r>
      <w:proofErr w:type="spellEnd"/>
      <w:r w:rsidRPr="00396E90">
        <w:rPr>
          <w:rFonts w:ascii="Consolas" w:hAnsi="Consolas"/>
          <w:sz w:val="20"/>
        </w:rPr>
        <w:t xml:space="preserve"> = </w:t>
      </w:r>
      <w:proofErr w:type="spellStart"/>
      <w:r w:rsidRPr="00396E90">
        <w:rPr>
          <w:rFonts w:ascii="Consolas" w:hAnsi="Consolas"/>
          <w:sz w:val="20"/>
        </w:rPr>
        <w:t>letter</w:t>
      </w:r>
      <w:proofErr w:type="spellEnd"/>
      <w:r w:rsidRPr="00396E90">
        <w:rPr>
          <w:rFonts w:ascii="Consolas" w:hAnsi="Consolas"/>
          <w:sz w:val="20"/>
        </w:rPr>
        <w:t xml:space="preserve"> { </w:t>
      </w:r>
      <w:proofErr w:type="spellStart"/>
      <w:r w:rsidRPr="00396E90">
        <w:rPr>
          <w:rFonts w:ascii="Consolas" w:hAnsi="Consolas"/>
          <w:sz w:val="20"/>
        </w:rPr>
        <w:t>letter</w:t>
      </w:r>
      <w:proofErr w:type="spellEnd"/>
      <w:r w:rsidRPr="00396E90">
        <w:rPr>
          <w:rFonts w:ascii="Consolas" w:hAnsi="Consolas"/>
          <w:sz w:val="20"/>
        </w:rPr>
        <w:t xml:space="preserve"> }.</w:t>
      </w:r>
    </w:p>
    <w:p w14:paraId="6722EE48" w14:textId="3CB4A8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>IGNORE '\t' + '\r'</w:t>
      </w:r>
    </w:p>
    <w:p w14:paraId="421C30C6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>PRODUCTIONS</w:t>
      </w:r>
    </w:p>
    <w:p w14:paraId="4E87F5FE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</w:r>
      <w:proofErr w:type="spellStart"/>
      <w:r w:rsidRPr="00396E90">
        <w:rPr>
          <w:rFonts w:ascii="Consolas" w:hAnsi="Consolas"/>
          <w:sz w:val="20"/>
        </w:rPr>
        <w:t>Subs</w:t>
      </w:r>
      <w:proofErr w:type="spellEnd"/>
      <w:r w:rsidRPr="00396E90">
        <w:rPr>
          <w:rFonts w:ascii="Consolas" w:hAnsi="Consolas"/>
          <w:sz w:val="20"/>
        </w:rPr>
        <w:t xml:space="preserve"> </w:t>
      </w:r>
    </w:p>
    <w:p w14:paraId="50F4F7D9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  <w:t xml:space="preserve">= </w:t>
      </w:r>
      <w:proofErr w:type="spellStart"/>
      <w:r w:rsidRPr="00396E90">
        <w:rPr>
          <w:rFonts w:ascii="Consolas" w:hAnsi="Consolas"/>
          <w:sz w:val="20"/>
        </w:rPr>
        <w:t>Line</w:t>
      </w:r>
      <w:proofErr w:type="spellEnd"/>
      <w:r w:rsidRPr="00396E90">
        <w:rPr>
          <w:rFonts w:ascii="Consolas" w:hAnsi="Consolas"/>
          <w:sz w:val="20"/>
        </w:rPr>
        <w:t xml:space="preserve"> { </w:t>
      </w:r>
      <w:proofErr w:type="spellStart"/>
      <w:r w:rsidRPr="00396E90">
        <w:rPr>
          <w:rFonts w:ascii="Consolas" w:hAnsi="Consolas"/>
          <w:sz w:val="20"/>
        </w:rPr>
        <w:t>Line</w:t>
      </w:r>
      <w:proofErr w:type="spellEnd"/>
      <w:r w:rsidRPr="00396E90">
        <w:rPr>
          <w:rFonts w:ascii="Consolas" w:hAnsi="Consolas"/>
          <w:sz w:val="20"/>
        </w:rPr>
        <w:t xml:space="preserve"> } </w:t>
      </w:r>
    </w:p>
    <w:p w14:paraId="60D53338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  <w:t>.</w:t>
      </w:r>
    </w:p>
    <w:p w14:paraId="6E1AE10E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</w:r>
    </w:p>
    <w:p w14:paraId="1838BDA4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</w:r>
      <w:proofErr w:type="spellStart"/>
      <w:r w:rsidRPr="00396E90">
        <w:rPr>
          <w:rFonts w:ascii="Consolas" w:hAnsi="Consolas"/>
          <w:sz w:val="20"/>
        </w:rPr>
        <w:t>Line</w:t>
      </w:r>
      <w:proofErr w:type="spellEnd"/>
      <w:r w:rsidRPr="00396E90">
        <w:rPr>
          <w:rFonts w:ascii="Consolas" w:hAnsi="Consolas"/>
          <w:sz w:val="20"/>
        </w:rPr>
        <w:t xml:space="preserve"> </w:t>
      </w:r>
      <w:r w:rsidRPr="00396E90">
        <w:rPr>
          <w:rFonts w:ascii="Consolas" w:hAnsi="Consolas"/>
          <w:sz w:val="20"/>
        </w:rPr>
        <w:tab/>
      </w:r>
      <w:r w:rsidRPr="00396E90">
        <w:rPr>
          <w:rFonts w:ascii="Consolas" w:hAnsi="Consolas"/>
          <w:sz w:val="20"/>
        </w:rPr>
        <w:tab/>
      </w:r>
      <w:r w:rsidRPr="001303CE">
        <w:rPr>
          <w:rFonts w:ascii="Consolas" w:hAnsi="Consolas"/>
          <w:color w:val="FF0000"/>
          <w:sz w:val="20"/>
        </w:rPr>
        <w:t xml:space="preserve">(. </w:t>
      </w:r>
      <w:proofErr w:type="spellStart"/>
      <w:r w:rsidRPr="001303CE">
        <w:rPr>
          <w:rFonts w:ascii="Consolas" w:hAnsi="Consolas"/>
          <w:color w:val="FF0000"/>
          <w:sz w:val="20"/>
        </w:rPr>
        <w:t>String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p = "", s = "", w = ""; .)</w:t>
      </w:r>
    </w:p>
    <w:p w14:paraId="53CFF140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  <w:t xml:space="preserve">= </w:t>
      </w:r>
      <w:proofErr w:type="spellStart"/>
      <w:r w:rsidRPr="00396E90">
        <w:rPr>
          <w:rFonts w:ascii="Consolas" w:hAnsi="Consolas"/>
          <w:sz w:val="20"/>
        </w:rPr>
        <w:t>word</w:t>
      </w:r>
      <w:proofErr w:type="spellEnd"/>
      <w:r w:rsidRPr="00396E90">
        <w:rPr>
          <w:rFonts w:ascii="Consolas" w:hAnsi="Consolas"/>
          <w:sz w:val="20"/>
        </w:rPr>
        <w:tab/>
      </w:r>
      <w:r w:rsidRPr="00396E90">
        <w:rPr>
          <w:rFonts w:ascii="Consolas" w:hAnsi="Consolas"/>
          <w:sz w:val="20"/>
        </w:rPr>
        <w:tab/>
      </w:r>
      <w:r w:rsidRPr="001303CE">
        <w:rPr>
          <w:rFonts w:ascii="Consolas" w:hAnsi="Consolas"/>
          <w:color w:val="FF0000"/>
          <w:sz w:val="20"/>
        </w:rPr>
        <w:t xml:space="preserve">(. p = </w:t>
      </w:r>
      <w:proofErr w:type="spellStart"/>
      <w:r w:rsidRPr="001303CE">
        <w:rPr>
          <w:rFonts w:ascii="Consolas" w:hAnsi="Consolas"/>
          <w:color w:val="FF0000"/>
          <w:sz w:val="20"/>
        </w:rPr>
        <w:t>t.val</w:t>
      </w:r>
      <w:proofErr w:type="spellEnd"/>
      <w:r w:rsidRPr="001303CE">
        <w:rPr>
          <w:rFonts w:ascii="Consolas" w:hAnsi="Consolas"/>
          <w:color w:val="FF0000"/>
          <w:sz w:val="20"/>
        </w:rPr>
        <w:t>; .)</w:t>
      </w:r>
      <w:r w:rsidRPr="00396E90">
        <w:rPr>
          <w:rFonts w:ascii="Consolas" w:hAnsi="Consolas"/>
          <w:sz w:val="20"/>
        </w:rPr>
        <w:t xml:space="preserve"> </w:t>
      </w:r>
    </w:p>
    <w:p w14:paraId="6B6718B0" w14:textId="40AD7397" w:rsidR="00396E90" w:rsidRPr="00396E90" w:rsidRDefault="00EC52DE" w:rsidP="00396E90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</w:t>
      </w:r>
      <w:proofErr w:type="spellStart"/>
      <w:r>
        <w:rPr>
          <w:rFonts w:ascii="Consolas" w:hAnsi="Consolas"/>
          <w:sz w:val="20"/>
        </w:rPr>
        <w:t>word</w:t>
      </w:r>
      <w:proofErr w:type="spellEnd"/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ab/>
      </w:r>
      <w:r w:rsidR="00396E90" w:rsidRPr="001303CE">
        <w:rPr>
          <w:rFonts w:ascii="Consolas" w:hAnsi="Consolas"/>
          <w:color w:val="FF0000"/>
          <w:sz w:val="20"/>
        </w:rPr>
        <w:t xml:space="preserve">(. s = </w:t>
      </w:r>
      <w:proofErr w:type="spellStart"/>
      <w:r w:rsidR="00396E90" w:rsidRPr="001303CE">
        <w:rPr>
          <w:rFonts w:ascii="Consolas" w:hAnsi="Consolas"/>
          <w:color w:val="FF0000"/>
          <w:sz w:val="20"/>
        </w:rPr>
        <w:t>t.val</w:t>
      </w:r>
      <w:proofErr w:type="spellEnd"/>
      <w:r w:rsidR="00396E90" w:rsidRPr="001303CE">
        <w:rPr>
          <w:rFonts w:ascii="Consolas" w:hAnsi="Consolas"/>
          <w:color w:val="FF0000"/>
          <w:sz w:val="20"/>
        </w:rPr>
        <w:t>; .)</w:t>
      </w:r>
    </w:p>
    <w:p w14:paraId="6D2AFC1D" w14:textId="6084A115" w:rsidR="00396E90" w:rsidRPr="001303CE" w:rsidRDefault="00EC52DE" w:rsidP="00396E90">
      <w:pPr>
        <w:jc w:val="both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ab/>
        <w:t xml:space="preserve">  </w:t>
      </w:r>
      <w:proofErr w:type="spellStart"/>
      <w:r>
        <w:rPr>
          <w:rFonts w:ascii="Consolas" w:hAnsi="Consolas"/>
          <w:sz w:val="20"/>
        </w:rPr>
        <w:t>word</w:t>
      </w:r>
      <w:proofErr w:type="spellEnd"/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ab/>
      </w:r>
      <w:r w:rsidR="00396E90" w:rsidRPr="001303CE">
        <w:rPr>
          <w:rFonts w:ascii="Consolas" w:hAnsi="Consolas"/>
          <w:color w:val="FF0000"/>
          <w:sz w:val="20"/>
        </w:rPr>
        <w:t xml:space="preserve">(. </w:t>
      </w:r>
      <w:proofErr w:type="spellStart"/>
      <w:r w:rsidR="00396E90" w:rsidRPr="001303CE">
        <w:rPr>
          <w:rFonts w:ascii="Consolas" w:hAnsi="Consolas"/>
          <w:color w:val="FF0000"/>
          <w:sz w:val="20"/>
        </w:rPr>
        <w:t>if</w:t>
      </w:r>
      <w:proofErr w:type="spellEnd"/>
      <w:r w:rsidR="00396E90" w:rsidRPr="001303CE">
        <w:rPr>
          <w:rFonts w:ascii="Consolas" w:hAnsi="Consolas"/>
          <w:color w:val="FF0000"/>
          <w:sz w:val="20"/>
        </w:rPr>
        <w:t xml:space="preserve"> (</w:t>
      </w:r>
      <w:proofErr w:type="spellStart"/>
      <w:r w:rsidR="00396E90" w:rsidRPr="001303CE">
        <w:rPr>
          <w:rFonts w:ascii="Consolas" w:hAnsi="Consolas"/>
          <w:color w:val="FF0000"/>
          <w:sz w:val="20"/>
        </w:rPr>
        <w:t>t.val.equals</w:t>
      </w:r>
      <w:proofErr w:type="spellEnd"/>
      <w:r w:rsidR="00396E90" w:rsidRPr="001303CE">
        <w:rPr>
          <w:rFonts w:ascii="Consolas" w:hAnsi="Consolas"/>
          <w:color w:val="FF0000"/>
          <w:sz w:val="20"/>
        </w:rPr>
        <w:t xml:space="preserve">(p)) </w:t>
      </w:r>
      <w:proofErr w:type="spellStart"/>
      <w:r w:rsidR="00396E90" w:rsidRPr="001303CE">
        <w:rPr>
          <w:rFonts w:ascii="Consolas" w:hAnsi="Consolas"/>
          <w:color w:val="FF0000"/>
          <w:sz w:val="20"/>
        </w:rPr>
        <w:t>System.out.print</w:t>
      </w:r>
      <w:proofErr w:type="spellEnd"/>
      <w:r w:rsidR="00396E90" w:rsidRPr="001303CE">
        <w:rPr>
          <w:rFonts w:ascii="Consolas" w:hAnsi="Consolas"/>
          <w:color w:val="FF0000"/>
          <w:sz w:val="20"/>
        </w:rPr>
        <w:t xml:space="preserve">(s); </w:t>
      </w:r>
    </w:p>
    <w:p w14:paraId="2516DF32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1303CE">
        <w:rPr>
          <w:rFonts w:ascii="Consolas" w:hAnsi="Consolas"/>
          <w:color w:val="FF0000"/>
          <w:sz w:val="20"/>
        </w:rPr>
        <w:tab/>
        <w:t xml:space="preserve">               </w:t>
      </w:r>
      <w:proofErr w:type="spellStart"/>
      <w:r w:rsidRPr="001303CE">
        <w:rPr>
          <w:rFonts w:ascii="Consolas" w:hAnsi="Consolas"/>
          <w:color w:val="FF0000"/>
          <w:sz w:val="20"/>
        </w:rPr>
        <w:t>else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1303CE">
        <w:rPr>
          <w:rFonts w:ascii="Consolas" w:hAnsi="Consolas"/>
          <w:color w:val="FF0000"/>
          <w:sz w:val="20"/>
        </w:rPr>
        <w:t>System.out.print</w:t>
      </w:r>
      <w:proofErr w:type="spellEnd"/>
      <w:r w:rsidRPr="001303CE">
        <w:rPr>
          <w:rFonts w:ascii="Consolas" w:hAnsi="Consolas"/>
          <w:color w:val="FF0000"/>
          <w:sz w:val="20"/>
        </w:rPr>
        <w:t>(</w:t>
      </w:r>
      <w:proofErr w:type="spellStart"/>
      <w:r w:rsidRPr="001303CE">
        <w:rPr>
          <w:rFonts w:ascii="Consolas" w:hAnsi="Consolas"/>
          <w:color w:val="FF0000"/>
          <w:sz w:val="20"/>
        </w:rPr>
        <w:t>t.val</w:t>
      </w:r>
      <w:proofErr w:type="spellEnd"/>
      <w:r w:rsidRPr="001303CE">
        <w:rPr>
          <w:rFonts w:ascii="Consolas" w:hAnsi="Consolas"/>
          <w:color w:val="FF0000"/>
          <w:sz w:val="20"/>
        </w:rPr>
        <w:t>); .)</w:t>
      </w:r>
    </w:p>
    <w:p w14:paraId="797D41F9" w14:textId="77777777" w:rsidR="00396E90" w:rsidRPr="001303CE" w:rsidRDefault="00396E90" w:rsidP="00396E90">
      <w:pPr>
        <w:jc w:val="both"/>
        <w:rPr>
          <w:rFonts w:ascii="Consolas" w:hAnsi="Consolas"/>
          <w:color w:val="FF0000"/>
          <w:sz w:val="20"/>
        </w:rPr>
      </w:pPr>
      <w:r w:rsidRPr="00396E90">
        <w:rPr>
          <w:rFonts w:ascii="Consolas" w:hAnsi="Consolas"/>
          <w:sz w:val="20"/>
        </w:rPr>
        <w:tab/>
        <w:t xml:space="preserve">  { </w:t>
      </w:r>
      <w:proofErr w:type="spellStart"/>
      <w:r w:rsidRPr="00396E90">
        <w:rPr>
          <w:rFonts w:ascii="Consolas" w:hAnsi="Consolas"/>
          <w:sz w:val="20"/>
        </w:rPr>
        <w:t>word</w:t>
      </w:r>
      <w:proofErr w:type="spellEnd"/>
      <w:r w:rsidRPr="00396E90">
        <w:rPr>
          <w:rFonts w:ascii="Consolas" w:hAnsi="Consolas"/>
          <w:sz w:val="20"/>
        </w:rPr>
        <w:t xml:space="preserve"> </w:t>
      </w:r>
      <w:r w:rsidRPr="00396E90">
        <w:rPr>
          <w:rFonts w:ascii="Consolas" w:hAnsi="Consolas"/>
          <w:sz w:val="20"/>
        </w:rPr>
        <w:tab/>
      </w:r>
      <w:r w:rsidRPr="001303CE">
        <w:rPr>
          <w:rFonts w:ascii="Consolas" w:hAnsi="Consolas"/>
          <w:color w:val="FF0000"/>
          <w:sz w:val="20"/>
        </w:rPr>
        <w:t xml:space="preserve">(. </w:t>
      </w:r>
      <w:proofErr w:type="spellStart"/>
      <w:r w:rsidRPr="001303CE">
        <w:rPr>
          <w:rFonts w:ascii="Consolas" w:hAnsi="Consolas"/>
          <w:color w:val="FF0000"/>
          <w:sz w:val="20"/>
        </w:rPr>
        <w:t>if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(</w:t>
      </w:r>
      <w:proofErr w:type="spellStart"/>
      <w:r w:rsidRPr="001303CE">
        <w:rPr>
          <w:rFonts w:ascii="Consolas" w:hAnsi="Consolas"/>
          <w:color w:val="FF0000"/>
          <w:sz w:val="20"/>
        </w:rPr>
        <w:t>t.val.equals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(p)) </w:t>
      </w:r>
      <w:proofErr w:type="spellStart"/>
      <w:r w:rsidRPr="001303CE">
        <w:rPr>
          <w:rFonts w:ascii="Consolas" w:hAnsi="Consolas"/>
          <w:color w:val="FF0000"/>
          <w:sz w:val="20"/>
        </w:rPr>
        <w:t>System.out.print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(" " + s); </w:t>
      </w:r>
    </w:p>
    <w:p w14:paraId="5558F23B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1303CE">
        <w:rPr>
          <w:rFonts w:ascii="Consolas" w:hAnsi="Consolas"/>
          <w:color w:val="FF0000"/>
          <w:sz w:val="20"/>
        </w:rPr>
        <w:tab/>
        <w:t xml:space="preserve">               </w:t>
      </w:r>
      <w:proofErr w:type="spellStart"/>
      <w:r w:rsidRPr="001303CE">
        <w:rPr>
          <w:rFonts w:ascii="Consolas" w:hAnsi="Consolas"/>
          <w:color w:val="FF0000"/>
          <w:sz w:val="20"/>
        </w:rPr>
        <w:t>else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1303CE">
        <w:rPr>
          <w:rFonts w:ascii="Consolas" w:hAnsi="Consolas"/>
          <w:color w:val="FF0000"/>
          <w:sz w:val="20"/>
        </w:rPr>
        <w:t>System.out.print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(" " + </w:t>
      </w:r>
      <w:proofErr w:type="spellStart"/>
      <w:r w:rsidRPr="001303CE">
        <w:rPr>
          <w:rFonts w:ascii="Consolas" w:hAnsi="Consolas"/>
          <w:color w:val="FF0000"/>
          <w:sz w:val="20"/>
        </w:rPr>
        <w:t>t.val</w:t>
      </w:r>
      <w:proofErr w:type="spellEnd"/>
      <w:r w:rsidRPr="001303CE">
        <w:rPr>
          <w:rFonts w:ascii="Consolas" w:hAnsi="Consolas"/>
          <w:color w:val="FF0000"/>
          <w:sz w:val="20"/>
        </w:rPr>
        <w:t>); .)</w:t>
      </w:r>
    </w:p>
    <w:p w14:paraId="5051962D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  <w:t xml:space="preserve">  }</w:t>
      </w:r>
      <w:r w:rsidRPr="00396E90">
        <w:rPr>
          <w:rFonts w:ascii="Consolas" w:hAnsi="Consolas"/>
          <w:sz w:val="20"/>
        </w:rPr>
        <w:tab/>
      </w:r>
      <w:r w:rsidRPr="00396E90">
        <w:rPr>
          <w:rFonts w:ascii="Consolas" w:hAnsi="Consolas"/>
          <w:sz w:val="20"/>
        </w:rPr>
        <w:tab/>
      </w:r>
      <w:r w:rsidRPr="00396E90">
        <w:rPr>
          <w:rFonts w:ascii="Consolas" w:hAnsi="Consolas"/>
          <w:sz w:val="20"/>
        </w:rPr>
        <w:tab/>
      </w:r>
    </w:p>
    <w:p w14:paraId="64FB26E5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  <w:t xml:space="preserve">  EOL</w:t>
      </w:r>
      <w:r w:rsidRPr="00396E90">
        <w:rPr>
          <w:rFonts w:ascii="Consolas" w:hAnsi="Consolas"/>
          <w:sz w:val="20"/>
        </w:rPr>
        <w:tab/>
      </w:r>
      <w:r w:rsidRPr="00396E90">
        <w:rPr>
          <w:rFonts w:ascii="Consolas" w:hAnsi="Consolas"/>
          <w:sz w:val="20"/>
        </w:rPr>
        <w:tab/>
      </w:r>
      <w:r w:rsidRPr="001303CE">
        <w:rPr>
          <w:rFonts w:ascii="Consolas" w:hAnsi="Consolas"/>
          <w:color w:val="FF0000"/>
          <w:sz w:val="20"/>
        </w:rPr>
        <w:t xml:space="preserve">(. </w:t>
      </w:r>
      <w:proofErr w:type="spellStart"/>
      <w:r w:rsidRPr="001303CE">
        <w:rPr>
          <w:rFonts w:ascii="Consolas" w:hAnsi="Consolas"/>
          <w:color w:val="FF0000"/>
          <w:sz w:val="20"/>
        </w:rPr>
        <w:t>System.out.print</w:t>
      </w:r>
      <w:proofErr w:type="spellEnd"/>
      <w:r w:rsidRPr="001303CE">
        <w:rPr>
          <w:rFonts w:ascii="Consolas" w:hAnsi="Consolas"/>
          <w:color w:val="FF0000"/>
          <w:sz w:val="20"/>
        </w:rPr>
        <w:t>("\n"); .)</w:t>
      </w:r>
    </w:p>
    <w:p w14:paraId="0B80A62F" w14:textId="79AFB1F9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  <w:t>.</w:t>
      </w:r>
    </w:p>
    <w:p w14:paraId="448CBFEB" w14:textId="617407C1" w:rsidR="00D8511C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 xml:space="preserve">END </w:t>
      </w:r>
      <w:proofErr w:type="spellStart"/>
      <w:r w:rsidRPr="00396E90">
        <w:rPr>
          <w:rFonts w:ascii="Consolas" w:hAnsi="Consolas"/>
          <w:sz w:val="20"/>
        </w:rPr>
        <w:t>Subs</w:t>
      </w:r>
      <w:proofErr w:type="spellEnd"/>
      <w:r w:rsidRPr="00396E90">
        <w:rPr>
          <w:rFonts w:ascii="Consolas" w:hAnsi="Consolas"/>
          <w:sz w:val="20"/>
        </w:rPr>
        <w:t>.</w:t>
      </w:r>
    </w:p>
    <w:p w14:paraId="3B5A572C" w14:textId="77777777" w:rsidR="00396E90" w:rsidRDefault="00396E90" w:rsidP="00396E90">
      <w:pPr>
        <w:jc w:val="both"/>
        <w:rPr>
          <w:rFonts w:ascii="Consolas" w:hAnsi="Consolas"/>
          <w:sz w:val="20"/>
        </w:rPr>
      </w:pPr>
    </w:p>
    <w:p w14:paraId="38667E54" w14:textId="0631FFEB" w:rsidR="00EC52DE" w:rsidRPr="00EC52DE" w:rsidRDefault="00EC52DE" w:rsidP="00396E90">
      <w:pPr>
        <w:jc w:val="both"/>
        <w:rPr>
          <w:i/>
        </w:rPr>
      </w:pPr>
      <w:r>
        <w:rPr>
          <w:i/>
        </w:rPr>
        <w:t>Solução 2</w:t>
      </w:r>
      <w:r w:rsidRPr="00EC52DE">
        <w:rPr>
          <w:i/>
        </w:rPr>
        <w:t xml:space="preserve">, </w:t>
      </w:r>
      <w:r>
        <w:rPr>
          <w:i/>
        </w:rPr>
        <w:t>com uma função</w:t>
      </w:r>
    </w:p>
    <w:p w14:paraId="4F093D19" w14:textId="77777777" w:rsidR="00EC52DE" w:rsidRDefault="00EC52DE" w:rsidP="00396E90">
      <w:pPr>
        <w:jc w:val="both"/>
        <w:rPr>
          <w:rFonts w:ascii="Consolas" w:hAnsi="Consolas"/>
          <w:sz w:val="20"/>
        </w:rPr>
      </w:pPr>
    </w:p>
    <w:p w14:paraId="22FB0EF8" w14:textId="77777777" w:rsidR="00396E90" w:rsidRPr="001303CE" w:rsidRDefault="00396E90" w:rsidP="00396E90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/* gramatica </w:t>
      </w:r>
      <w:proofErr w:type="spellStart"/>
      <w:r w:rsidRPr="001303CE">
        <w:rPr>
          <w:rFonts w:ascii="Consolas" w:hAnsi="Consolas"/>
          <w:color w:val="FF0000"/>
          <w:sz w:val="20"/>
        </w:rPr>
        <w:t>substitution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*/</w:t>
      </w:r>
    </w:p>
    <w:p w14:paraId="1479F991" w14:textId="77777777" w:rsidR="00396E90" w:rsidRPr="001303CE" w:rsidRDefault="00396E90" w:rsidP="00396E90">
      <w:pPr>
        <w:jc w:val="both"/>
        <w:rPr>
          <w:rFonts w:ascii="Consolas" w:hAnsi="Consolas"/>
          <w:color w:val="FF0000"/>
          <w:sz w:val="20"/>
        </w:rPr>
      </w:pPr>
      <w:proofErr w:type="spellStart"/>
      <w:r w:rsidRPr="001303CE">
        <w:rPr>
          <w:rFonts w:ascii="Consolas" w:hAnsi="Consolas"/>
          <w:color w:val="FF0000"/>
          <w:sz w:val="20"/>
        </w:rPr>
        <w:t>import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java.io.*;</w:t>
      </w:r>
    </w:p>
    <w:p w14:paraId="2667EF5E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</w:p>
    <w:p w14:paraId="7C56ABC2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>COMPILER Subs1</w:t>
      </w:r>
    </w:p>
    <w:p w14:paraId="24081DAD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</w:p>
    <w:p w14:paraId="66673469" w14:textId="77777777" w:rsidR="00396E90" w:rsidRPr="001303CE" w:rsidRDefault="00396E90" w:rsidP="00396E90">
      <w:pPr>
        <w:jc w:val="both"/>
        <w:rPr>
          <w:rFonts w:ascii="Consolas" w:hAnsi="Consolas"/>
          <w:color w:val="FF0000"/>
          <w:sz w:val="20"/>
        </w:rPr>
      </w:pPr>
      <w:proofErr w:type="spellStart"/>
      <w:r w:rsidRPr="001303CE">
        <w:rPr>
          <w:rFonts w:ascii="Consolas" w:hAnsi="Consolas"/>
          <w:color w:val="FF0000"/>
          <w:sz w:val="20"/>
        </w:rPr>
        <w:t>public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1303CE">
        <w:rPr>
          <w:rFonts w:ascii="Consolas" w:hAnsi="Consolas"/>
          <w:color w:val="FF0000"/>
          <w:sz w:val="20"/>
        </w:rPr>
        <w:t>String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1303CE">
        <w:rPr>
          <w:rFonts w:ascii="Consolas" w:hAnsi="Consolas"/>
          <w:color w:val="FF0000"/>
          <w:sz w:val="20"/>
        </w:rPr>
        <w:t>substitution</w:t>
      </w:r>
      <w:proofErr w:type="spellEnd"/>
      <w:r w:rsidRPr="001303CE">
        <w:rPr>
          <w:rFonts w:ascii="Consolas" w:hAnsi="Consolas"/>
          <w:color w:val="FF0000"/>
          <w:sz w:val="20"/>
        </w:rPr>
        <w:t>(</w:t>
      </w:r>
      <w:proofErr w:type="spellStart"/>
      <w:r w:rsidRPr="001303CE">
        <w:rPr>
          <w:rFonts w:ascii="Consolas" w:hAnsi="Consolas"/>
          <w:color w:val="FF0000"/>
          <w:sz w:val="20"/>
        </w:rPr>
        <w:t>String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p, </w:t>
      </w:r>
      <w:proofErr w:type="spellStart"/>
      <w:r w:rsidRPr="001303CE">
        <w:rPr>
          <w:rFonts w:ascii="Consolas" w:hAnsi="Consolas"/>
          <w:color w:val="FF0000"/>
          <w:sz w:val="20"/>
        </w:rPr>
        <w:t>String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s, </w:t>
      </w:r>
      <w:proofErr w:type="spellStart"/>
      <w:r w:rsidRPr="001303CE">
        <w:rPr>
          <w:rFonts w:ascii="Consolas" w:hAnsi="Consolas"/>
          <w:color w:val="FF0000"/>
          <w:sz w:val="20"/>
        </w:rPr>
        <w:t>String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1303CE">
        <w:rPr>
          <w:rFonts w:ascii="Consolas" w:hAnsi="Consolas"/>
          <w:color w:val="FF0000"/>
          <w:sz w:val="20"/>
        </w:rPr>
        <w:t>target</w:t>
      </w:r>
      <w:proofErr w:type="spellEnd"/>
      <w:r w:rsidRPr="001303CE">
        <w:rPr>
          <w:rFonts w:ascii="Consolas" w:hAnsi="Consolas"/>
          <w:color w:val="FF0000"/>
          <w:sz w:val="20"/>
        </w:rPr>
        <w:t>)</w:t>
      </w:r>
    </w:p>
    <w:p w14:paraId="205293B0" w14:textId="77777777" w:rsidR="00396E90" w:rsidRPr="001303CE" w:rsidRDefault="00396E90" w:rsidP="00396E90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>{</w:t>
      </w:r>
    </w:p>
    <w:p w14:paraId="1AF87DDD" w14:textId="77777777" w:rsidR="00396E90" w:rsidRPr="001303CE" w:rsidRDefault="00396E90" w:rsidP="00396E90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ab/>
      </w:r>
      <w:proofErr w:type="spellStart"/>
      <w:r w:rsidRPr="001303CE">
        <w:rPr>
          <w:rFonts w:ascii="Consolas" w:hAnsi="Consolas"/>
          <w:color w:val="FF0000"/>
          <w:sz w:val="20"/>
        </w:rPr>
        <w:t>if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(</w:t>
      </w:r>
      <w:proofErr w:type="spellStart"/>
      <w:r w:rsidRPr="001303CE">
        <w:rPr>
          <w:rFonts w:ascii="Consolas" w:hAnsi="Consolas"/>
          <w:color w:val="FF0000"/>
          <w:sz w:val="20"/>
        </w:rPr>
        <w:t>target.equals</w:t>
      </w:r>
      <w:proofErr w:type="spellEnd"/>
      <w:r w:rsidRPr="001303CE">
        <w:rPr>
          <w:rFonts w:ascii="Consolas" w:hAnsi="Consolas"/>
          <w:color w:val="FF0000"/>
          <w:sz w:val="20"/>
        </w:rPr>
        <w:t>(p))</w:t>
      </w:r>
    </w:p>
    <w:p w14:paraId="4A01403B" w14:textId="77777777" w:rsidR="00396E90" w:rsidRPr="001303CE" w:rsidRDefault="00396E90" w:rsidP="00396E90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ab/>
      </w:r>
      <w:r w:rsidRPr="001303CE">
        <w:rPr>
          <w:rFonts w:ascii="Consolas" w:hAnsi="Consolas"/>
          <w:color w:val="FF0000"/>
          <w:sz w:val="20"/>
        </w:rPr>
        <w:tab/>
      </w:r>
      <w:proofErr w:type="spellStart"/>
      <w:r w:rsidRPr="001303CE">
        <w:rPr>
          <w:rFonts w:ascii="Consolas" w:hAnsi="Consolas"/>
          <w:color w:val="FF0000"/>
          <w:sz w:val="20"/>
        </w:rPr>
        <w:t>return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s;</w:t>
      </w:r>
    </w:p>
    <w:p w14:paraId="2D09F313" w14:textId="77777777" w:rsidR="00396E90" w:rsidRPr="001303CE" w:rsidRDefault="00396E90" w:rsidP="00396E90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ab/>
      </w:r>
      <w:proofErr w:type="spellStart"/>
      <w:r w:rsidRPr="001303CE">
        <w:rPr>
          <w:rFonts w:ascii="Consolas" w:hAnsi="Consolas"/>
          <w:color w:val="FF0000"/>
          <w:sz w:val="20"/>
        </w:rPr>
        <w:t>else</w:t>
      </w:r>
      <w:proofErr w:type="spellEnd"/>
    </w:p>
    <w:p w14:paraId="71BED8FF" w14:textId="77777777" w:rsidR="00396E90" w:rsidRPr="001303CE" w:rsidRDefault="00396E90" w:rsidP="00396E90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ab/>
      </w:r>
      <w:r w:rsidRPr="001303CE">
        <w:rPr>
          <w:rFonts w:ascii="Consolas" w:hAnsi="Consolas"/>
          <w:color w:val="FF0000"/>
          <w:sz w:val="20"/>
        </w:rPr>
        <w:tab/>
      </w:r>
      <w:proofErr w:type="spellStart"/>
      <w:r w:rsidRPr="001303CE">
        <w:rPr>
          <w:rFonts w:ascii="Consolas" w:hAnsi="Consolas"/>
          <w:color w:val="FF0000"/>
          <w:sz w:val="20"/>
        </w:rPr>
        <w:t>return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1303CE">
        <w:rPr>
          <w:rFonts w:ascii="Consolas" w:hAnsi="Consolas"/>
          <w:color w:val="FF0000"/>
          <w:sz w:val="20"/>
        </w:rPr>
        <w:t>target</w:t>
      </w:r>
      <w:proofErr w:type="spellEnd"/>
      <w:r w:rsidRPr="001303CE">
        <w:rPr>
          <w:rFonts w:ascii="Consolas" w:hAnsi="Consolas"/>
          <w:color w:val="FF0000"/>
          <w:sz w:val="20"/>
        </w:rPr>
        <w:t>;</w:t>
      </w:r>
    </w:p>
    <w:p w14:paraId="41979836" w14:textId="77777777" w:rsidR="00396E90" w:rsidRPr="001303CE" w:rsidRDefault="00396E90" w:rsidP="00396E90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>}</w:t>
      </w:r>
    </w:p>
    <w:p w14:paraId="6FB726E8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</w:p>
    <w:p w14:paraId="605C8392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>CHARACTERS</w:t>
      </w:r>
    </w:p>
    <w:p w14:paraId="58306A74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</w:r>
      <w:proofErr w:type="spellStart"/>
      <w:r w:rsidRPr="00396E90">
        <w:rPr>
          <w:rFonts w:ascii="Consolas" w:hAnsi="Consolas"/>
          <w:sz w:val="20"/>
        </w:rPr>
        <w:t>letter</w:t>
      </w:r>
      <w:proofErr w:type="spellEnd"/>
      <w:r w:rsidRPr="00396E90">
        <w:rPr>
          <w:rFonts w:ascii="Consolas" w:hAnsi="Consolas"/>
          <w:sz w:val="20"/>
        </w:rPr>
        <w:t xml:space="preserve"> = 'A'..'Z' + '</w:t>
      </w:r>
      <w:proofErr w:type="spellStart"/>
      <w:r w:rsidRPr="00396E90">
        <w:rPr>
          <w:rFonts w:ascii="Consolas" w:hAnsi="Consolas"/>
          <w:sz w:val="20"/>
        </w:rPr>
        <w:t>a'..'z</w:t>
      </w:r>
      <w:proofErr w:type="spellEnd"/>
      <w:r w:rsidRPr="00396E90">
        <w:rPr>
          <w:rFonts w:ascii="Consolas" w:hAnsi="Consolas"/>
          <w:sz w:val="20"/>
        </w:rPr>
        <w:t>'.</w:t>
      </w:r>
    </w:p>
    <w:p w14:paraId="11505F81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>TOKENS</w:t>
      </w:r>
    </w:p>
    <w:p w14:paraId="536C9F6B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  <w:t>EOL = '\n'.</w:t>
      </w:r>
    </w:p>
    <w:p w14:paraId="138D09E2" w14:textId="233BF85B" w:rsidR="00396E90" w:rsidRPr="00396E90" w:rsidRDefault="00EC52DE" w:rsidP="00396E90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proofErr w:type="spellStart"/>
      <w:r>
        <w:rPr>
          <w:rFonts w:ascii="Consolas" w:hAnsi="Consolas"/>
          <w:sz w:val="20"/>
        </w:rPr>
        <w:t>word</w:t>
      </w:r>
      <w:proofErr w:type="spellEnd"/>
      <w:r>
        <w:rPr>
          <w:rFonts w:ascii="Consolas" w:hAnsi="Consolas"/>
          <w:sz w:val="20"/>
        </w:rPr>
        <w:t xml:space="preserve"> = </w:t>
      </w:r>
      <w:proofErr w:type="spellStart"/>
      <w:r>
        <w:rPr>
          <w:rFonts w:ascii="Consolas" w:hAnsi="Consolas"/>
          <w:sz w:val="20"/>
        </w:rPr>
        <w:t>letter</w:t>
      </w:r>
      <w:proofErr w:type="spellEnd"/>
      <w:r>
        <w:rPr>
          <w:rFonts w:ascii="Consolas" w:hAnsi="Consolas"/>
          <w:sz w:val="20"/>
        </w:rPr>
        <w:t xml:space="preserve"> { </w:t>
      </w:r>
      <w:proofErr w:type="spellStart"/>
      <w:r>
        <w:rPr>
          <w:rFonts w:ascii="Consolas" w:hAnsi="Consolas"/>
          <w:sz w:val="20"/>
        </w:rPr>
        <w:t>letter</w:t>
      </w:r>
      <w:proofErr w:type="spellEnd"/>
      <w:r>
        <w:rPr>
          <w:rFonts w:ascii="Consolas" w:hAnsi="Consolas"/>
          <w:sz w:val="20"/>
        </w:rPr>
        <w:t xml:space="preserve"> }.</w:t>
      </w:r>
    </w:p>
    <w:p w14:paraId="24C0E2A5" w14:textId="3F75BF62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>IGNORE '\t' + '\r'</w:t>
      </w:r>
    </w:p>
    <w:p w14:paraId="16C3889E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</w:p>
    <w:p w14:paraId="665CE379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>PRODUCTIONS</w:t>
      </w:r>
    </w:p>
    <w:p w14:paraId="148F7D24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  <w:t xml:space="preserve">Subs1 </w:t>
      </w:r>
    </w:p>
    <w:p w14:paraId="5FC07BEF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  <w:t xml:space="preserve">= </w:t>
      </w:r>
      <w:proofErr w:type="spellStart"/>
      <w:r w:rsidRPr="00396E90">
        <w:rPr>
          <w:rFonts w:ascii="Consolas" w:hAnsi="Consolas"/>
          <w:sz w:val="20"/>
        </w:rPr>
        <w:t>Line</w:t>
      </w:r>
      <w:proofErr w:type="spellEnd"/>
      <w:r w:rsidRPr="00396E90">
        <w:rPr>
          <w:rFonts w:ascii="Consolas" w:hAnsi="Consolas"/>
          <w:sz w:val="20"/>
        </w:rPr>
        <w:t xml:space="preserve"> { </w:t>
      </w:r>
      <w:proofErr w:type="spellStart"/>
      <w:r w:rsidRPr="00396E90">
        <w:rPr>
          <w:rFonts w:ascii="Consolas" w:hAnsi="Consolas"/>
          <w:sz w:val="20"/>
        </w:rPr>
        <w:t>Line</w:t>
      </w:r>
      <w:proofErr w:type="spellEnd"/>
      <w:r w:rsidRPr="00396E90">
        <w:rPr>
          <w:rFonts w:ascii="Consolas" w:hAnsi="Consolas"/>
          <w:sz w:val="20"/>
        </w:rPr>
        <w:t xml:space="preserve"> } </w:t>
      </w:r>
    </w:p>
    <w:p w14:paraId="765F5FF4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  <w:t>.</w:t>
      </w:r>
    </w:p>
    <w:p w14:paraId="43F11591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</w:r>
    </w:p>
    <w:p w14:paraId="12D53452" w14:textId="5946E4B4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</w:r>
      <w:proofErr w:type="spellStart"/>
      <w:r w:rsidRPr="00396E90">
        <w:rPr>
          <w:rFonts w:ascii="Consolas" w:hAnsi="Consolas"/>
          <w:sz w:val="20"/>
        </w:rPr>
        <w:t>Li</w:t>
      </w:r>
      <w:r w:rsidR="00EC52DE">
        <w:rPr>
          <w:rFonts w:ascii="Consolas" w:hAnsi="Consolas"/>
          <w:sz w:val="20"/>
        </w:rPr>
        <w:t>ne</w:t>
      </w:r>
      <w:proofErr w:type="spellEnd"/>
      <w:r w:rsidR="00EC52DE">
        <w:rPr>
          <w:rFonts w:ascii="Consolas" w:hAnsi="Consolas"/>
          <w:sz w:val="20"/>
        </w:rPr>
        <w:t xml:space="preserve"> </w:t>
      </w:r>
      <w:r w:rsidR="00EC52DE">
        <w:rPr>
          <w:rFonts w:ascii="Consolas" w:hAnsi="Consolas"/>
          <w:sz w:val="20"/>
        </w:rPr>
        <w:tab/>
      </w:r>
      <w:r w:rsidR="00EC52DE">
        <w:rPr>
          <w:rFonts w:ascii="Consolas" w:hAnsi="Consolas"/>
          <w:sz w:val="20"/>
        </w:rPr>
        <w:tab/>
      </w:r>
      <w:r w:rsidRPr="001303CE">
        <w:rPr>
          <w:rFonts w:ascii="Consolas" w:hAnsi="Consolas"/>
          <w:color w:val="FF0000"/>
          <w:sz w:val="20"/>
        </w:rPr>
        <w:t xml:space="preserve">(. </w:t>
      </w:r>
      <w:proofErr w:type="spellStart"/>
      <w:r w:rsidRPr="001303CE">
        <w:rPr>
          <w:rFonts w:ascii="Consolas" w:hAnsi="Consolas"/>
          <w:color w:val="FF0000"/>
          <w:sz w:val="20"/>
        </w:rPr>
        <w:t>String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p = "", s = ""; .)</w:t>
      </w:r>
    </w:p>
    <w:p w14:paraId="1844DCB2" w14:textId="1E352741" w:rsidR="00396E90" w:rsidRPr="00396E90" w:rsidRDefault="00EC52DE" w:rsidP="00396E90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= </w:t>
      </w:r>
      <w:proofErr w:type="spellStart"/>
      <w:r>
        <w:rPr>
          <w:rFonts w:ascii="Consolas" w:hAnsi="Consolas"/>
          <w:sz w:val="20"/>
        </w:rPr>
        <w:t>word</w:t>
      </w:r>
      <w:proofErr w:type="spellEnd"/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="00396E90" w:rsidRPr="001303CE">
        <w:rPr>
          <w:rFonts w:ascii="Consolas" w:hAnsi="Consolas"/>
          <w:color w:val="FF0000"/>
          <w:sz w:val="20"/>
        </w:rPr>
        <w:t xml:space="preserve">(. p = </w:t>
      </w:r>
      <w:proofErr w:type="spellStart"/>
      <w:r w:rsidR="00396E90" w:rsidRPr="001303CE">
        <w:rPr>
          <w:rFonts w:ascii="Consolas" w:hAnsi="Consolas"/>
          <w:color w:val="FF0000"/>
          <w:sz w:val="20"/>
        </w:rPr>
        <w:t>t.val</w:t>
      </w:r>
      <w:proofErr w:type="spellEnd"/>
      <w:r w:rsidR="00396E90" w:rsidRPr="001303CE">
        <w:rPr>
          <w:rFonts w:ascii="Consolas" w:hAnsi="Consolas"/>
          <w:color w:val="FF0000"/>
          <w:sz w:val="20"/>
        </w:rPr>
        <w:t>; .)</w:t>
      </w:r>
      <w:r w:rsidR="00396E90" w:rsidRPr="00396E90">
        <w:rPr>
          <w:rFonts w:ascii="Consolas" w:hAnsi="Consolas"/>
          <w:sz w:val="20"/>
        </w:rPr>
        <w:t xml:space="preserve"> </w:t>
      </w:r>
    </w:p>
    <w:p w14:paraId="24D36744" w14:textId="79F259D1" w:rsidR="00396E90" w:rsidRPr="00396E90" w:rsidRDefault="00EC52DE" w:rsidP="00396E90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</w:t>
      </w:r>
      <w:proofErr w:type="spellStart"/>
      <w:r>
        <w:rPr>
          <w:rFonts w:ascii="Consolas" w:hAnsi="Consolas"/>
          <w:sz w:val="20"/>
        </w:rPr>
        <w:t>word</w:t>
      </w:r>
      <w:proofErr w:type="spellEnd"/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ab/>
      </w:r>
      <w:r w:rsidR="00396E90" w:rsidRPr="001303CE">
        <w:rPr>
          <w:rFonts w:ascii="Consolas" w:hAnsi="Consolas"/>
          <w:color w:val="FF0000"/>
          <w:sz w:val="20"/>
        </w:rPr>
        <w:t xml:space="preserve">(. s = </w:t>
      </w:r>
      <w:proofErr w:type="spellStart"/>
      <w:r w:rsidR="00396E90" w:rsidRPr="001303CE">
        <w:rPr>
          <w:rFonts w:ascii="Consolas" w:hAnsi="Consolas"/>
          <w:color w:val="FF0000"/>
          <w:sz w:val="20"/>
        </w:rPr>
        <w:t>t.val</w:t>
      </w:r>
      <w:proofErr w:type="spellEnd"/>
      <w:r w:rsidR="00396E90" w:rsidRPr="001303CE">
        <w:rPr>
          <w:rFonts w:ascii="Consolas" w:hAnsi="Consolas"/>
          <w:color w:val="FF0000"/>
          <w:sz w:val="20"/>
        </w:rPr>
        <w:t>; .)</w:t>
      </w:r>
    </w:p>
    <w:p w14:paraId="5D2D63EF" w14:textId="760C4ACF" w:rsidR="00396E90" w:rsidRPr="00396E90" w:rsidRDefault="00EC52DE" w:rsidP="00396E90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</w:t>
      </w:r>
      <w:proofErr w:type="spellStart"/>
      <w:r>
        <w:rPr>
          <w:rFonts w:ascii="Consolas" w:hAnsi="Consolas"/>
          <w:sz w:val="20"/>
        </w:rPr>
        <w:t>word</w:t>
      </w:r>
      <w:proofErr w:type="spellEnd"/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ab/>
      </w:r>
      <w:r w:rsidR="00396E90" w:rsidRPr="001303CE">
        <w:rPr>
          <w:rFonts w:ascii="Consolas" w:hAnsi="Consolas"/>
          <w:color w:val="FF0000"/>
          <w:sz w:val="20"/>
        </w:rPr>
        <w:t xml:space="preserve">(. </w:t>
      </w:r>
      <w:proofErr w:type="spellStart"/>
      <w:r w:rsidR="00396E90" w:rsidRPr="001303CE">
        <w:rPr>
          <w:rFonts w:ascii="Consolas" w:hAnsi="Consolas"/>
          <w:color w:val="FF0000"/>
          <w:sz w:val="20"/>
        </w:rPr>
        <w:t>System.out.print</w:t>
      </w:r>
      <w:proofErr w:type="spellEnd"/>
      <w:r w:rsidR="00396E90" w:rsidRPr="001303CE">
        <w:rPr>
          <w:rFonts w:ascii="Consolas" w:hAnsi="Consolas"/>
          <w:color w:val="FF0000"/>
          <w:sz w:val="20"/>
        </w:rPr>
        <w:t>(</w:t>
      </w:r>
      <w:proofErr w:type="spellStart"/>
      <w:r w:rsidR="00396E90" w:rsidRPr="001303CE">
        <w:rPr>
          <w:rFonts w:ascii="Consolas" w:hAnsi="Consolas"/>
          <w:color w:val="FF0000"/>
          <w:sz w:val="20"/>
        </w:rPr>
        <w:t>substitution</w:t>
      </w:r>
      <w:proofErr w:type="spellEnd"/>
      <w:r w:rsidR="00396E90" w:rsidRPr="001303CE">
        <w:rPr>
          <w:rFonts w:ascii="Consolas" w:hAnsi="Consolas"/>
          <w:color w:val="FF0000"/>
          <w:sz w:val="20"/>
        </w:rPr>
        <w:t xml:space="preserve">(p, s, </w:t>
      </w:r>
      <w:proofErr w:type="spellStart"/>
      <w:r w:rsidR="00396E90" w:rsidRPr="001303CE">
        <w:rPr>
          <w:rFonts w:ascii="Consolas" w:hAnsi="Consolas"/>
          <w:color w:val="FF0000"/>
          <w:sz w:val="20"/>
        </w:rPr>
        <w:t>t.val</w:t>
      </w:r>
      <w:proofErr w:type="spellEnd"/>
      <w:r w:rsidR="00396E90" w:rsidRPr="001303CE">
        <w:rPr>
          <w:rFonts w:ascii="Consolas" w:hAnsi="Consolas"/>
          <w:color w:val="FF0000"/>
          <w:sz w:val="20"/>
        </w:rPr>
        <w:t>)); .)</w:t>
      </w:r>
    </w:p>
    <w:p w14:paraId="315FA590" w14:textId="3B43A788" w:rsidR="00396E90" w:rsidRPr="00396E90" w:rsidRDefault="00EC52DE" w:rsidP="00396E90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{ </w:t>
      </w:r>
      <w:proofErr w:type="spellStart"/>
      <w:r>
        <w:rPr>
          <w:rFonts w:ascii="Consolas" w:hAnsi="Consolas"/>
          <w:sz w:val="20"/>
        </w:rPr>
        <w:t>word</w:t>
      </w:r>
      <w:proofErr w:type="spellEnd"/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ab/>
      </w:r>
      <w:r w:rsidR="00396E90" w:rsidRPr="001303CE">
        <w:rPr>
          <w:rFonts w:ascii="Consolas" w:hAnsi="Consolas"/>
          <w:color w:val="FF0000"/>
          <w:sz w:val="20"/>
        </w:rPr>
        <w:t xml:space="preserve">(. </w:t>
      </w:r>
      <w:proofErr w:type="spellStart"/>
      <w:r w:rsidR="00396E90" w:rsidRPr="001303CE">
        <w:rPr>
          <w:rFonts w:ascii="Consolas" w:hAnsi="Consolas"/>
          <w:color w:val="FF0000"/>
          <w:sz w:val="20"/>
        </w:rPr>
        <w:t>System.out.print</w:t>
      </w:r>
      <w:proofErr w:type="spellEnd"/>
      <w:r w:rsidR="00396E90" w:rsidRPr="001303CE">
        <w:rPr>
          <w:rFonts w:ascii="Consolas" w:hAnsi="Consolas"/>
          <w:color w:val="FF0000"/>
          <w:sz w:val="20"/>
        </w:rPr>
        <w:t xml:space="preserve">(" " + </w:t>
      </w:r>
      <w:proofErr w:type="spellStart"/>
      <w:r w:rsidR="00396E90" w:rsidRPr="001303CE">
        <w:rPr>
          <w:rFonts w:ascii="Consolas" w:hAnsi="Consolas"/>
          <w:color w:val="FF0000"/>
          <w:sz w:val="20"/>
        </w:rPr>
        <w:t>substitution</w:t>
      </w:r>
      <w:proofErr w:type="spellEnd"/>
      <w:r w:rsidR="00396E90" w:rsidRPr="001303CE">
        <w:rPr>
          <w:rFonts w:ascii="Consolas" w:hAnsi="Consolas"/>
          <w:color w:val="FF0000"/>
          <w:sz w:val="20"/>
        </w:rPr>
        <w:t xml:space="preserve">(p, s, </w:t>
      </w:r>
      <w:proofErr w:type="spellStart"/>
      <w:r w:rsidR="00396E90" w:rsidRPr="001303CE">
        <w:rPr>
          <w:rFonts w:ascii="Consolas" w:hAnsi="Consolas"/>
          <w:color w:val="FF0000"/>
          <w:sz w:val="20"/>
        </w:rPr>
        <w:t>t.val</w:t>
      </w:r>
      <w:proofErr w:type="spellEnd"/>
      <w:r w:rsidR="00396E90" w:rsidRPr="001303CE">
        <w:rPr>
          <w:rFonts w:ascii="Consolas" w:hAnsi="Consolas"/>
          <w:color w:val="FF0000"/>
          <w:sz w:val="20"/>
        </w:rPr>
        <w:t>)); .)</w:t>
      </w:r>
    </w:p>
    <w:p w14:paraId="3D5F41B5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  <w:t xml:space="preserve">  }</w:t>
      </w:r>
    </w:p>
    <w:p w14:paraId="0A687FAB" w14:textId="6CE213D8" w:rsidR="00396E90" w:rsidRPr="00396E90" w:rsidRDefault="00EC52DE" w:rsidP="00396E90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EOL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="00396E90" w:rsidRPr="001303CE">
        <w:rPr>
          <w:rFonts w:ascii="Consolas" w:hAnsi="Consolas"/>
          <w:color w:val="FF0000"/>
          <w:sz w:val="20"/>
        </w:rPr>
        <w:t xml:space="preserve">(. </w:t>
      </w:r>
      <w:proofErr w:type="spellStart"/>
      <w:r w:rsidR="00396E90" w:rsidRPr="001303CE">
        <w:rPr>
          <w:rFonts w:ascii="Consolas" w:hAnsi="Consolas"/>
          <w:color w:val="FF0000"/>
          <w:sz w:val="20"/>
        </w:rPr>
        <w:t>System.out.print</w:t>
      </w:r>
      <w:proofErr w:type="spellEnd"/>
      <w:r w:rsidR="00396E90" w:rsidRPr="001303CE">
        <w:rPr>
          <w:rFonts w:ascii="Consolas" w:hAnsi="Consolas"/>
          <w:color w:val="FF0000"/>
          <w:sz w:val="20"/>
        </w:rPr>
        <w:t>("\n"); .)</w:t>
      </w:r>
    </w:p>
    <w:p w14:paraId="65F67E76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  <w:t>.</w:t>
      </w:r>
    </w:p>
    <w:p w14:paraId="3C5E6FAD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</w:r>
    </w:p>
    <w:p w14:paraId="0DEF0E87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>END Subs1.</w:t>
      </w:r>
    </w:p>
    <w:p w14:paraId="13CF0795" w14:textId="77777777" w:rsidR="00396E90" w:rsidRDefault="00396E90" w:rsidP="00396E90">
      <w:pPr>
        <w:jc w:val="both"/>
        <w:rPr>
          <w:rFonts w:ascii="Consolas" w:hAnsi="Consolas"/>
          <w:sz w:val="20"/>
        </w:rPr>
      </w:pPr>
    </w:p>
    <w:p w14:paraId="453CA391" w14:textId="28EC6E67" w:rsidR="00EC52DE" w:rsidRPr="00EC52DE" w:rsidRDefault="00EC52DE" w:rsidP="00EC52DE">
      <w:pPr>
        <w:jc w:val="both"/>
        <w:rPr>
          <w:i/>
        </w:rPr>
      </w:pPr>
      <w:r>
        <w:rPr>
          <w:i/>
        </w:rPr>
        <w:t>Solução 3</w:t>
      </w:r>
      <w:r w:rsidRPr="00EC52DE">
        <w:rPr>
          <w:i/>
        </w:rPr>
        <w:t>,</w:t>
      </w:r>
      <w:r w:rsidR="0039126D">
        <w:rPr>
          <w:i/>
        </w:rPr>
        <w:t xml:space="preserve"> solução com</w:t>
      </w:r>
      <w:r w:rsidRPr="00EC52DE">
        <w:rPr>
          <w:i/>
        </w:rPr>
        <w:t xml:space="preserve"> </w:t>
      </w:r>
      <w:r w:rsidRPr="0039126D">
        <w:rPr>
          <w:i/>
          <w:color w:val="548DD4" w:themeColor="text2" w:themeTint="99"/>
        </w:rPr>
        <w:t>atributos</w:t>
      </w:r>
    </w:p>
    <w:p w14:paraId="206B08C8" w14:textId="77777777" w:rsidR="00EC52DE" w:rsidRDefault="00EC52DE" w:rsidP="00396E90">
      <w:pPr>
        <w:jc w:val="both"/>
        <w:rPr>
          <w:rFonts w:ascii="Consolas" w:hAnsi="Consolas"/>
          <w:sz w:val="20"/>
        </w:rPr>
      </w:pPr>
    </w:p>
    <w:p w14:paraId="6890F7E8" w14:textId="77777777" w:rsidR="00396E90" w:rsidRPr="001303CE" w:rsidRDefault="00396E90" w:rsidP="00396E90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/* gramatica </w:t>
      </w:r>
      <w:proofErr w:type="spellStart"/>
      <w:r w:rsidRPr="001303CE">
        <w:rPr>
          <w:rFonts w:ascii="Consolas" w:hAnsi="Consolas"/>
          <w:color w:val="FF0000"/>
          <w:sz w:val="20"/>
        </w:rPr>
        <w:t>substitution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*/</w:t>
      </w:r>
    </w:p>
    <w:p w14:paraId="1C83791E" w14:textId="77777777" w:rsidR="00396E90" w:rsidRPr="001303CE" w:rsidRDefault="00396E90" w:rsidP="00396E90">
      <w:pPr>
        <w:jc w:val="both"/>
        <w:rPr>
          <w:rFonts w:ascii="Consolas" w:hAnsi="Consolas"/>
          <w:color w:val="FF0000"/>
          <w:sz w:val="20"/>
        </w:rPr>
      </w:pPr>
      <w:proofErr w:type="spellStart"/>
      <w:r w:rsidRPr="001303CE">
        <w:rPr>
          <w:rFonts w:ascii="Consolas" w:hAnsi="Consolas"/>
          <w:color w:val="FF0000"/>
          <w:sz w:val="20"/>
        </w:rPr>
        <w:t>import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java.io.*;</w:t>
      </w:r>
    </w:p>
    <w:p w14:paraId="7ACA34B5" w14:textId="77777777" w:rsidR="00396E90" w:rsidRPr="001303CE" w:rsidRDefault="00396E90" w:rsidP="00396E90">
      <w:pPr>
        <w:jc w:val="both"/>
        <w:rPr>
          <w:rFonts w:ascii="Consolas" w:hAnsi="Consolas"/>
          <w:color w:val="FF0000"/>
          <w:sz w:val="20"/>
        </w:rPr>
      </w:pPr>
    </w:p>
    <w:p w14:paraId="3A550887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>COMPILER Subs2</w:t>
      </w:r>
    </w:p>
    <w:p w14:paraId="6B34F7C9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</w:p>
    <w:p w14:paraId="6A12C491" w14:textId="77777777" w:rsidR="00396E90" w:rsidRPr="001303CE" w:rsidRDefault="00396E90" w:rsidP="00396E90">
      <w:pPr>
        <w:jc w:val="both"/>
        <w:rPr>
          <w:rFonts w:ascii="Consolas" w:hAnsi="Consolas"/>
          <w:color w:val="FF0000"/>
          <w:sz w:val="20"/>
        </w:rPr>
      </w:pPr>
      <w:proofErr w:type="spellStart"/>
      <w:r w:rsidRPr="001303CE">
        <w:rPr>
          <w:rFonts w:ascii="Consolas" w:hAnsi="Consolas"/>
          <w:color w:val="FF0000"/>
          <w:sz w:val="20"/>
        </w:rPr>
        <w:t>public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1303CE">
        <w:rPr>
          <w:rFonts w:ascii="Consolas" w:hAnsi="Consolas"/>
          <w:color w:val="FF0000"/>
          <w:sz w:val="20"/>
        </w:rPr>
        <w:t>String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1303CE">
        <w:rPr>
          <w:rFonts w:ascii="Consolas" w:hAnsi="Consolas"/>
          <w:color w:val="FF0000"/>
          <w:sz w:val="20"/>
        </w:rPr>
        <w:t>substitution</w:t>
      </w:r>
      <w:proofErr w:type="spellEnd"/>
      <w:r w:rsidRPr="001303CE">
        <w:rPr>
          <w:rFonts w:ascii="Consolas" w:hAnsi="Consolas"/>
          <w:color w:val="FF0000"/>
          <w:sz w:val="20"/>
        </w:rPr>
        <w:t>(</w:t>
      </w:r>
      <w:proofErr w:type="spellStart"/>
      <w:r w:rsidRPr="001303CE">
        <w:rPr>
          <w:rFonts w:ascii="Consolas" w:hAnsi="Consolas"/>
          <w:color w:val="FF0000"/>
          <w:sz w:val="20"/>
        </w:rPr>
        <w:t>String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p, </w:t>
      </w:r>
      <w:proofErr w:type="spellStart"/>
      <w:r w:rsidRPr="001303CE">
        <w:rPr>
          <w:rFonts w:ascii="Consolas" w:hAnsi="Consolas"/>
          <w:color w:val="FF0000"/>
          <w:sz w:val="20"/>
        </w:rPr>
        <w:t>String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s, </w:t>
      </w:r>
      <w:proofErr w:type="spellStart"/>
      <w:r w:rsidRPr="001303CE">
        <w:rPr>
          <w:rFonts w:ascii="Consolas" w:hAnsi="Consolas"/>
          <w:color w:val="FF0000"/>
          <w:sz w:val="20"/>
        </w:rPr>
        <w:t>String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1303CE">
        <w:rPr>
          <w:rFonts w:ascii="Consolas" w:hAnsi="Consolas"/>
          <w:color w:val="FF0000"/>
          <w:sz w:val="20"/>
        </w:rPr>
        <w:t>target</w:t>
      </w:r>
      <w:proofErr w:type="spellEnd"/>
      <w:r w:rsidRPr="001303CE">
        <w:rPr>
          <w:rFonts w:ascii="Consolas" w:hAnsi="Consolas"/>
          <w:color w:val="FF0000"/>
          <w:sz w:val="20"/>
        </w:rPr>
        <w:t>)</w:t>
      </w:r>
    </w:p>
    <w:p w14:paraId="6D0BD3E7" w14:textId="77777777" w:rsidR="00396E90" w:rsidRPr="001303CE" w:rsidRDefault="00396E90" w:rsidP="00396E90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>{</w:t>
      </w:r>
    </w:p>
    <w:p w14:paraId="79CD2DF7" w14:textId="77777777" w:rsidR="00396E90" w:rsidRPr="001303CE" w:rsidRDefault="00396E90" w:rsidP="00396E90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ab/>
      </w:r>
      <w:proofErr w:type="spellStart"/>
      <w:r w:rsidRPr="001303CE">
        <w:rPr>
          <w:rFonts w:ascii="Consolas" w:hAnsi="Consolas"/>
          <w:color w:val="FF0000"/>
          <w:sz w:val="20"/>
        </w:rPr>
        <w:t>if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(</w:t>
      </w:r>
      <w:proofErr w:type="spellStart"/>
      <w:r w:rsidRPr="001303CE">
        <w:rPr>
          <w:rFonts w:ascii="Consolas" w:hAnsi="Consolas"/>
          <w:color w:val="FF0000"/>
          <w:sz w:val="20"/>
        </w:rPr>
        <w:t>target.equals</w:t>
      </w:r>
      <w:proofErr w:type="spellEnd"/>
      <w:r w:rsidRPr="001303CE">
        <w:rPr>
          <w:rFonts w:ascii="Consolas" w:hAnsi="Consolas"/>
          <w:color w:val="FF0000"/>
          <w:sz w:val="20"/>
        </w:rPr>
        <w:t>(p))</w:t>
      </w:r>
    </w:p>
    <w:p w14:paraId="4F69500B" w14:textId="77777777" w:rsidR="00396E90" w:rsidRPr="001303CE" w:rsidRDefault="00396E90" w:rsidP="00396E90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ab/>
      </w:r>
      <w:r w:rsidRPr="001303CE">
        <w:rPr>
          <w:rFonts w:ascii="Consolas" w:hAnsi="Consolas"/>
          <w:color w:val="FF0000"/>
          <w:sz w:val="20"/>
        </w:rPr>
        <w:tab/>
      </w:r>
      <w:proofErr w:type="spellStart"/>
      <w:r w:rsidRPr="001303CE">
        <w:rPr>
          <w:rFonts w:ascii="Consolas" w:hAnsi="Consolas"/>
          <w:color w:val="FF0000"/>
          <w:sz w:val="20"/>
        </w:rPr>
        <w:t>return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s;</w:t>
      </w:r>
    </w:p>
    <w:p w14:paraId="1630A4D1" w14:textId="77777777" w:rsidR="00396E90" w:rsidRPr="001303CE" w:rsidRDefault="00396E90" w:rsidP="00396E90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ab/>
      </w:r>
      <w:proofErr w:type="spellStart"/>
      <w:r w:rsidRPr="001303CE">
        <w:rPr>
          <w:rFonts w:ascii="Consolas" w:hAnsi="Consolas"/>
          <w:color w:val="FF0000"/>
          <w:sz w:val="20"/>
        </w:rPr>
        <w:t>else</w:t>
      </w:r>
      <w:proofErr w:type="spellEnd"/>
    </w:p>
    <w:p w14:paraId="632FB233" w14:textId="77777777" w:rsidR="00396E90" w:rsidRPr="001303CE" w:rsidRDefault="00396E90" w:rsidP="00396E90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ab/>
      </w:r>
      <w:r w:rsidRPr="001303CE">
        <w:rPr>
          <w:rFonts w:ascii="Consolas" w:hAnsi="Consolas"/>
          <w:color w:val="FF0000"/>
          <w:sz w:val="20"/>
        </w:rPr>
        <w:tab/>
      </w:r>
      <w:proofErr w:type="spellStart"/>
      <w:r w:rsidRPr="001303CE">
        <w:rPr>
          <w:rFonts w:ascii="Consolas" w:hAnsi="Consolas"/>
          <w:color w:val="FF0000"/>
          <w:sz w:val="20"/>
        </w:rPr>
        <w:t>return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1303CE">
        <w:rPr>
          <w:rFonts w:ascii="Consolas" w:hAnsi="Consolas"/>
          <w:color w:val="FF0000"/>
          <w:sz w:val="20"/>
        </w:rPr>
        <w:t>target</w:t>
      </w:r>
      <w:proofErr w:type="spellEnd"/>
      <w:r w:rsidRPr="001303CE">
        <w:rPr>
          <w:rFonts w:ascii="Consolas" w:hAnsi="Consolas"/>
          <w:color w:val="FF0000"/>
          <w:sz w:val="20"/>
        </w:rPr>
        <w:t>;</w:t>
      </w:r>
    </w:p>
    <w:p w14:paraId="37D44B49" w14:textId="77777777" w:rsidR="00396E90" w:rsidRPr="001303CE" w:rsidRDefault="00396E90" w:rsidP="00396E90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>}</w:t>
      </w:r>
    </w:p>
    <w:p w14:paraId="6658F38D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</w:p>
    <w:p w14:paraId="7D8465B9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>CHARACTERS</w:t>
      </w:r>
    </w:p>
    <w:p w14:paraId="5B3F73ED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</w:r>
      <w:proofErr w:type="spellStart"/>
      <w:r w:rsidRPr="00396E90">
        <w:rPr>
          <w:rFonts w:ascii="Consolas" w:hAnsi="Consolas"/>
          <w:sz w:val="20"/>
        </w:rPr>
        <w:t>letter</w:t>
      </w:r>
      <w:proofErr w:type="spellEnd"/>
      <w:r w:rsidRPr="00396E90">
        <w:rPr>
          <w:rFonts w:ascii="Consolas" w:hAnsi="Consolas"/>
          <w:sz w:val="20"/>
        </w:rPr>
        <w:t xml:space="preserve"> = 'A'..'Z' + '</w:t>
      </w:r>
      <w:proofErr w:type="spellStart"/>
      <w:r w:rsidRPr="00396E90">
        <w:rPr>
          <w:rFonts w:ascii="Consolas" w:hAnsi="Consolas"/>
          <w:sz w:val="20"/>
        </w:rPr>
        <w:t>a'..'z</w:t>
      </w:r>
      <w:proofErr w:type="spellEnd"/>
      <w:r w:rsidRPr="00396E90">
        <w:rPr>
          <w:rFonts w:ascii="Consolas" w:hAnsi="Consolas"/>
          <w:sz w:val="20"/>
        </w:rPr>
        <w:t>'.</w:t>
      </w:r>
    </w:p>
    <w:p w14:paraId="497FF52F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>TOKENS</w:t>
      </w:r>
    </w:p>
    <w:p w14:paraId="4CEDE5C3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  <w:t>EOL = '\n'.</w:t>
      </w:r>
    </w:p>
    <w:p w14:paraId="1E64FFD2" w14:textId="15101FC7" w:rsidR="00396E90" w:rsidRPr="00396E90" w:rsidRDefault="00EC52DE" w:rsidP="00396E90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proofErr w:type="spellStart"/>
      <w:r>
        <w:rPr>
          <w:rFonts w:ascii="Consolas" w:hAnsi="Consolas"/>
          <w:sz w:val="20"/>
        </w:rPr>
        <w:t>word</w:t>
      </w:r>
      <w:proofErr w:type="spellEnd"/>
      <w:r>
        <w:rPr>
          <w:rFonts w:ascii="Consolas" w:hAnsi="Consolas"/>
          <w:sz w:val="20"/>
        </w:rPr>
        <w:t xml:space="preserve"> = </w:t>
      </w:r>
      <w:proofErr w:type="spellStart"/>
      <w:r>
        <w:rPr>
          <w:rFonts w:ascii="Consolas" w:hAnsi="Consolas"/>
          <w:sz w:val="20"/>
        </w:rPr>
        <w:t>letter</w:t>
      </w:r>
      <w:proofErr w:type="spellEnd"/>
      <w:r>
        <w:rPr>
          <w:rFonts w:ascii="Consolas" w:hAnsi="Consolas"/>
          <w:sz w:val="20"/>
        </w:rPr>
        <w:t xml:space="preserve"> { </w:t>
      </w:r>
      <w:proofErr w:type="spellStart"/>
      <w:r>
        <w:rPr>
          <w:rFonts w:ascii="Consolas" w:hAnsi="Consolas"/>
          <w:sz w:val="20"/>
        </w:rPr>
        <w:t>letter</w:t>
      </w:r>
      <w:proofErr w:type="spellEnd"/>
      <w:r>
        <w:rPr>
          <w:rFonts w:ascii="Consolas" w:hAnsi="Consolas"/>
          <w:sz w:val="20"/>
        </w:rPr>
        <w:t xml:space="preserve"> }.</w:t>
      </w:r>
    </w:p>
    <w:p w14:paraId="3B0C7A00" w14:textId="269FE205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>IGNORE '\t' + '\r'</w:t>
      </w:r>
    </w:p>
    <w:p w14:paraId="68B120D3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>PRODUCTIONS</w:t>
      </w:r>
    </w:p>
    <w:p w14:paraId="6E451BC9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  <w:t xml:space="preserve">Subs2 </w:t>
      </w:r>
    </w:p>
    <w:p w14:paraId="6C47E5C1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  <w:t xml:space="preserve">= </w:t>
      </w:r>
      <w:proofErr w:type="spellStart"/>
      <w:r w:rsidRPr="00396E90">
        <w:rPr>
          <w:rFonts w:ascii="Consolas" w:hAnsi="Consolas"/>
          <w:sz w:val="20"/>
        </w:rPr>
        <w:t>Line</w:t>
      </w:r>
      <w:proofErr w:type="spellEnd"/>
      <w:r w:rsidRPr="00396E90">
        <w:rPr>
          <w:rFonts w:ascii="Consolas" w:hAnsi="Consolas"/>
          <w:sz w:val="20"/>
        </w:rPr>
        <w:t xml:space="preserve"> { </w:t>
      </w:r>
      <w:proofErr w:type="spellStart"/>
      <w:r w:rsidRPr="00396E90">
        <w:rPr>
          <w:rFonts w:ascii="Consolas" w:hAnsi="Consolas"/>
          <w:sz w:val="20"/>
        </w:rPr>
        <w:t>Line</w:t>
      </w:r>
      <w:proofErr w:type="spellEnd"/>
      <w:r w:rsidRPr="00396E90">
        <w:rPr>
          <w:rFonts w:ascii="Consolas" w:hAnsi="Consolas"/>
          <w:sz w:val="20"/>
        </w:rPr>
        <w:t xml:space="preserve"> } </w:t>
      </w:r>
    </w:p>
    <w:p w14:paraId="1D460125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  <w:t>.</w:t>
      </w:r>
    </w:p>
    <w:p w14:paraId="21A6AECD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</w:r>
    </w:p>
    <w:p w14:paraId="128CB775" w14:textId="1A0A217A" w:rsidR="00396E90" w:rsidRPr="00396E90" w:rsidRDefault="00EC52DE" w:rsidP="00396E90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proofErr w:type="spellStart"/>
      <w:r>
        <w:rPr>
          <w:rFonts w:ascii="Consolas" w:hAnsi="Consolas"/>
          <w:sz w:val="20"/>
        </w:rPr>
        <w:t>Line</w:t>
      </w:r>
      <w:proofErr w:type="spellEnd"/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="00396E90" w:rsidRPr="001303CE">
        <w:rPr>
          <w:rFonts w:ascii="Consolas" w:hAnsi="Consolas"/>
          <w:color w:val="FF0000"/>
          <w:sz w:val="20"/>
        </w:rPr>
        <w:t xml:space="preserve">(. </w:t>
      </w:r>
      <w:proofErr w:type="spellStart"/>
      <w:r w:rsidR="00396E90" w:rsidRPr="001303CE">
        <w:rPr>
          <w:rFonts w:ascii="Consolas" w:hAnsi="Consolas"/>
          <w:color w:val="FF0000"/>
          <w:sz w:val="20"/>
        </w:rPr>
        <w:t>String</w:t>
      </w:r>
      <w:proofErr w:type="spellEnd"/>
      <w:r w:rsidR="00396E90" w:rsidRPr="001303CE">
        <w:rPr>
          <w:rFonts w:ascii="Consolas" w:hAnsi="Consolas"/>
          <w:color w:val="FF0000"/>
          <w:sz w:val="20"/>
        </w:rPr>
        <w:t xml:space="preserve"> p = "", s = "", nova = ""; .)</w:t>
      </w:r>
    </w:p>
    <w:p w14:paraId="3B66B3D5" w14:textId="1CA01D85" w:rsidR="00396E90" w:rsidRPr="00396E90" w:rsidRDefault="00EC52DE" w:rsidP="00396E90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= </w:t>
      </w:r>
      <w:proofErr w:type="spellStart"/>
      <w:r>
        <w:rPr>
          <w:rFonts w:ascii="Consolas" w:hAnsi="Consolas"/>
          <w:sz w:val="20"/>
        </w:rPr>
        <w:t>word</w:t>
      </w:r>
      <w:proofErr w:type="spellEnd"/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="00396E90" w:rsidRPr="001303CE">
        <w:rPr>
          <w:rFonts w:ascii="Consolas" w:hAnsi="Consolas"/>
          <w:color w:val="FF0000"/>
          <w:sz w:val="20"/>
        </w:rPr>
        <w:t xml:space="preserve">(. p = </w:t>
      </w:r>
      <w:proofErr w:type="spellStart"/>
      <w:r w:rsidR="00396E90" w:rsidRPr="001303CE">
        <w:rPr>
          <w:rFonts w:ascii="Consolas" w:hAnsi="Consolas"/>
          <w:color w:val="FF0000"/>
          <w:sz w:val="20"/>
        </w:rPr>
        <w:t>t.val</w:t>
      </w:r>
      <w:proofErr w:type="spellEnd"/>
      <w:r w:rsidR="00396E90" w:rsidRPr="001303CE">
        <w:rPr>
          <w:rFonts w:ascii="Consolas" w:hAnsi="Consolas"/>
          <w:color w:val="FF0000"/>
          <w:sz w:val="20"/>
        </w:rPr>
        <w:t>; .)</w:t>
      </w:r>
      <w:r w:rsidR="00396E90" w:rsidRPr="00396E90">
        <w:rPr>
          <w:rFonts w:ascii="Consolas" w:hAnsi="Consolas"/>
          <w:sz w:val="20"/>
        </w:rPr>
        <w:t xml:space="preserve"> </w:t>
      </w:r>
    </w:p>
    <w:p w14:paraId="6E0DD249" w14:textId="24F0C709" w:rsidR="00396E90" w:rsidRPr="00396E90" w:rsidRDefault="00EC52DE" w:rsidP="00396E90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</w:t>
      </w:r>
      <w:proofErr w:type="spellStart"/>
      <w:r>
        <w:rPr>
          <w:rFonts w:ascii="Consolas" w:hAnsi="Consolas"/>
          <w:sz w:val="20"/>
        </w:rPr>
        <w:t>word</w:t>
      </w:r>
      <w:proofErr w:type="spellEnd"/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ab/>
      </w:r>
      <w:r w:rsidR="00396E90" w:rsidRPr="001303CE">
        <w:rPr>
          <w:rFonts w:ascii="Consolas" w:hAnsi="Consolas"/>
          <w:color w:val="FF0000"/>
          <w:sz w:val="20"/>
        </w:rPr>
        <w:t xml:space="preserve">(. s = </w:t>
      </w:r>
      <w:proofErr w:type="spellStart"/>
      <w:r w:rsidR="00396E90" w:rsidRPr="001303CE">
        <w:rPr>
          <w:rFonts w:ascii="Consolas" w:hAnsi="Consolas"/>
          <w:color w:val="FF0000"/>
          <w:sz w:val="20"/>
        </w:rPr>
        <w:t>t.val</w:t>
      </w:r>
      <w:proofErr w:type="spellEnd"/>
      <w:r w:rsidR="00396E90" w:rsidRPr="001303CE">
        <w:rPr>
          <w:rFonts w:ascii="Consolas" w:hAnsi="Consolas"/>
          <w:color w:val="FF0000"/>
          <w:sz w:val="20"/>
        </w:rPr>
        <w:t>; .)</w:t>
      </w:r>
    </w:p>
    <w:p w14:paraId="634455F2" w14:textId="77777777" w:rsidR="00EC52DE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  <w:t xml:space="preserve">  Frase</w:t>
      </w:r>
      <w:r w:rsidRPr="002507B3">
        <w:rPr>
          <w:rFonts w:ascii="Consolas" w:hAnsi="Consolas"/>
          <w:color w:val="548DD4" w:themeColor="text2" w:themeTint="99"/>
          <w:sz w:val="20"/>
        </w:rPr>
        <w:t>&lt;out nova, p, s&gt;</w:t>
      </w:r>
      <w:r w:rsidRPr="00396E90">
        <w:rPr>
          <w:rFonts w:ascii="Consolas" w:hAnsi="Consolas"/>
          <w:sz w:val="20"/>
        </w:rPr>
        <w:tab/>
      </w:r>
    </w:p>
    <w:p w14:paraId="2349278B" w14:textId="4FA20113" w:rsidR="00396E90" w:rsidRPr="001303CE" w:rsidRDefault="00396E90" w:rsidP="00EC52DE">
      <w:pPr>
        <w:ind w:left="1440" w:firstLine="720"/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(. </w:t>
      </w:r>
      <w:proofErr w:type="spellStart"/>
      <w:r w:rsidRPr="001303CE">
        <w:rPr>
          <w:rFonts w:ascii="Consolas" w:hAnsi="Consolas"/>
          <w:color w:val="FF0000"/>
          <w:sz w:val="20"/>
        </w:rPr>
        <w:t>System.out.println</w:t>
      </w:r>
      <w:proofErr w:type="spellEnd"/>
      <w:r w:rsidRPr="001303CE">
        <w:rPr>
          <w:rFonts w:ascii="Consolas" w:hAnsi="Consolas"/>
          <w:color w:val="FF0000"/>
          <w:sz w:val="20"/>
        </w:rPr>
        <w:t>(nova); .)</w:t>
      </w:r>
    </w:p>
    <w:p w14:paraId="487EBE10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  <w:t xml:space="preserve">  EOL</w:t>
      </w:r>
    </w:p>
    <w:p w14:paraId="414E38FD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  <w:t>.</w:t>
      </w:r>
    </w:p>
    <w:p w14:paraId="70ED1F31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</w:r>
    </w:p>
    <w:p w14:paraId="53D2A079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  <w:t>Frase</w:t>
      </w:r>
      <w:r w:rsidRPr="002507B3">
        <w:rPr>
          <w:rFonts w:ascii="Consolas" w:hAnsi="Consolas"/>
          <w:color w:val="548DD4" w:themeColor="text2" w:themeTint="99"/>
          <w:sz w:val="20"/>
        </w:rPr>
        <w:t xml:space="preserve">&lt;out </w:t>
      </w:r>
      <w:proofErr w:type="spellStart"/>
      <w:r w:rsidRPr="002507B3">
        <w:rPr>
          <w:rFonts w:ascii="Consolas" w:hAnsi="Consolas"/>
          <w:color w:val="548DD4" w:themeColor="text2" w:themeTint="99"/>
          <w:sz w:val="20"/>
        </w:rPr>
        <w:t>String</w:t>
      </w:r>
      <w:proofErr w:type="spellEnd"/>
      <w:r w:rsidRPr="002507B3">
        <w:rPr>
          <w:rFonts w:ascii="Consolas" w:hAnsi="Consolas"/>
          <w:color w:val="548DD4" w:themeColor="text2" w:themeTint="99"/>
          <w:sz w:val="20"/>
        </w:rPr>
        <w:t xml:space="preserve"> nova, </w:t>
      </w:r>
      <w:proofErr w:type="spellStart"/>
      <w:r w:rsidRPr="002507B3">
        <w:rPr>
          <w:rFonts w:ascii="Consolas" w:hAnsi="Consolas"/>
          <w:color w:val="548DD4" w:themeColor="text2" w:themeTint="99"/>
          <w:sz w:val="20"/>
        </w:rPr>
        <w:t>String</w:t>
      </w:r>
      <w:proofErr w:type="spellEnd"/>
      <w:r w:rsidRPr="002507B3">
        <w:rPr>
          <w:rFonts w:ascii="Consolas" w:hAnsi="Consolas"/>
          <w:color w:val="548DD4" w:themeColor="text2" w:themeTint="99"/>
          <w:sz w:val="20"/>
        </w:rPr>
        <w:t xml:space="preserve"> p, </w:t>
      </w:r>
      <w:proofErr w:type="spellStart"/>
      <w:r w:rsidRPr="002507B3">
        <w:rPr>
          <w:rFonts w:ascii="Consolas" w:hAnsi="Consolas"/>
          <w:color w:val="548DD4" w:themeColor="text2" w:themeTint="99"/>
          <w:sz w:val="20"/>
        </w:rPr>
        <w:t>String</w:t>
      </w:r>
      <w:proofErr w:type="spellEnd"/>
      <w:r w:rsidRPr="002507B3">
        <w:rPr>
          <w:rFonts w:ascii="Consolas" w:hAnsi="Consolas"/>
          <w:color w:val="548DD4" w:themeColor="text2" w:themeTint="99"/>
          <w:sz w:val="20"/>
        </w:rPr>
        <w:t xml:space="preserve"> s&gt;</w:t>
      </w:r>
    </w:p>
    <w:p w14:paraId="52631D98" w14:textId="12E7D789" w:rsidR="00396E90" w:rsidRPr="00396E90" w:rsidRDefault="00EC52DE" w:rsidP="00396E90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= </w:t>
      </w:r>
      <w:proofErr w:type="spellStart"/>
      <w:r>
        <w:rPr>
          <w:rFonts w:ascii="Consolas" w:hAnsi="Consolas"/>
          <w:sz w:val="20"/>
        </w:rPr>
        <w:t>word</w:t>
      </w:r>
      <w:proofErr w:type="spellEnd"/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ab/>
      </w:r>
      <w:r w:rsidR="00396E90" w:rsidRPr="001303CE">
        <w:rPr>
          <w:rFonts w:ascii="Consolas" w:hAnsi="Consolas"/>
          <w:color w:val="FF0000"/>
          <w:sz w:val="20"/>
        </w:rPr>
        <w:t xml:space="preserve">(. nova = </w:t>
      </w:r>
      <w:proofErr w:type="spellStart"/>
      <w:r w:rsidR="00396E90" w:rsidRPr="001303CE">
        <w:rPr>
          <w:rFonts w:ascii="Consolas" w:hAnsi="Consolas"/>
          <w:color w:val="FF0000"/>
          <w:sz w:val="20"/>
        </w:rPr>
        <w:t>substitution</w:t>
      </w:r>
      <w:proofErr w:type="spellEnd"/>
      <w:r w:rsidR="00396E90" w:rsidRPr="001303CE">
        <w:rPr>
          <w:rFonts w:ascii="Consolas" w:hAnsi="Consolas"/>
          <w:color w:val="FF0000"/>
          <w:sz w:val="20"/>
        </w:rPr>
        <w:t xml:space="preserve">(p, s, </w:t>
      </w:r>
      <w:proofErr w:type="spellStart"/>
      <w:r w:rsidR="00396E90" w:rsidRPr="001303CE">
        <w:rPr>
          <w:rFonts w:ascii="Consolas" w:hAnsi="Consolas"/>
          <w:color w:val="FF0000"/>
          <w:sz w:val="20"/>
        </w:rPr>
        <w:t>t.val</w:t>
      </w:r>
      <w:proofErr w:type="spellEnd"/>
      <w:r w:rsidR="00396E90" w:rsidRPr="001303CE">
        <w:rPr>
          <w:rFonts w:ascii="Consolas" w:hAnsi="Consolas"/>
          <w:color w:val="FF0000"/>
          <w:sz w:val="20"/>
        </w:rPr>
        <w:t>); .)</w:t>
      </w:r>
    </w:p>
    <w:p w14:paraId="3F732FAE" w14:textId="36B99A26" w:rsidR="00396E90" w:rsidRPr="001303CE" w:rsidRDefault="00EC52DE" w:rsidP="00396E90">
      <w:pPr>
        <w:jc w:val="both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ab/>
        <w:t xml:space="preserve">  { </w:t>
      </w:r>
      <w:proofErr w:type="spellStart"/>
      <w:r>
        <w:rPr>
          <w:rFonts w:ascii="Consolas" w:hAnsi="Consolas"/>
          <w:sz w:val="20"/>
        </w:rPr>
        <w:t>word</w:t>
      </w:r>
      <w:proofErr w:type="spellEnd"/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ab/>
      </w:r>
      <w:r w:rsidR="00396E90" w:rsidRPr="001303CE">
        <w:rPr>
          <w:rFonts w:ascii="Consolas" w:hAnsi="Consolas"/>
          <w:color w:val="FF0000"/>
          <w:sz w:val="20"/>
        </w:rPr>
        <w:t xml:space="preserve">(. nova += " " + </w:t>
      </w:r>
      <w:proofErr w:type="spellStart"/>
      <w:r w:rsidR="00396E90" w:rsidRPr="001303CE">
        <w:rPr>
          <w:rFonts w:ascii="Consolas" w:hAnsi="Consolas"/>
          <w:color w:val="FF0000"/>
          <w:sz w:val="20"/>
        </w:rPr>
        <w:t>substitution</w:t>
      </w:r>
      <w:proofErr w:type="spellEnd"/>
      <w:r w:rsidR="00396E90" w:rsidRPr="001303CE">
        <w:rPr>
          <w:rFonts w:ascii="Consolas" w:hAnsi="Consolas"/>
          <w:color w:val="FF0000"/>
          <w:sz w:val="20"/>
        </w:rPr>
        <w:t xml:space="preserve">(p, s, </w:t>
      </w:r>
      <w:proofErr w:type="spellStart"/>
      <w:r w:rsidR="00396E90" w:rsidRPr="001303CE">
        <w:rPr>
          <w:rFonts w:ascii="Consolas" w:hAnsi="Consolas"/>
          <w:color w:val="FF0000"/>
          <w:sz w:val="20"/>
        </w:rPr>
        <w:t>t.val</w:t>
      </w:r>
      <w:proofErr w:type="spellEnd"/>
      <w:r w:rsidR="00396E90" w:rsidRPr="001303CE">
        <w:rPr>
          <w:rFonts w:ascii="Consolas" w:hAnsi="Consolas"/>
          <w:color w:val="FF0000"/>
          <w:sz w:val="20"/>
        </w:rPr>
        <w:t>); .)</w:t>
      </w:r>
    </w:p>
    <w:p w14:paraId="40F8E96C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ab/>
        <w:t xml:space="preserve">  }</w:t>
      </w:r>
      <w:r w:rsidRPr="00396E90">
        <w:rPr>
          <w:rFonts w:ascii="Consolas" w:hAnsi="Consolas"/>
          <w:sz w:val="20"/>
        </w:rPr>
        <w:tab/>
      </w:r>
      <w:r w:rsidRPr="00396E90">
        <w:rPr>
          <w:rFonts w:ascii="Consolas" w:hAnsi="Consolas"/>
          <w:sz w:val="20"/>
        </w:rPr>
        <w:tab/>
      </w:r>
      <w:r w:rsidRPr="00396E90">
        <w:rPr>
          <w:rFonts w:ascii="Consolas" w:hAnsi="Consolas"/>
          <w:sz w:val="20"/>
        </w:rPr>
        <w:tab/>
      </w:r>
    </w:p>
    <w:p w14:paraId="281FAB74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lastRenderedPageBreak/>
        <w:tab/>
        <w:t>.</w:t>
      </w:r>
    </w:p>
    <w:p w14:paraId="62014519" w14:textId="77777777" w:rsidR="00396E90" w:rsidRPr="00396E90" w:rsidRDefault="00396E90" w:rsidP="00396E90">
      <w:pPr>
        <w:jc w:val="both"/>
        <w:rPr>
          <w:rFonts w:ascii="Consolas" w:hAnsi="Consolas"/>
          <w:sz w:val="20"/>
        </w:rPr>
      </w:pPr>
    </w:p>
    <w:p w14:paraId="270CF9E1" w14:textId="65C4C69E" w:rsidR="00396E90" w:rsidRDefault="00396E90" w:rsidP="00396E90">
      <w:pPr>
        <w:jc w:val="both"/>
        <w:rPr>
          <w:rFonts w:ascii="Consolas" w:hAnsi="Consolas"/>
          <w:sz w:val="20"/>
        </w:rPr>
      </w:pPr>
      <w:r w:rsidRPr="00396E90">
        <w:rPr>
          <w:rFonts w:ascii="Consolas" w:hAnsi="Consolas"/>
          <w:sz w:val="20"/>
        </w:rPr>
        <w:t>END Subs2.</w:t>
      </w:r>
    </w:p>
    <w:p w14:paraId="08629561" w14:textId="77777777" w:rsidR="00396E90" w:rsidRDefault="00396E90" w:rsidP="00396E90">
      <w:pPr>
        <w:jc w:val="both"/>
      </w:pPr>
    </w:p>
    <w:p w14:paraId="66AB649F" w14:textId="58402830" w:rsidR="00D8511C" w:rsidRPr="009F51D4" w:rsidRDefault="00D8511C" w:rsidP="00D8511C">
      <w:pPr>
        <w:jc w:val="both"/>
        <w:rPr>
          <w:b/>
        </w:rPr>
      </w:pPr>
      <w:r w:rsidRPr="009F51D4">
        <w:rPr>
          <w:b/>
        </w:rPr>
        <w:t>Tarefa 3</w:t>
      </w:r>
    </w:p>
    <w:p w14:paraId="3052A004" w14:textId="77777777" w:rsidR="00D8511C" w:rsidRDefault="00D8511C" w:rsidP="00D8511C">
      <w:pPr>
        <w:jc w:val="both"/>
      </w:pPr>
    </w:p>
    <w:p w14:paraId="6E555D26" w14:textId="7CD6BB31" w:rsidR="006D7342" w:rsidRPr="00EC52DE" w:rsidRDefault="006D7342" w:rsidP="006D7342">
      <w:pPr>
        <w:jc w:val="both"/>
        <w:rPr>
          <w:i/>
        </w:rPr>
      </w:pPr>
      <w:r>
        <w:rPr>
          <w:i/>
        </w:rPr>
        <w:t>Solução 1</w:t>
      </w:r>
      <w:r w:rsidRPr="00EC52DE">
        <w:rPr>
          <w:i/>
        </w:rPr>
        <w:t xml:space="preserve">, </w:t>
      </w:r>
      <w:r>
        <w:rPr>
          <w:i/>
        </w:rPr>
        <w:t>sem atributos</w:t>
      </w:r>
      <w:r w:rsidR="00FB2838">
        <w:rPr>
          <w:i/>
        </w:rPr>
        <w:t xml:space="preserve"> (neste exemplo, a expressão é </w:t>
      </w:r>
      <w:proofErr w:type="spellStart"/>
      <w:r w:rsidR="00FB2838">
        <w:rPr>
          <w:i/>
        </w:rPr>
        <w:t>re-escrita</w:t>
      </w:r>
      <w:proofErr w:type="spellEnd"/>
      <w:r w:rsidR="00FB2838">
        <w:rPr>
          <w:i/>
        </w:rPr>
        <w:t xml:space="preserve"> na saída)</w:t>
      </w:r>
    </w:p>
    <w:p w14:paraId="395433D6" w14:textId="77777777" w:rsidR="006D7342" w:rsidRDefault="006D7342" w:rsidP="00D8511C">
      <w:pPr>
        <w:jc w:val="both"/>
      </w:pPr>
    </w:p>
    <w:p w14:paraId="57C447BE" w14:textId="13DF5D16" w:rsidR="006D7342" w:rsidRPr="006D7342" w:rsidRDefault="006D7342" w:rsidP="006D7342">
      <w:pPr>
        <w:jc w:val="both"/>
        <w:rPr>
          <w:rFonts w:ascii="Consolas" w:hAnsi="Consolas"/>
          <w:sz w:val="20"/>
        </w:rPr>
      </w:pPr>
      <w:r w:rsidRPr="006D7342">
        <w:rPr>
          <w:rFonts w:ascii="Consolas" w:hAnsi="Consolas"/>
          <w:sz w:val="20"/>
        </w:rPr>
        <w:t xml:space="preserve">COMPILER </w:t>
      </w:r>
      <w:proofErr w:type="spellStart"/>
      <w:r w:rsidRPr="006D7342">
        <w:rPr>
          <w:rFonts w:ascii="Consolas" w:hAnsi="Consolas"/>
          <w:sz w:val="20"/>
        </w:rPr>
        <w:t>Calc</w:t>
      </w:r>
      <w:proofErr w:type="spellEnd"/>
    </w:p>
    <w:p w14:paraId="200137F1" w14:textId="77777777" w:rsidR="006D7342" w:rsidRPr="006D7342" w:rsidRDefault="006D7342" w:rsidP="006D7342">
      <w:pPr>
        <w:jc w:val="both"/>
        <w:rPr>
          <w:rFonts w:ascii="Consolas" w:hAnsi="Consolas"/>
          <w:sz w:val="20"/>
        </w:rPr>
      </w:pPr>
      <w:r w:rsidRPr="006D7342">
        <w:rPr>
          <w:rFonts w:ascii="Consolas" w:hAnsi="Consolas"/>
          <w:sz w:val="20"/>
        </w:rPr>
        <w:t>CHARACTERS</w:t>
      </w:r>
    </w:p>
    <w:p w14:paraId="4A5C1A58" w14:textId="7B02D0A2" w:rsidR="006D7342" w:rsidRPr="006D7342" w:rsidRDefault="006D7342" w:rsidP="006D7342">
      <w:pPr>
        <w:jc w:val="both"/>
        <w:rPr>
          <w:rFonts w:ascii="Consolas" w:hAnsi="Consolas"/>
          <w:sz w:val="20"/>
        </w:rPr>
      </w:pPr>
      <w:r w:rsidRPr="006D7342">
        <w:rPr>
          <w:rFonts w:ascii="Consolas" w:hAnsi="Consolas"/>
          <w:sz w:val="20"/>
        </w:rPr>
        <w:tab/>
        <w:t>digito = "0123456789".</w:t>
      </w:r>
    </w:p>
    <w:p w14:paraId="4A6B7F7B" w14:textId="77777777" w:rsidR="006D7342" w:rsidRPr="006D7342" w:rsidRDefault="006D7342" w:rsidP="006D7342">
      <w:pPr>
        <w:jc w:val="both"/>
        <w:rPr>
          <w:rFonts w:ascii="Consolas" w:hAnsi="Consolas"/>
          <w:sz w:val="20"/>
        </w:rPr>
      </w:pPr>
      <w:r w:rsidRPr="006D7342">
        <w:rPr>
          <w:rFonts w:ascii="Consolas" w:hAnsi="Consolas"/>
          <w:sz w:val="20"/>
        </w:rPr>
        <w:t>TOKENS</w:t>
      </w:r>
    </w:p>
    <w:p w14:paraId="248BDA0C" w14:textId="360AC72C" w:rsidR="006D7342" w:rsidRPr="006D7342" w:rsidRDefault="006D7342" w:rsidP="006D7342">
      <w:pPr>
        <w:jc w:val="both"/>
        <w:rPr>
          <w:rFonts w:ascii="Consolas" w:hAnsi="Consolas"/>
          <w:sz w:val="20"/>
        </w:rPr>
      </w:pPr>
      <w:r w:rsidRPr="006D7342">
        <w:rPr>
          <w:rFonts w:ascii="Consolas" w:hAnsi="Consolas"/>
          <w:sz w:val="20"/>
        </w:rPr>
        <w:tab/>
        <w:t xml:space="preserve">numero = digito {digito}. </w:t>
      </w:r>
    </w:p>
    <w:p w14:paraId="2F0DE4C7" w14:textId="5687A140" w:rsidR="006D7342" w:rsidRPr="006D7342" w:rsidRDefault="006D7342" w:rsidP="006D7342">
      <w:pPr>
        <w:jc w:val="both"/>
        <w:rPr>
          <w:rFonts w:ascii="Consolas" w:hAnsi="Consolas"/>
          <w:sz w:val="20"/>
        </w:rPr>
      </w:pPr>
      <w:r w:rsidRPr="006D7342">
        <w:rPr>
          <w:rFonts w:ascii="Consolas" w:hAnsi="Consolas"/>
          <w:sz w:val="20"/>
        </w:rPr>
        <w:t>IGNORE  '\n' + '\r' + '\t'</w:t>
      </w:r>
    </w:p>
    <w:p w14:paraId="1A6E1708" w14:textId="2C41EBEB" w:rsidR="006D7342" w:rsidRPr="006D7342" w:rsidRDefault="006D7342" w:rsidP="006D7342">
      <w:pPr>
        <w:jc w:val="both"/>
        <w:rPr>
          <w:rFonts w:ascii="Consolas" w:hAnsi="Consolas"/>
          <w:sz w:val="20"/>
        </w:rPr>
      </w:pPr>
      <w:r w:rsidRPr="006D7342">
        <w:rPr>
          <w:rFonts w:ascii="Consolas" w:hAnsi="Consolas"/>
          <w:sz w:val="20"/>
        </w:rPr>
        <w:t>PRODUCTIONS</w:t>
      </w:r>
    </w:p>
    <w:p w14:paraId="384AB003" w14:textId="77777777" w:rsidR="006D7342" w:rsidRDefault="006D7342" w:rsidP="006D7342">
      <w:pPr>
        <w:jc w:val="both"/>
        <w:rPr>
          <w:rFonts w:ascii="Consolas" w:hAnsi="Consolas"/>
          <w:sz w:val="20"/>
        </w:rPr>
      </w:pPr>
    </w:p>
    <w:p w14:paraId="31D945B4" w14:textId="244F3417" w:rsidR="006D7342" w:rsidRPr="006D7342" w:rsidRDefault="006D7342" w:rsidP="006D7342">
      <w:pPr>
        <w:jc w:val="both"/>
        <w:rPr>
          <w:rFonts w:ascii="Consolas" w:hAnsi="Consolas"/>
          <w:sz w:val="20"/>
        </w:rPr>
      </w:pPr>
      <w:proofErr w:type="spellStart"/>
      <w:r w:rsidRPr="006D7342">
        <w:rPr>
          <w:rFonts w:ascii="Consolas" w:hAnsi="Consolas"/>
          <w:sz w:val="20"/>
        </w:rPr>
        <w:t>Calc</w:t>
      </w:r>
      <w:proofErr w:type="spellEnd"/>
      <w:r w:rsidRPr="006D7342">
        <w:rPr>
          <w:rFonts w:ascii="Consolas" w:hAnsi="Consolas"/>
          <w:sz w:val="20"/>
        </w:rPr>
        <w:t xml:space="preserve"> = { "</w:t>
      </w:r>
      <w:proofErr w:type="spellStart"/>
      <w:r w:rsidRPr="006D7342">
        <w:rPr>
          <w:rFonts w:ascii="Consolas" w:hAnsi="Consolas"/>
          <w:sz w:val="20"/>
        </w:rPr>
        <w:t>calc</w:t>
      </w:r>
      <w:proofErr w:type="spellEnd"/>
      <w:r w:rsidRPr="006D7342">
        <w:rPr>
          <w:rFonts w:ascii="Consolas" w:hAnsi="Consolas"/>
          <w:sz w:val="20"/>
        </w:rPr>
        <w:t xml:space="preserve">" </w:t>
      </w:r>
      <w:proofErr w:type="spellStart"/>
      <w:r w:rsidRPr="006D7342">
        <w:rPr>
          <w:rFonts w:ascii="Consolas" w:hAnsi="Consolas"/>
          <w:sz w:val="20"/>
        </w:rPr>
        <w:t>Exp</w:t>
      </w:r>
      <w:proofErr w:type="spellEnd"/>
      <w:r w:rsidRPr="006D7342">
        <w:rPr>
          <w:rFonts w:ascii="Consolas" w:hAnsi="Consolas"/>
          <w:sz w:val="20"/>
        </w:rPr>
        <w:t xml:space="preserve"> } EOF.</w:t>
      </w:r>
    </w:p>
    <w:p w14:paraId="24174E62" w14:textId="359E2BBB" w:rsidR="006D7342" w:rsidRDefault="006D7342" w:rsidP="006D7342">
      <w:pPr>
        <w:jc w:val="both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Exp</w:t>
      </w:r>
      <w:proofErr w:type="spellEnd"/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2842D5">
        <w:rPr>
          <w:rFonts w:ascii="Consolas" w:hAnsi="Consolas"/>
          <w:color w:val="FF0000"/>
          <w:sz w:val="20"/>
        </w:rPr>
        <w:t xml:space="preserve">(. </w:t>
      </w:r>
      <w:proofErr w:type="spellStart"/>
      <w:r w:rsidRPr="002842D5">
        <w:rPr>
          <w:rFonts w:ascii="Consolas" w:hAnsi="Consolas"/>
          <w:color w:val="FF0000"/>
          <w:sz w:val="20"/>
        </w:rPr>
        <w:t>int</w:t>
      </w:r>
      <w:proofErr w:type="spellEnd"/>
      <w:r w:rsidRPr="002842D5">
        <w:rPr>
          <w:rFonts w:ascii="Consolas" w:hAnsi="Consolas"/>
          <w:color w:val="FF0000"/>
          <w:sz w:val="20"/>
        </w:rPr>
        <w:t xml:space="preserve"> n; </w:t>
      </w:r>
      <w:proofErr w:type="spellStart"/>
      <w:r w:rsidRPr="002842D5">
        <w:rPr>
          <w:rFonts w:ascii="Consolas" w:hAnsi="Consolas"/>
          <w:color w:val="FF0000"/>
          <w:sz w:val="20"/>
        </w:rPr>
        <w:t>String</w:t>
      </w:r>
      <w:proofErr w:type="spellEnd"/>
      <w:r w:rsidRPr="002842D5">
        <w:rPr>
          <w:rFonts w:ascii="Consolas" w:hAnsi="Consolas"/>
          <w:color w:val="FF0000"/>
          <w:sz w:val="20"/>
        </w:rPr>
        <w:t xml:space="preserve"> s; .)</w:t>
      </w:r>
    </w:p>
    <w:p w14:paraId="65FA990A" w14:textId="51E3EE55" w:rsidR="006D7342" w:rsidRPr="002842D5" w:rsidRDefault="006D7342" w:rsidP="006D7342">
      <w:pPr>
        <w:jc w:val="both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= </w:t>
      </w:r>
      <w:r w:rsidRPr="006D7342">
        <w:rPr>
          <w:rFonts w:ascii="Consolas" w:hAnsi="Consolas"/>
          <w:sz w:val="20"/>
        </w:rPr>
        <w:t>numero</w:t>
      </w:r>
      <w:r w:rsidRPr="006D7342">
        <w:rPr>
          <w:rFonts w:ascii="Consolas" w:hAnsi="Consolas"/>
          <w:sz w:val="20"/>
        </w:rPr>
        <w:tab/>
      </w:r>
      <w:r w:rsidRPr="006D7342">
        <w:rPr>
          <w:rFonts w:ascii="Consolas" w:hAnsi="Consolas"/>
          <w:sz w:val="20"/>
        </w:rPr>
        <w:tab/>
      </w:r>
      <w:r w:rsidRPr="002842D5">
        <w:rPr>
          <w:rFonts w:ascii="Consolas" w:hAnsi="Consolas"/>
          <w:color w:val="FF0000"/>
          <w:sz w:val="20"/>
        </w:rPr>
        <w:t xml:space="preserve">(. </w:t>
      </w:r>
    </w:p>
    <w:p w14:paraId="59CDF5F7" w14:textId="77777777" w:rsidR="006D7342" w:rsidRPr="002842D5" w:rsidRDefault="006D7342" w:rsidP="006D7342">
      <w:pPr>
        <w:jc w:val="both"/>
        <w:rPr>
          <w:rFonts w:ascii="Consolas" w:hAnsi="Consolas"/>
          <w:color w:val="FF0000"/>
          <w:sz w:val="20"/>
        </w:rPr>
      </w:pPr>
      <w:r w:rsidRPr="002842D5">
        <w:rPr>
          <w:rFonts w:ascii="Consolas" w:hAnsi="Consolas"/>
          <w:color w:val="FF0000"/>
          <w:sz w:val="20"/>
        </w:rPr>
        <w:t xml:space="preserve">                       s = </w:t>
      </w:r>
      <w:proofErr w:type="spellStart"/>
      <w:r w:rsidRPr="002842D5">
        <w:rPr>
          <w:rFonts w:ascii="Consolas" w:hAnsi="Consolas"/>
          <w:color w:val="FF0000"/>
          <w:sz w:val="20"/>
        </w:rPr>
        <w:t>t.val</w:t>
      </w:r>
      <w:proofErr w:type="spellEnd"/>
      <w:r w:rsidRPr="002842D5">
        <w:rPr>
          <w:rFonts w:ascii="Consolas" w:hAnsi="Consolas"/>
          <w:color w:val="FF0000"/>
          <w:sz w:val="20"/>
        </w:rPr>
        <w:t>;</w:t>
      </w:r>
    </w:p>
    <w:p w14:paraId="4D61DCB2" w14:textId="77777777" w:rsidR="006D7342" w:rsidRPr="002842D5" w:rsidRDefault="006D7342" w:rsidP="006D7342">
      <w:pPr>
        <w:jc w:val="both"/>
        <w:rPr>
          <w:rFonts w:ascii="Consolas" w:hAnsi="Consolas"/>
          <w:color w:val="FF0000"/>
          <w:sz w:val="20"/>
        </w:rPr>
      </w:pPr>
      <w:r w:rsidRPr="002842D5">
        <w:rPr>
          <w:rFonts w:ascii="Consolas" w:hAnsi="Consolas"/>
          <w:color w:val="FF0000"/>
          <w:sz w:val="20"/>
        </w:rPr>
        <w:t xml:space="preserve">                       n = </w:t>
      </w:r>
      <w:proofErr w:type="spellStart"/>
      <w:r w:rsidRPr="002842D5">
        <w:rPr>
          <w:rFonts w:ascii="Consolas" w:hAnsi="Consolas"/>
          <w:color w:val="FF0000"/>
          <w:sz w:val="20"/>
        </w:rPr>
        <w:t>Integer.parseInt</w:t>
      </w:r>
      <w:proofErr w:type="spellEnd"/>
      <w:r w:rsidRPr="002842D5">
        <w:rPr>
          <w:rFonts w:ascii="Consolas" w:hAnsi="Consolas"/>
          <w:color w:val="FF0000"/>
          <w:sz w:val="20"/>
        </w:rPr>
        <w:t>(</w:t>
      </w:r>
      <w:proofErr w:type="spellStart"/>
      <w:r w:rsidRPr="002842D5">
        <w:rPr>
          <w:rFonts w:ascii="Consolas" w:hAnsi="Consolas"/>
          <w:color w:val="FF0000"/>
          <w:sz w:val="20"/>
        </w:rPr>
        <w:t>t.val</w:t>
      </w:r>
      <w:proofErr w:type="spellEnd"/>
      <w:r w:rsidRPr="002842D5">
        <w:rPr>
          <w:rFonts w:ascii="Consolas" w:hAnsi="Consolas"/>
          <w:color w:val="FF0000"/>
          <w:sz w:val="20"/>
        </w:rPr>
        <w:t xml:space="preserve">); </w:t>
      </w:r>
    </w:p>
    <w:p w14:paraId="3E5C7BF2" w14:textId="77777777" w:rsidR="006D7342" w:rsidRPr="006D7342" w:rsidRDefault="006D7342" w:rsidP="006D7342">
      <w:pPr>
        <w:jc w:val="both"/>
        <w:rPr>
          <w:rFonts w:ascii="Consolas" w:hAnsi="Consolas"/>
          <w:sz w:val="20"/>
        </w:rPr>
      </w:pPr>
      <w:r w:rsidRPr="002842D5">
        <w:rPr>
          <w:rFonts w:ascii="Consolas" w:hAnsi="Consolas"/>
          <w:color w:val="FF0000"/>
          <w:sz w:val="20"/>
        </w:rPr>
        <w:t xml:space="preserve">                    .)</w:t>
      </w:r>
    </w:p>
    <w:p w14:paraId="5352B9BE" w14:textId="154D8BC1" w:rsidR="006D7342" w:rsidRPr="002842D5" w:rsidRDefault="006D7342" w:rsidP="006D7342">
      <w:pPr>
        <w:jc w:val="both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</w:t>
      </w:r>
      <w:r w:rsidRPr="006D7342">
        <w:rPr>
          <w:rFonts w:ascii="Consolas" w:hAnsi="Consolas"/>
          <w:sz w:val="20"/>
        </w:rPr>
        <w:t>{"+" numero</w:t>
      </w:r>
      <w:r w:rsidRPr="006D7342">
        <w:rPr>
          <w:rFonts w:ascii="Consolas" w:hAnsi="Consolas"/>
          <w:sz w:val="20"/>
        </w:rPr>
        <w:tab/>
      </w:r>
      <w:r w:rsidRPr="006D7342">
        <w:rPr>
          <w:rFonts w:ascii="Consolas" w:hAnsi="Consolas"/>
          <w:sz w:val="20"/>
        </w:rPr>
        <w:tab/>
      </w:r>
      <w:r w:rsidRPr="002842D5">
        <w:rPr>
          <w:rFonts w:ascii="Consolas" w:hAnsi="Consolas"/>
          <w:color w:val="FF0000"/>
          <w:sz w:val="20"/>
        </w:rPr>
        <w:t>(.</w:t>
      </w:r>
    </w:p>
    <w:p w14:paraId="27AC9161" w14:textId="77777777" w:rsidR="006D7342" w:rsidRPr="002842D5" w:rsidRDefault="006D7342" w:rsidP="006D7342">
      <w:pPr>
        <w:jc w:val="both"/>
        <w:rPr>
          <w:rFonts w:ascii="Consolas" w:hAnsi="Consolas"/>
          <w:color w:val="FF0000"/>
          <w:sz w:val="20"/>
        </w:rPr>
      </w:pPr>
      <w:r w:rsidRPr="002842D5">
        <w:rPr>
          <w:rFonts w:ascii="Consolas" w:hAnsi="Consolas"/>
          <w:color w:val="FF0000"/>
          <w:sz w:val="20"/>
        </w:rPr>
        <w:t xml:space="preserve">                       s = s + "+" + </w:t>
      </w:r>
      <w:proofErr w:type="spellStart"/>
      <w:r w:rsidRPr="002842D5">
        <w:rPr>
          <w:rFonts w:ascii="Consolas" w:hAnsi="Consolas"/>
          <w:color w:val="FF0000"/>
          <w:sz w:val="20"/>
        </w:rPr>
        <w:t>t.val</w:t>
      </w:r>
      <w:proofErr w:type="spellEnd"/>
      <w:r w:rsidRPr="002842D5">
        <w:rPr>
          <w:rFonts w:ascii="Consolas" w:hAnsi="Consolas"/>
          <w:color w:val="FF0000"/>
          <w:sz w:val="20"/>
        </w:rPr>
        <w:t>;</w:t>
      </w:r>
    </w:p>
    <w:p w14:paraId="22520A89" w14:textId="77777777" w:rsidR="006D7342" w:rsidRPr="002842D5" w:rsidRDefault="006D7342" w:rsidP="006D7342">
      <w:pPr>
        <w:jc w:val="both"/>
        <w:rPr>
          <w:rFonts w:ascii="Consolas" w:hAnsi="Consolas"/>
          <w:color w:val="FF0000"/>
          <w:sz w:val="20"/>
        </w:rPr>
      </w:pPr>
      <w:r w:rsidRPr="002842D5">
        <w:rPr>
          <w:rFonts w:ascii="Consolas" w:hAnsi="Consolas"/>
          <w:color w:val="FF0000"/>
          <w:sz w:val="20"/>
        </w:rPr>
        <w:t xml:space="preserve">                       n += </w:t>
      </w:r>
      <w:proofErr w:type="spellStart"/>
      <w:r w:rsidRPr="002842D5">
        <w:rPr>
          <w:rFonts w:ascii="Consolas" w:hAnsi="Consolas"/>
          <w:color w:val="FF0000"/>
          <w:sz w:val="20"/>
        </w:rPr>
        <w:t>Integer.parseInt</w:t>
      </w:r>
      <w:proofErr w:type="spellEnd"/>
      <w:r w:rsidRPr="002842D5">
        <w:rPr>
          <w:rFonts w:ascii="Consolas" w:hAnsi="Consolas"/>
          <w:color w:val="FF0000"/>
          <w:sz w:val="20"/>
        </w:rPr>
        <w:t>(</w:t>
      </w:r>
      <w:proofErr w:type="spellStart"/>
      <w:r w:rsidRPr="002842D5">
        <w:rPr>
          <w:rFonts w:ascii="Consolas" w:hAnsi="Consolas"/>
          <w:color w:val="FF0000"/>
          <w:sz w:val="20"/>
        </w:rPr>
        <w:t>t.val</w:t>
      </w:r>
      <w:proofErr w:type="spellEnd"/>
      <w:r w:rsidRPr="002842D5">
        <w:rPr>
          <w:rFonts w:ascii="Consolas" w:hAnsi="Consolas"/>
          <w:color w:val="FF0000"/>
          <w:sz w:val="20"/>
        </w:rPr>
        <w:t xml:space="preserve">); </w:t>
      </w:r>
    </w:p>
    <w:p w14:paraId="406AEA82" w14:textId="77777777" w:rsidR="006D7342" w:rsidRPr="006D7342" w:rsidRDefault="006D7342" w:rsidP="006D7342">
      <w:pPr>
        <w:jc w:val="both"/>
        <w:rPr>
          <w:rFonts w:ascii="Consolas" w:hAnsi="Consolas"/>
          <w:sz w:val="20"/>
        </w:rPr>
      </w:pPr>
      <w:r w:rsidRPr="002842D5">
        <w:rPr>
          <w:rFonts w:ascii="Consolas" w:hAnsi="Consolas"/>
          <w:color w:val="FF0000"/>
          <w:sz w:val="20"/>
        </w:rPr>
        <w:t xml:space="preserve">                    .)</w:t>
      </w:r>
    </w:p>
    <w:p w14:paraId="60B354AB" w14:textId="3CE61303" w:rsidR="006D7342" w:rsidRPr="006D7342" w:rsidRDefault="006D7342" w:rsidP="006D7342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6D7342">
        <w:rPr>
          <w:rFonts w:ascii="Consolas" w:hAnsi="Consolas"/>
          <w:sz w:val="20"/>
        </w:rPr>
        <w:t xml:space="preserve">}           </w:t>
      </w:r>
      <w:r w:rsidR="00290B16">
        <w:rPr>
          <w:rFonts w:ascii="Consolas" w:hAnsi="Consolas"/>
          <w:sz w:val="20"/>
        </w:rPr>
        <w:tab/>
      </w:r>
      <w:r w:rsidRPr="002842D5">
        <w:rPr>
          <w:rFonts w:ascii="Consolas" w:hAnsi="Consolas"/>
          <w:color w:val="FF0000"/>
          <w:sz w:val="20"/>
        </w:rPr>
        <w:t xml:space="preserve">(. </w:t>
      </w:r>
      <w:proofErr w:type="spellStart"/>
      <w:r w:rsidRPr="002842D5">
        <w:rPr>
          <w:rFonts w:ascii="Consolas" w:hAnsi="Consolas"/>
          <w:color w:val="FF0000"/>
          <w:sz w:val="20"/>
        </w:rPr>
        <w:t>System.out.println</w:t>
      </w:r>
      <w:proofErr w:type="spellEnd"/>
      <w:r w:rsidRPr="002842D5">
        <w:rPr>
          <w:rFonts w:ascii="Consolas" w:hAnsi="Consolas"/>
          <w:color w:val="FF0000"/>
          <w:sz w:val="20"/>
        </w:rPr>
        <w:t>(s + " = " + n); .)</w:t>
      </w:r>
    </w:p>
    <w:p w14:paraId="2BCD39B9" w14:textId="337F0687" w:rsidR="006D7342" w:rsidRPr="006D7342" w:rsidRDefault="006D7342" w:rsidP="006D7342">
      <w:pPr>
        <w:jc w:val="both"/>
        <w:rPr>
          <w:rFonts w:ascii="Consolas" w:hAnsi="Consolas"/>
          <w:sz w:val="20"/>
        </w:rPr>
      </w:pPr>
      <w:r w:rsidRPr="006D7342">
        <w:rPr>
          <w:rFonts w:ascii="Consolas" w:hAnsi="Consolas"/>
          <w:sz w:val="20"/>
        </w:rPr>
        <w:t>.</w:t>
      </w:r>
    </w:p>
    <w:p w14:paraId="64E570CB" w14:textId="7B2C3071" w:rsidR="006D7342" w:rsidRDefault="006D7342" w:rsidP="006D7342">
      <w:pPr>
        <w:jc w:val="both"/>
        <w:rPr>
          <w:rFonts w:ascii="Consolas" w:hAnsi="Consolas"/>
          <w:sz w:val="20"/>
        </w:rPr>
      </w:pPr>
      <w:r w:rsidRPr="006D7342">
        <w:rPr>
          <w:rFonts w:ascii="Consolas" w:hAnsi="Consolas"/>
          <w:sz w:val="20"/>
        </w:rPr>
        <w:t xml:space="preserve">END </w:t>
      </w:r>
      <w:proofErr w:type="spellStart"/>
      <w:r w:rsidRPr="006D7342">
        <w:rPr>
          <w:rFonts w:ascii="Consolas" w:hAnsi="Consolas"/>
          <w:sz w:val="20"/>
        </w:rPr>
        <w:t>Calc</w:t>
      </w:r>
      <w:proofErr w:type="spellEnd"/>
      <w:r w:rsidRPr="006D7342">
        <w:rPr>
          <w:rFonts w:ascii="Consolas" w:hAnsi="Consolas"/>
          <w:sz w:val="20"/>
        </w:rPr>
        <w:t>.</w:t>
      </w:r>
    </w:p>
    <w:p w14:paraId="42A031CF" w14:textId="77777777" w:rsidR="006D7342" w:rsidRDefault="006D7342" w:rsidP="006D7342">
      <w:pPr>
        <w:jc w:val="both"/>
        <w:rPr>
          <w:rFonts w:ascii="Consolas" w:hAnsi="Consolas"/>
          <w:sz w:val="20"/>
        </w:rPr>
      </w:pPr>
    </w:p>
    <w:p w14:paraId="16A3B5C8" w14:textId="34DE5553" w:rsidR="006D7342" w:rsidRPr="006D7342" w:rsidRDefault="006D7342" w:rsidP="006D7342">
      <w:pPr>
        <w:jc w:val="both"/>
        <w:rPr>
          <w:i/>
        </w:rPr>
      </w:pPr>
      <w:r>
        <w:rPr>
          <w:i/>
        </w:rPr>
        <w:t>Solução 2</w:t>
      </w:r>
      <w:r w:rsidRPr="00EC52DE">
        <w:rPr>
          <w:i/>
        </w:rPr>
        <w:t xml:space="preserve">, </w:t>
      </w:r>
      <w:r>
        <w:rPr>
          <w:i/>
        </w:rPr>
        <w:t>com atributos</w:t>
      </w:r>
      <w:r w:rsidR="00290B16">
        <w:rPr>
          <w:i/>
        </w:rPr>
        <w:t xml:space="preserve"> e subtração</w:t>
      </w:r>
      <w:r w:rsidR="002507B3">
        <w:rPr>
          <w:i/>
        </w:rPr>
        <w:t xml:space="preserve">, sem </w:t>
      </w:r>
      <w:proofErr w:type="spellStart"/>
      <w:r w:rsidR="002507B3">
        <w:rPr>
          <w:i/>
        </w:rPr>
        <w:t>re-escrita</w:t>
      </w:r>
      <w:proofErr w:type="spellEnd"/>
      <w:r w:rsidR="002507B3">
        <w:rPr>
          <w:i/>
        </w:rPr>
        <w:t xml:space="preserve"> na saída da expressão</w:t>
      </w:r>
    </w:p>
    <w:p w14:paraId="5124F642" w14:textId="77777777" w:rsidR="006D7342" w:rsidRDefault="006D7342" w:rsidP="00D8511C">
      <w:pPr>
        <w:jc w:val="both"/>
      </w:pPr>
    </w:p>
    <w:p w14:paraId="5E68F248" w14:textId="77777777" w:rsidR="00B54DA2" w:rsidRPr="00B54DA2" w:rsidRDefault="00B54DA2" w:rsidP="00B54DA2">
      <w:pPr>
        <w:jc w:val="both"/>
        <w:rPr>
          <w:rFonts w:ascii="Consolas" w:hAnsi="Consolas"/>
          <w:sz w:val="20"/>
        </w:rPr>
      </w:pPr>
      <w:r w:rsidRPr="00B54DA2">
        <w:rPr>
          <w:rFonts w:ascii="Consolas" w:hAnsi="Consolas"/>
          <w:sz w:val="20"/>
        </w:rPr>
        <w:t xml:space="preserve">COMPILER </w:t>
      </w:r>
      <w:proofErr w:type="spellStart"/>
      <w:r w:rsidRPr="00B54DA2">
        <w:rPr>
          <w:rFonts w:ascii="Consolas" w:hAnsi="Consolas"/>
          <w:sz w:val="20"/>
        </w:rPr>
        <w:t>Calc</w:t>
      </w:r>
      <w:proofErr w:type="spellEnd"/>
    </w:p>
    <w:p w14:paraId="7B23A4B2" w14:textId="77777777" w:rsidR="00B54DA2" w:rsidRPr="00B54DA2" w:rsidRDefault="00B54DA2" w:rsidP="00B54DA2">
      <w:pPr>
        <w:jc w:val="both"/>
        <w:rPr>
          <w:rFonts w:ascii="Consolas" w:hAnsi="Consolas"/>
          <w:sz w:val="20"/>
        </w:rPr>
      </w:pPr>
    </w:p>
    <w:p w14:paraId="21723A20" w14:textId="77777777" w:rsidR="00B54DA2" w:rsidRPr="00B54DA2" w:rsidRDefault="00B54DA2" w:rsidP="00B54DA2">
      <w:pPr>
        <w:jc w:val="both"/>
        <w:rPr>
          <w:rFonts w:ascii="Consolas" w:hAnsi="Consolas"/>
          <w:sz w:val="20"/>
        </w:rPr>
      </w:pPr>
      <w:r w:rsidRPr="00B54DA2">
        <w:rPr>
          <w:rFonts w:ascii="Consolas" w:hAnsi="Consolas"/>
          <w:sz w:val="20"/>
        </w:rPr>
        <w:t>CHARACTERS</w:t>
      </w:r>
    </w:p>
    <w:p w14:paraId="362CA209" w14:textId="77777777" w:rsidR="00B54DA2" w:rsidRPr="00B54DA2" w:rsidRDefault="00B54DA2" w:rsidP="00B54DA2">
      <w:pPr>
        <w:jc w:val="both"/>
        <w:rPr>
          <w:rFonts w:ascii="Consolas" w:hAnsi="Consolas"/>
          <w:sz w:val="20"/>
        </w:rPr>
      </w:pPr>
      <w:r w:rsidRPr="00B54DA2">
        <w:rPr>
          <w:rFonts w:ascii="Consolas" w:hAnsi="Consolas"/>
          <w:sz w:val="20"/>
        </w:rPr>
        <w:tab/>
        <w:t>digito = "0123456789".</w:t>
      </w:r>
    </w:p>
    <w:p w14:paraId="695106E3" w14:textId="77777777" w:rsidR="00B54DA2" w:rsidRPr="00B54DA2" w:rsidRDefault="00B54DA2" w:rsidP="00B54DA2">
      <w:pPr>
        <w:jc w:val="both"/>
        <w:rPr>
          <w:rFonts w:ascii="Consolas" w:hAnsi="Consolas"/>
          <w:sz w:val="20"/>
        </w:rPr>
      </w:pPr>
    </w:p>
    <w:p w14:paraId="64822793" w14:textId="77777777" w:rsidR="00B54DA2" w:rsidRPr="00B54DA2" w:rsidRDefault="00B54DA2" w:rsidP="00B54DA2">
      <w:pPr>
        <w:jc w:val="both"/>
        <w:rPr>
          <w:rFonts w:ascii="Consolas" w:hAnsi="Consolas"/>
          <w:sz w:val="20"/>
        </w:rPr>
      </w:pPr>
      <w:r w:rsidRPr="00B54DA2">
        <w:rPr>
          <w:rFonts w:ascii="Consolas" w:hAnsi="Consolas"/>
          <w:sz w:val="20"/>
        </w:rPr>
        <w:t>TOKENS</w:t>
      </w:r>
    </w:p>
    <w:p w14:paraId="70352EEE" w14:textId="77777777" w:rsidR="00B54DA2" w:rsidRPr="00B54DA2" w:rsidRDefault="00B54DA2" w:rsidP="00B54DA2">
      <w:pPr>
        <w:jc w:val="both"/>
        <w:rPr>
          <w:rFonts w:ascii="Consolas" w:hAnsi="Consolas"/>
          <w:sz w:val="20"/>
        </w:rPr>
      </w:pPr>
      <w:r w:rsidRPr="00B54DA2">
        <w:rPr>
          <w:rFonts w:ascii="Consolas" w:hAnsi="Consolas"/>
          <w:sz w:val="20"/>
        </w:rPr>
        <w:tab/>
        <w:t xml:space="preserve">numero = digito {digito}. </w:t>
      </w:r>
    </w:p>
    <w:p w14:paraId="43565C51" w14:textId="77777777" w:rsidR="00B54DA2" w:rsidRPr="00B54DA2" w:rsidRDefault="00B54DA2" w:rsidP="00B54DA2">
      <w:pPr>
        <w:jc w:val="both"/>
        <w:rPr>
          <w:rFonts w:ascii="Consolas" w:hAnsi="Consolas"/>
          <w:sz w:val="20"/>
        </w:rPr>
      </w:pPr>
    </w:p>
    <w:p w14:paraId="63207301" w14:textId="77777777" w:rsidR="00B54DA2" w:rsidRPr="00B54DA2" w:rsidRDefault="00B54DA2" w:rsidP="00B54DA2">
      <w:pPr>
        <w:jc w:val="both"/>
        <w:rPr>
          <w:rFonts w:ascii="Consolas" w:hAnsi="Consolas"/>
          <w:sz w:val="20"/>
        </w:rPr>
      </w:pPr>
      <w:r w:rsidRPr="00B54DA2">
        <w:rPr>
          <w:rFonts w:ascii="Consolas" w:hAnsi="Consolas"/>
          <w:sz w:val="20"/>
        </w:rPr>
        <w:t>IGNORE  '\n' + '\r' + '\t'</w:t>
      </w:r>
    </w:p>
    <w:p w14:paraId="6EE8D68F" w14:textId="77777777" w:rsidR="00B54DA2" w:rsidRPr="00B54DA2" w:rsidRDefault="00B54DA2" w:rsidP="00B54DA2">
      <w:pPr>
        <w:jc w:val="both"/>
        <w:rPr>
          <w:rFonts w:ascii="Consolas" w:hAnsi="Consolas"/>
          <w:sz w:val="20"/>
        </w:rPr>
      </w:pPr>
    </w:p>
    <w:p w14:paraId="757C2D0C" w14:textId="77777777" w:rsidR="00B54DA2" w:rsidRPr="00B54DA2" w:rsidRDefault="00B54DA2" w:rsidP="00B54DA2">
      <w:pPr>
        <w:jc w:val="both"/>
        <w:rPr>
          <w:rFonts w:ascii="Consolas" w:hAnsi="Consolas"/>
          <w:sz w:val="20"/>
        </w:rPr>
      </w:pPr>
      <w:r w:rsidRPr="00B54DA2">
        <w:rPr>
          <w:rFonts w:ascii="Consolas" w:hAnsi="Consolas"/>
          <w:sz w:val="20"/>
        </w:rPr>
        <w:t>PRODUCTIONS</w:t>
      </w:r>
    </w:p>
    <w:p w14:paraId="37D9245D" w14:textId="77777777" w:rsidR="00B54DA2" w:rsidRPr="00B54DA2" w:rsidRDefault="00B54DA2" w:rsidP="00B54DA2">
      <w:pPr>
        <w:jc w:val="both"/>
        <w:rPr>
          <w:rFonts w:ascii="Consolas" w:hAnsi="Consolas"/>
          <w:sz w:val="20"/>
        </w:rPr>
      </w:pPr>
    </w:p>
    <w:p w14:paraId="2054D921" w14:textId="428F9B51" w:rsidR="00B54DA2" w:rsidRPr="00B54DA2" w:rsidRDefault="00B54DA2" w:rsidP="00B54DA2">
      <w:pPr>
        <w:jc w:val="both"/>
        <w:rPr>
          <w:rFonts w:ascii="Consolas" w:hAnsi="Consolas"/>
          <w:sz w:val="20"/>
        </w:rPr>
      </w:pPr>
      <w:proofErr w:type="spellStart"/>
      <w:r w:rsidRPr="00B54DA2">
        <w:rPr>
          <w:rFonts w:ascii="Consolas" w:hAnsi="Consolas"/>
          <w:sz w:val="20"/>
        </w:rPr>
        <w:t>Calc</w:t>
      </w:r>
      <w:proofErr w:type="spellEnd"/>
      <w:r w:rsidRPr="00B54DA2">
        <w:rPr>
          <w:rFonts w:ascii="Consolas" w:hAnsi="Consolas"/>
          <w:sz w:val="20"/>
        </w:rPr>
        <w:t xml:space="preserve">                </w:t>
      </w:r>
      <w:r w:rsidRPr="002842D5">
        <w:rPr>
          <w:rFonts w:ascii="Consolas" w:hAnsi="Consolas"/>
          <w:color w:val="FF0000"/>
          <w:sz w:val="20"/>
        </w:rPr>
        <w:t xml:space="preserve">(. </w:t>
      </w:r>
      <w:proofErr w:type="spellStart"/>
      <w:r w:rsidRPr="002842D5">
        <w:rPr>
          <w:rFonts w:ascii="Consolas" w:hAnsi="Consolas"/>
          <w:color w:val="FF0000"/>
          <w:sz w:val="20"/>
        </w:rPr>
        <w:t>int</w:t>
      </w:r>
      <w:proofErr w:type="spellEnd"/>
      <w:r w:rsidRPr="002842D5">
        <w:rPr>
          <w:rFonts w:ascii="Consolas" w:hAnsi="Consolas"/>
          <w:color w:val="FF0000"/>
          <w:sz w:val="20"/>
        </w:rPr>
        <w:t xml:space="preserve"> n = 0; .)</w:t>
      </w:r>
    </w:p>
    <w:p w14:paraId="01F4DE10" w14:textId="2ABA8A39" w:rsidR="00B54DA2" w:rsidRPr="00B54DA2" w:rsidRDefault="00B54DA2" w:rsidP="00B54DA2">
      <w:pPr>
        <w:jc w:val="both"/>
        <w:rPr>
          <w:rFonts w:ascii="Consolas" w:hAnsi="Consolas"/>
          <w:sz w:val="20"/>
        </w:rPr>
      </w:pPr>
      <w:r w:rsidRPr="00B54DA2">
        <w:rPr>
          <w:rFonts w:ascii="Consolas" w:hAnsi="Consolas"/>
          <w:sz w:val="20"/>
        </w:rPr>
        <w:t>= {"</w:t>
      </w:r>
      <w:proofErr w:type="spellStart"/>
      <w:r w:rsidRPr="00B54DA2">
        <w:rPr>
          <w:rFonts w:ascii="Consolas" w:hAnsi="Consolas"/>
          <w:sz w:val="20"/>
        </w:rPr>
        <w:t>calc</w:t>
      </w:r>
      <w:proofErr w:type="spellEnd"/>
      <w:r w:rsidRPr="00B54DA2">
        <w:rPr>
          <w:rFonts w:ascii="Consolas" w:hAnsi="Consolas"/>
          <w:sz w:val="20"/>
        </w:rPr>
        <w:t>"</w:t>
      </w:r>
    </w:p>
    <w:p w14:paraId="29F7C3A3" w14:textId="5551A5FC" w:rsidR="00B54DA2" w:rsidRPr="00B54DA2" w:rsidRDefault="00B54DA2" w:rsidP="00B54DA2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</w:t>
      </w:r>
      <w:proofErr w:type="spellStart"/>
      <w:r w:rsidRPr="00B54DA2">
        <w:rPr>
          <w:rFonts w:ascii="Consolas" w:hAnsi="Consolas"/>
          <w:sz w:val="20"/>
        </w:rPr>
        <w:t>Exp</w:t>
      </w:r>
      <w:proofErr w:type="spellEnd"/>
      <w:r w:rsidRPr="00B54DA2">
        <w:rPr>
          <w:rFonts w:ascii="Consolas" w:hAnsi="Consolas"/>
          <w:sz w:val="20"/>
        </w:rPr>
        <w:t xml:space="preserve">&lt;out n&gt;       </w:t>
      </w:r>
      <w:r w:rsidRPr="002842D5">
        <w:rPr>
          <w:rFonts w:ascii="Consolas" w:hAnsi="Consolas"/>
          <w:color w:val="FF0000"/>
          <w:sz w:val="20"/>
        </w:rPr>
        <w:t xml:space="preserve">(. </w:t>
      </w:r>
      <w:proofErr w:type="spellStart"/>
      <w:r w:rsidRPr="002842D5">
        <w:rPr>
          <w:rFonts w:ascii="Consolas" w:hAnsi="Consolas"/>
          <w:color w:val="FF0000"/>
          <w:sz w:val="20"/>
        </w:rPr>
        <w:t>System.out.println</w:t>
      </w:r>
      <w:proofErr w:type="spellEnd"/>
      <w:r w:rsidRPr="002842D5">
        <w:rPr>
          <w:rFonts w:ascii="Consolas" w:hAnsi="Consolas"/>
          <w:color w:val="FF0000"/>
          <w:sz w:val="20"/>
        </w:rPr>
        <w:t>(n); .)</w:t>
      </w:r>
    </w:p>
    <w:p w14:paraId="2119040F" w14:textId="5F30F834" w:rsidR="00B54DA2" w:rsidRPr="00B54DA2" w:rsidRDefault="00B54DA2" w:rsidP="00B54DA2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B54DA2">
        <w:rPr>
          <w:rFonts w:ascii="Consolas" w:hAnsi="Consolas"/>
          <w:sz w:val="20"/>
        </w:rPr>
        <w:t>}</w:t>
      </w:r>
    </w:p>
    <w:p w14:paraId="57BD74A3" w14:textId="74AECF02" w:rsidR="00B54DA2" w:rsidRPr="00B54DA2" w:rsidRDefault="00B54DA2" w:rsidP="00B54DA2">
      <w:pPr>
        <w:jc w:val="both"/>
        <w:rPr>
          <w:rFonts w:ascii="Consolas" w:hAnsi="Consolas"/>
          <w:sz w:val="20"/>
        </w:rPr>
      </w:pPr>
      <w:r w:rsidRPr="00B54DA2">
        <w:rPr>
          <w:rFonts w:ascii="Consolas" w:hAnsi="Consolas"/>
          <w:sz w:val="20"/>
        </w:rPr>
        <w:t xml:space="preserve">  EOF</w:t>
      </w:r>
    </w:p>
    <w:p w14:paraId="1A306C1B" w14:textId="16AC1595" w:rsidR="00B54DA2" w:rsidRPr="00B54DA2" w:rsidRDefault="00B54DA2" w:rsidP="00B54DA2">
      <w:pPr>
        <w:jc w:val="both"/>
        <w:rPr>
          <w:rFonts w:ascii="Consolas" w:hAnsi="Consolas"/>
          <w:sz w:val="20"/>
        </w:rPr>
      </w:pPr>
      <w:r w:rsidRPr="00B54DA2">
        <w:rPr>
          <w:rFonts w:ascii="Consolas" w:hAnsi="Consolas"/>
          <w:sz w:val="20"/>
        </w:rPr>
        <w:t>.</w:t>
      </w:r>
    </w:p>
    <w:p w14:paraId="4EB007F2" w14:textId="77777777" w:rsidR="00B54DA2" w:rsidRPr="00B54DA2" w:rsidRDefault="00B54DA2" w:rsidP="00B54DA2">
      <w:pPr>
        <w:jc w:val="both"/>
        <w:rPr>
          <w:rFonts w:ascii="Consolas" w:hAnsi="Consolas"/>
          <w:sz w:val="20"/>
        </w:rPr>
      </w:pPr>
    </w:p>
    <w:p w14:paraId="522DBB56" w14:textId="62C4C2D4" w:rsidR="00B54DA2" w:rsidRPr="00B54DA2" w:rsidRDefault="00B54DA2" w:rsidP="00B54DA2">
      <w:pPr>
        <w:jc w:val="both"/>
        <w:rPr>
          <w:rFonts w:ascii="Consolas" w:hAnsi="Consolas"/>
          <w:sz w:val="20"/>
        </w:rPr>
      </w:pPr>
      <w:proofErr w:type="spellStart"/>
      <w:r w:rsidRPr="00B54DA2">
        <w:rPr>
          <w:rFonts w:ascii="Consolas" w:hAnsi="Consolas"/>
          <w:sz w:val="20"/>
        </w:rPr>
        <w:t>Exp</w:t>
      </w:r>
      <w:proofErr w:type="spellEnd"/>
      <w:r w:rsidRPr="00B54DA2">
        <w:rPr>
          <w:rFonts w:ascii="Consolas" w:hAnsi="Consolas"/>
          <w:sz w:val="20"/>
        </w:rPr>
        <w:t xml:space="preserve">&lt;out </w:t>
      </w:r>
      <w:proofErr w:type="spellStart"/>
      <w:r w:rsidRPr="00B54DA2">
        <w:rPr>
          <w:rFonts w:ascii="Consolas" w:hAnsi="Consolas"/>
          <w:sz w:val="20"/>
        </w:rPr>
        <w:t>int</w:t>
      </w:r>
      <w:proofErr w:type="spellEnd"/>
      <w:r w:rsidRPr="00B54DA2">
        <w:rPr>
          <w:rFonts w:ascii="Consolas" w:hAnsi="Consolas"/>
          <w:sz w:val="20"/>
        </w:rPr>
        <w:t xml:space="preserve"> n&gt;</w:t>
      </w:r>
    </w:p>
    <w:p w14:paraId="3F78A5B6" w14:textId="05FEB82C" w:rsidR="00B54DA2" w:rsidRPr="00B54DA2" w:rsidRDefault="00B54DA2" w:rsidP="00B54DA2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=  numero           </w:t>
      </w:r>
      <w:r w:rsidRPr="002842D5">
        <w:rPr>
          <w:rFonts w:ascii="Consolas" w:hAnsi="Consolas"/>
          <w:color w:val="FF0000"/>
          <w:sz w:val="20"/>
        </w:rPr>
        <w:t xml:space="preserve">(. n = </w:t>
      </w:r>
      <w:proofErr w:type="spellStart"/>
      <w:r w:rsidRPr="002842D5">
        <w:rPr>
          <w:rFonts w:ascii="Consolas" w:hAnsi="Consolas"/>
          <w:color w:val="FF0000"/>
          <w:sz w:val="20"/>
        </w:rPr>
        <w:t>Integer.parseInt</w:t>
      </w:r>
      <w:proofErr w:type="spellEnd"/>
      <w:r w:rsidRPr="002842D5">
        <w:rPr>
          <w:rFonts w:ascii="Consolas" w:hAnsi="Consolas"/>
          <w:color w:val="FF0000"/>
          <w:sz w:val="20"/>
        </w:rPr>
        <w:t>(</w:t>
      </w:r>
      <w:proofErr w:type="spellStart"/>
      <w:r w:rsidRPr="002842D5">
        <w:rPr>
          <w:rFonts w:ascii="Consolas" w:hAnsi="Consolas"/>
          <w:color w:val="FF0000"/>
          <w:sz w:val="20"/>
        </w:rPr>
        <w:t>t.val</w:t>
      </w:r>
      <w:proofErr w:type="spellEnd"/>
      <w:r w:rsidRPr="002842D5">
        <w:rPr>
          <w:rFonts w:ascii="Consolas" w:hAnsi="Consolas"/>
          <w:color w:val="FF0000"/>
          <w:sz w:val="20"/>
        </w:rPr>
        <w:t>); .)</w:t>
      </w:r>
    </w:p>
    <w:p w14:paraId="71E901A7" w14:textId="296759C2" w:rsidR="00B54DA2" w:rsidRPr="00B54DA2" w:rsidRDefault="00B54DA2" w:rsidP="00B54DA2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 xml:space="preserve">   </w:t>
      </w:r>
      <w:r w:rsidRPr="00B54DA2">
        <w:rPr>
          <w:rFonts w:ascii="Consolas" w:hAnsi="Consolas"/>
          <w:sz w:val="20"/>
        </w:rPr>
        <w:t xml:space="preserve">{( "+" numero    </w:t>
      </w:r>
      <w:r w:rsidRPr="002842D5">
        <w:rPr>
          <w:rFonts w:ascii="Consolas" w:hAnsi="Consolas"/>
          <w:color w:val="FF0000"/>
          <w:sz w:val="20"/>
        </w:rPr>
        <w:t xml:space="preserve">(. n += </w:t>
      </w:r>
      <w:proofErr w:type="spellStart"/>
      <w:r w:rsidRPr="002842D5">
        <w:rPr>
          <w:rFonts w:ascii="Consolas" w:hAnsi="Consolas"/>
          <w:color w:val="FF0000"/>
          <w:sz w:val="20"/>
        </w:rPr>
        <w:t>Integer.parseInt</w:t>
      </w:r>
      <w:proofErr w:type="spellEnd"/>
      <w:r w:rsidRPr="002842D5">
        <w:rPr>
          <w:rFonts w:ascii="Consolas" w:hAnsi="Consolas"/>
          <w:color w:val="FF0000"/>
          <w:sz w:val="20"/>
        </w:rPr>
        <w:t>(</w:t>
      </w:r>
      <w:proofErr w:type="spellStart"/>
      <w:r w:rsidRPr="002842D5">
        <w:rPr>
          <w:rFonts w:ascii="Consolas" w:hAnsi="Consolas"/>
          <w:color w:val="FF0000"/>
          <w:sz w:val="20"/>
        </w:rPr>
        <w:t>t.val</w:t>
      </w:r>
      <w:proofErr w:type="spellEnd"/>
      <w:r w:rsidRPr="002842D5">
        <w:rPr>
          <w:rFonts w:ascii="Consolas" w:hAnsi="Consolas"/>
          <w:color w:val="FF0000"/>
          <w:sz w:val="20"/>
        </w:rPr>
        <w:t>); .)</w:t>
      </w:r>
    </w:p>
    <w:p w14:paraId="12F15EC7" w14:textId="7CEB2570" w:rsidR="00B54DA2" w:rsidRPr="00B54DA2" w:rsidRDefault="00B54DA2" w:rsidP="00B54DA2">
      <w:pPr>
        <w:jc w:val="both"/>
        <w:rPr>
          <w:rFonts w:ascii="Consolas" w:hAnsi="Consolas"/>
          <w:sz w:val="20"/>
        </w:rPr>
      </w:pPr>
      <w:r w:rsidRPr="00B54DA2">
        <w:rPr>
          <w:rFonts w:ascii="Consolas" w:hAnsi="Consolas"/>
          <w:sz w:val="20"/>
        </w:rPr>
        <w:t xml:space="preserve">    | "-" numero    </w:t>
      </w:r>
      <w:r w:rsidRPr="002842D5">
        <w:rPr>
          <w:rFonts w:ascii="Consolas" w:hAnsi="Consolas"/>
          <w:color w:val="FF0000"/>
          <w:sz w:val="20"/>
        </w:rPr>
        <w:t xml:space="preserve">(. n -= </w:t>
      </w:r>
      <w:proofErr w:type="spellStart"/>
      <w:r w:rsidRPr="002842D5">
        <w:rPr>
          <w:rFonts w:ascii="Consolas" w:hAnsi="Consolas"/>
          <w:color w:val="FF0000"/>
          <w:sz w:val="20"/>
        </w:rPr>
        <w:t>Integer.parseInt</w:t>
      </w:r>
      <w:proofErr w:type="spellEnd"/>
      <w:r w:rsidRPr="002842D5">
        <w:rPr>
          <w:rFonts w:ascii="Consolas" w:hAnsi="Consolas"/>
          <w:color w:val="FF0000"/>
          <w:sz w:val="20"/>
        </w:rPr>
        <w:t>(</w:t>
      </w:r>
      <w:proofErr w:type="spellStart"/>
      <w:r w:rsidRPr="002842D5">
        <w:rPr>
          <w:rFonts w:ascii="Consolas" w:hAnsi="Consolas"/>
          <w:color w:val="FF0000"/>
          <w:sz w:val="20"/>
        </w:rPr>
        <w:t>t.val</w:t>
      </w:r>
      <w:proofErr w:type="spellEnd"/>
      <w:r w:rsidRPr="002842D5">
        <w:rPr>
          <w:rFonts w:ascii="Consolas" w:hAnsi="Consolas"/>
          <w:color w:val="FF0000"/>
          <w:sz w:val="20"/>
        </w:rPr>
        <w:t>); .)</w:t>
      </w:r>
    </w:p>
    <w:p w14:paraId="50CDBC8D" w14:textId="2BE0C34C" w:rsidR="00B54DA2" w:rsidRPr="00B54DA2" w:rsidRDefault="00B54DA2" w:rsidP="00B54DA2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B54DA2">
        <w:rPr>
          <w:rFonts w:ascii="Consolas" w:hAnsi="Consolas"/>
          <w:sz w:val="20"/>
        </w:rPr>
        <w:t>)</w:t>
      </w:r>
    </w:p>
    <w:p w14:paraId="7FC75944" w14:textId="69201757" w:rsidR="00B54DA2" w:rsidRPr="00B54DA2" w:rsidRDefault="00B54DA2" w:rsidP="00B54DA2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</w:t>
      </w:r>
      <w:r w:rsidRPr="00B54DA2">
        <w:rPr>
          <w:rFonts w:ascii="Consolas" w:hAnsi="Consolas"/>
          <w:sz w:val="20"/>
        </w:rPr>
        <w:t>}</w:t>
      </w:r>
    </w:p>
    <w:p w14:paraId="1DB88310" w14:textId="0F2C5035" w:rsidR="00B54DA2" w:rsidRPr="00B54DA2" w:rsidRDefault="00B54DA2" w:rsidP="00B54DA2">
      <w:pPr>
        <w:jc w:val="both"/>
        <w:rPr>
          <w:rFonts w:ascii="Consolas" w:hAnsi="Consolas"/>
          <w:sz w:val="20"/>
        </w:rPr>
      </w:pPr>
      <w:r w:rsidRPr="00B54DA2">
        <w:rPr>
          <w:rFonts w:ascii="Consolas" w:hAnsi="Consolas"/>
          <w:sz w:val="20"/>
        </w:rPr>
        <w:t>.</w:t>
      </w:r>
    </w:p>
    <w:p w14:paraId="4A88ABF1" w14:textId="77777777" w:rsidR="00B54DA2" w:rsidRPr="00B54DA2" w:rsidRDefault="00B54DA2" w:rsidP="00B54DA2">
      <w:pPr>
        <w:jc w:val="both"/>
        <w:rPr>
          <w:rFonts w:ascii="Consolas" w:hAnsi="Consolas"/>
          <w:sz w:val="20"/>
        </w:rPr>
      </w:pPr>
    </w:p>
    <w:p w14:paraId="6CD1867A" w14:textId="7839200D" w:rsidR="00D8511C" w:rsidRPr="00D8511C" w:rsidRDefault="00B54DA2" w:rsidP="00B54DA2">
      <w:pPr>
        <w:jc w:val="both"/>
        <w:rPr>
          <w:rFonts w:ascii="Consolas" w:hAnsi="Consolas"/>
          <w:sz w:val="20"/>
        </w:rPr>
      </w:pPr>
      <w:r w:rsidRPr="00B54DA2">
        <w:rPr>
          <w:rFonts w:ascii="Consolas" w:hAnsi="Consolas"/>
          <w:sz w:val="20"/>
        </w:rPr>
        <w:t xml:space="preserve">END </w:t>
      </w:r>
      <w:proofErr w:type="spellStart"/>
      <w:r w:rsidRPr="00B54DA2">
        <w:rPr>
          <w:rFonts w:ascii="Consolas" w:hAnsi="Consolas"/>
          <w:sz w:val="20"/>
        </w:rPr>
        <w:t>Calc</w:t>
      </w:r>
      <w:proofErr w:type="spellEnd"/>
      <w:r w:rsidRPr="00B54DA2">
        <w:rPr>
          <w:rFonts w:ascii="Consolas" w:hAnsi="Consolas"/>
          <w:sz w:val="20"/>
        </w:rPr>
        <w:t>.</w:t>
      </w:r>
    </w:p>
    <w:p w14:paraId="2D40ED63" w14:textId="77777777" w:rsidR="00D8511C" w:rsidRDefault="00D8511C" w:rsidP="00D8511C">
      <w:pPr>
        <w:jc w:val="both"/>
      </w:pPr>
    </w:p>
    <w:p w14:paraId="2EDFBAB8" w14:textId="38EB014E" w:rsidR="00D8511C" w:rsidRPr="009F51D4" w:rsidRDefault="00D8511C" w:rsidP="00D8511C">
      <w:pPr>
        <w:jc w:val="both"/>
        <w:rPr>
          <w:b/>
        </w:rPr>
      </w:pPr>
      <w:r w:rsidRPr="009F51D4">
        <w:rPr>
          <w:b/>
        </w:rPr>
        <w:t>Tarefa 4</w:t>
      </w:r>
    </w:p>
    <w:p w14:paraId="6173F781" w14:textId="77777777" w:rsidR="00D8511C" w:rsidRDefault="00D8511C" w:rsidP="00D8511C">
      <w:pPr>
        <w:jc w:val="both"/>
      </w:pPr>
    </w:p>
    <w:p w14:paraId="71378265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 xml:space="preserve">COMPILER </w:t>
      </w:r>
      <w:proofErr w:type="spellStart"/>
      <w:r w:rsidRPr="00562C98">
        <w:rPr>
          <w:rFonts w:ascii="Consolas" w:hAnsi="Consolas" w:cs="Lucida Console"/>
          <w:sz w:val="20"/>
          <w:szCs w:val="20"/>
        </w:rPr>
        <w:t>Calc</w:t>
      </w:r>
      <w:proofErr w:type="spellEnd"/>
    </w:p>
    <w:p w14:paraId="799261B0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</w:p>
    <w:p w14:paraId="7FBA86A8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>CHARACTERS</w:t>
      </w:r>
    </w:p>
    <w:p w14:paraId="31CCE6A0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ab/>
        <w:t>digito = "0123456789".</w:t>
      </w:r>
    </w:p>
    <w:p w14:paraId="1CB84AE3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</w:p>
    <w:p w14:paraId="651DBA3C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>TOKENS</w:t>
      </w:r>
    </w:p>
    <w:p w14:paraId="407E6C7C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ab/>
        <w:t>numero = digito {digito}.</w:t>
      </w:r>
    </w:p>
    <w:p w14:paraId="4D149EF9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</w:p>
    <w:p w14:paraId="2B238CB3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>IGNORE  '\n' + '\r' + '\t'</w:t>
      </w:r>
    </w:p>
    <w:p w14:paraId="0DD98B7E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</w:p>
    <w:p w14:paraId="6DC919CB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>PRODUCTIONS</w:t>
      </w:r>
    </w:p>
    <w:p w14:paraId="56EF635A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</w:p>
    <w:p w14:paraId="38C34F09" w14:textId="2C39AD8E" w:rsidR="00290B16" w:rsidRPr="00562C98" w:rsidRDefault="00685C17" w:rsidP="00290B16">
      <w:pPr>
        <w:jc w:val="both"/>
        <w:rPr>
          <w:rFonts w:ascii="Consolas" w:hAnsi="Consolas" w:cs="Lucida Console"/>
          <w:sz w:val="20"/>
          <w:szCs w:val="20"/>
        </w:rPr>
      </w:pPr>
      <w:r>
        <w:rPr>
          <w:rFonts w:ascii="Consolas" w:hAnsi="Consolas" w:cs="Lucida Console"/>
          <w:sz w:val="20"/>
          <w:szCs w:val="20"/>
        </w:rPr>
        <w:t xml:space="preserve">    </w:t>
      </w:r>
      <w:proofErr w:type="spellStart"/>
      <w:r w:rsidR="00290B16" w:rsidRPr="00562C98">
        <w:rPr>
          <w:rFonts w:ascii="Consolas" w:hAnsi="Consolas" w:cs="Lucida Console"/>
          <w:sz w:val="20"/>
          <w:szCs w:val="20"/>
        </w:rPr>
        <w:t>Calc</w:t>
      </w:r>
      <w:proofErr w:type="spellEnd"/>
      <w:r w:rsidR="00290B16" w:rsidRPr="00562C98">
        <w:rPr>
          <w:rFonts w:ascii="Consolas" w:hAnsi="Consolas" w:cs="Lucida Console"/>
          <w:sz w:val="20"/>
          <w:szCs w:val="20"/>
        </w:rPr>
        <w:t xml:space="preserve">                </w:t>
      </w:r>
      <w:r w:rsidR="00290B16" w:rsidRPr="002842D5">
        <w:rPr>
          <w:rFonts w:ascii="Consolas" w:hAnsi="Consolas" w:cs="Lucida Console"/>
          <w:color w:val="FF0000"/>
          <w:sz w:val="20"/>
          <w:szCs w:val="20"/>
        </w:rPr>
        <w:t xml:space="preserve">(. </w:t>
      </w:r>
      <w:proofErr w:type="spellStart"/>
      <w:r w:rsidR="00290B16" w:rsidRPr="002842D5">
        <w:rPr>
          <w:rFonts w:ascii="Consolas" w:hAnsi="Consolas" w:cs="Lucida Console"/>
          <w:color w:val="FF0000"/>
          <w:sz w:val="20"/>
          <w:szCs w:val="20"/>
        </w:rPr>
        <w:t>int</w:t>
      </w:r>
      <w:proofErr w:type="spellEnd"/>
      <w:r w:rsidR="00290B16" w:rsidRPr="002842D5">
        <w:rPr>
          <w:rFonts w:ascii="Consolas" w:hAnsi="Consolas" w:cs="Lucida Console"/>
          <w:color w:val="FF0000"/>
          <w:sz w:val="20"/>
          <w:szCs w:val="20"/>
        </w:rPr>
        <w:t xml:space="preserve"> n; .)</w:t>
      </w:r>
    </w:p>
    <w:p w14:paraId="37BBCFDB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 xml:space="preserve">    = </w:t>
      </w:r>
      <w:proofErr w:type="spellStart"/>
      <w:r w:rsidRPr="00562C98">
        <w:rPr>
          <w:rFonts w:ascii="Consolas" w:hAnsi="Consolas" w:cs="Lucida Console"/>
          <w:sz w:val="20"/>
          <w:szCs w:val="20"/>
        </w:rPr>
        <w:t>Exp</w:t>
      </w:r>
      <w:proofErr w:type="spellEnd"/>
      <w:r w:rsidRPr="00562C98">
        <w:rPr>
          <w:rFonts w:ascii="Consolas" w:hAnsi="Consolas" w:cs="Lucida Console"/>
          <w:sz w:val="20"/>
          <w:szCs w:val="20"/>
        </w:rPr>
        <w:t>&lt;out n&gt;</w:t>
      </w:r>
    </w:p>
    <w:p w14:paraId="3B21D841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 xml:space="preserve">      EOF               </w:t>
      </w:r>
      <w:r w:rsidRPr="002842D5">
        <w:rPr>
          <w:rFonts w:ascii="Consolas" w:hAnsi="Consolas" w:cs="Lucida Console"/>
          <w:color w:val="FF0000"/>
          <w:sz w:val="20"/>
          <w:szCs w:val="20"/>
        </w:rPr>
        <w:t xml:space="preserve">(. </w:t>
      </w:r>
      <w:proofErr w:type="spellStart"/>
      <w:r w:rsidRPr="002842D5">
        <w:rPr>
          <w:rFonts w:ascii="Consolas" w:hAnsi="Consolas" w:cs="Lucida Console"/>
          <w:color w:val="FF0000"/>
          <w:sz w:val="20"/>
          <w:szCs w:val="20"/>
        </w:rPr>
        <w:t>System.out.println</w:t>
      </w:r>
      <w:proofErr w:type="spellEnd"/>
      <w:r w:rsidRPr="002842D5">
        <w:rPr>
          <w:rFonts w:ascii="Consolas" w:hAnsi="Consolas" w:cs="Lucida Console"/>
          <w:color w:val="FF0000"/>
          <w:sz w:val="20"/>
          <w:szCs w:val="20"/>
        </w:rPr>
        <w:t>("  " + n); .)</w:t>
      </w:r>
    </w:p>
    <w:p w14:paraId="1C720B55" w14:textId="4BFD9246" w:rsidR="00290B16" w:rsidRPr="00562C98" w:rsidRDefault="00685C17" w:rsidP="00290B16">
      <w:pPr>
        <w:jc w:val="both"/>
        <w:rPr>
          <w:rFonts w:ascii="Consolas" w:hAnsi="Consolas" w:cs="Lucida Console"/>
          <w:sz w:val="20"/>
          <w:szCs w:val="20"/>
        </w:rPr>
      </w:pPr>
      <w:r>
        <w:rPr>
          <w:rFonts w:ascii="Consolas" w:hAnsi="Consolas" w:cs="Lucida Console"/>
          <w:sz w:val="20"/>
          <w:szCs w:val="20"/>
        </w:rPr>
        <w:t xml:space="preserve">    </w:t>
      </w:r>
      <w:r w:rsidR="00290B16" w:rsidRPr="00562C98">
        <w:rPr>
          <w:rFonts w:ascii="Consolas" w:hAnsi="Consolas" w:cs="Lucida Console"/>
          <w:sz w:val="20"/>
          <w:szCs w:val="20"/>
        </w:rPr>
        <w:t>.</w:t>
      </w:r>
    </w:p>
    <w:p w14:paraId="5E298DED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</w:p>
    <w:p w14:paraId="7B3692F6" w14:textId="6900728B" w:rsidR="00290B16" w:rsidRPr="00562C98" w:rsidRDefault="00685C17" w:rsidP="00290B16">
      <w:pPr>
        <w:jc w:val="both"/>
        <w:rPr>
          <w:rFonts w:ascii="Consolas" w:hAnsi="Consolas" w:cs="Lucida Console"/>
          <w:sz w:val="20"/>
          <w:szCs w:val="20"/>
        </w:rPr>
      </w:pPr>
      <w:r>
        <w:rPr>
          <w:rFonts w:ascii="Consolas" w:hAnsi="Consolas" w:cs="Lucida Console"/>
          <w:sz w:val="20"/>
          <w:szCs w:val="20"/>
        </w:rPr>
        <w:t xml:space="preserve">    </w:t>
      </w:r>
      <w:proofErr w:type="spellStart"/>
      <w:r w:rsidR="00290B16" w:rsidRPr="00562C98">
        <w:rPr>
          <w:rFonts w:ascii="Consolas" w:hAnsi="Consolas" w:cs="Lucida Console"/>
          <w:sz w:val="20"/>
          <w:szCs w:val="20"/>
        </w:rPr>
        <w:t>Exp</w:t>
      </w:r>
      <w:proofErr w:type="spellEnd"/>
      <w:r w:rsidR="00290B16" w:rsidRPr="00562C98">
        <w:rPr>
          <w:rFonts w:ascii="Consolas" w:hAnsi="Consolas" w:cs="Lucida Console"/>
          <w:sz w:val="20"/>
          <w:szCs w:val="20"/>
        </w:rPr>
        <w:t xml:space="preserve">&lt;out </w:t>
      </w:r>
      <w:proofErr w:type="spellStart"/>
      <w:r w:rsidR="00290B16" w:rsidRPr="00562C98">
        <w:rPr>
          <w:rFonts w:ascii="Consolas" w:hAnsi="Consolas" w:cs="Lucida Console"/>
          <w:sz w:val="20"/>
          <w:szCs w:val="20"/>
        </w:rPr>
        <w:t>int</w:t>
      </w:r>
      <w:proofErr w:type="spellEnd"/>
      <w:r w:rsidR="00290B16" w:rsidRPr="00562C98">
        <w:rPr>
          <w:rFonts w:ascii="Consolas" w:hAnsi="Consolas" w:cs="Lucida Console"/>
          <w:sz w:val="20"/>
          <w:szCs w:val="20"/>
        </w:rPr>
        <w:t xml:space="preserve"> v&gt;      </w:t>
      </w:r>
      <w:r w:rsidR="00290B16" w:rsidRPr="002842D5">
        <w:rPr>
          <w:rFonts w:ascii="Consolas" w:hAnsi="Consolas" w:cs="Lucida Console"/>
          <w:color w:val="FF0000"/>
          <w:sz w:val="20"/>
          <w:szCs w:val="20"/>
        </w:rPr>
        <w:t xml:space="preserve">(. </w:t>
      </w:r>
      <w:proofErr w:type="spellStart"/>
      <w:r w:rsidR="00290B16" w:rsidRPr="002842D5">
        <w:rPr>
          <w:rFonts w:ascii="Consolas" w:hAnsi="Consolas" w:cs="Lucida Console"/>
          <w:color w:val="FF0000"/>
          <w:sz w:val="20"/>
          <w:szCs w:val="20"/>
        </w:rPr>
        <w:t>int</w:t>
      </w:r>
      <w:proofErr w:type="spellEnd"/>
      <w:r w:rsidR="00290B16" w:rsidRPr="002842D5">
        <w:rPr>
          <w:rFonts w:ascii="Consolas" w:hAnsi="Consolas" w:cs="Lucida Console"/>
          <w:color w:val="FF0000"/>
          <w:sz w:val="20"/>
          <w:szCs w:val="20"/>
        </w:rPr>
        <w:t xml:space="preserve"> n; </w:t>
      </w:r>
      <w:proofErr w:type="spellStart"/>
      <w:r w:rsidR="00290B16" w:rsidRPr="002842D5">
        <w:rPr>
          <w:rFonts w:ascii="Consolas" w:hAnsi="Consolas" w:cs="Lucida Console"/>
          <w:color w:val="FF0000"/>
          <w:sz w:val="20"/>
          <w:szCs w:val="20"/>
        </w:rPr>
        <w:t>int</w:t>
      </w:r>
      <w:proofErr w:type="spellEnd"/>
      <w:r w:rsidR="00290B16" w:rsidRPr="002842D5">
        <w:rPr>
          <w:rFonts w:ascii="Consolas" w:hAnsi="Consolas" w:cs="Lucida Console"/>
          <w:color w:val="FF0000"/>
          <w:sz w:val="20"/>
          <w:szCs w:val="20"/>
        </w:rPr>
        <w:t xml:space="preserve"> sinal = 1; .)</w:t>
      </w:r>
    </w:p>
    <w:p w14:paraId="77B0EDB6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 xml:space="preserve">    = ["-"              </w:t>
      </w:r>
      <w:r w:rsidRPr="002842D5">
        <w:rPr>
          <w:rFonts w:ascii="Consolas" w:hAnsi="Consolas" w:cs="Lucida Console"/>
          <w:color w:val="FF0000"/>
          <w:sz w:val="20"/>
          <w:szCs w:val="20"/>
        </w:rPr>
        <w:t>(. sinal = -1; .)</w:t>
      </w:r>
    </w:p>
    <w:p w14:paraId="599C532E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 xml:space="preserve">      ]</w:t>
      </w:r>
    </w:p>
    <w:p w14:paraId="5D2FF37C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 xml:space="preserve">      T&lt;out n&gt;          </w:t>
      </w:r>
      <w:r w:rsidRPr="002842D5">
        <w:rPr>
          <w:rFonts w:ascii="Consolas" w:hAnsi="Consolas" w:cs="Lucida Console"/>
          <w:color w:val="FF0000"/>
          <w:sz w:val="20"/>
          <w:szCs w:val="20"/>
        </w:rPr>
        <w:t>(. v = sinal * n; .)</w:t>
      </w:r>
    </w:p>
    <w:p w14:paraId="139CCBD8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 xml:space="preserve">      { ( "+" T&lt;out n&gt;  </w:t>
      </w:r>
      <w:r w:rsidRPr="001303CE">
        <w:rPr>
          <w:rFonts w:ascii="Consolas" w:hAnsi="Consolas" w:cs="Lucida Console"/>
          <w:color w:val="FF0000"/>
          <w:sz w:val="20"/>
          <w:szCs w:val="20"/>
        </w:rPr>
        <w:t>(. v += n; .)</w:t>
      </w:r>
    </w:p>
    <w:p w14:paraId="0144D140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 xml:space="preserve">        | "-" T&lt;out n&gt;  </w:t>
      </w:r>
      <w:r w:rsidRPr="001303CE">
        <w:rPr>
          <w:rFonts w:ascii="Consolas" w:hAnsi="Consolas" w:cs="Lucida Console"/>
          <w:color w:val="FF0000"/>
          <w:sz w:val="20"/>
          <w:szCs w:val="20"/>
        </w:rPr>
        <w:t>(. v -= n; .)</w:t>
      </w:r>
    </w:p>
    <w:p w14:paraId="481C2512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 xml:space="preserve">        )</w:t>
      </w:r>
    </w:p>
    <w:p w14:paraId="7AC6EC71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 xml:space="preserve">      }</w:t>
      </w:r>
    </w:p>
    <w:p w14:paraId="3C69AC9A" w14:textId="358E6F0D" w:rsidR="00290B16" w:rsidRPr="00562C98" w:rsidRDefault="00685C17" w:rsidP="00290B16">
      <w:pPr>
        <w:jc w:val="both"/>
        <w:rPr>
          <w:rFonts w:ascii="Consolas" w:hAnsi="Consolas" w:cs="Lucida Console"/>
          <w:sz w:val="20"/>
          <w:szCs w:val="20"/>
        </w:rPr>
      </w:pPr>
      <w:r>
        <w:rPr>
          <w:rFonts w:ascii="Consolas" w:hAnsi="Consolas" w:cs="Lucida Console"/>
          <w:sz w:val="20"/>
          <w:szCs w:val="20"/>
        </w:rPr>
        <w:t xml:space="preserve">    </w:t>
      </w:r>
      <w:r w:rsidR="00290B16" w:rsidRPr="00562C98">
        <w:rPr>
          <w:rFonts w:ascii="Consolas" w:hAnsi="Consolas" w:cs="Lucida Console"/>
          <w:sz w:val="20"/>
          <w:szCs w:val="20"/>
        </w:rPr>
        <w:t>.</w:t>
      </w:r>
    </w:p>
    <w:p w14:paraId="3D0F6C08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 xml:space="preserve">    </w:t>
      </w:r>
    </w:p>
    <w:p w14:paraId="13B051D1" w14:textId="25FA7B5A" w:rsidR="00290B16" w:rsidRPr="00562C98" w:rsidRDefault="00685C17" w:rsidP="00290B16">
      <w:pPr>
        <w:jc w:val="both"/>
        <w:rPr>
          <w:rFonts w:ascii="Consolas" w:hAnsi="Consolas" w:cs="Lucida Console"/>
          <w:sz w:val="20"/>
          <w:szCs w:val="20"/>
        </w:rPr>
      </w:pPr>
      <w:r>
        <w:rPr>
          <w:rFonts w:ascii="Consolas" w:hAnsi="Consolas" w:cs="Lucida Console"/>
          <w:sz w:val="20"/>
          <w:szCs w:val="20"/>
        </w:rPr>
        <w:t xml:space="preserve">    </w:t>
      </w:r>
      <w:r w:rsidR="00290B16" w:rsidRPr="00562C98">
        <w:rPr>
          <w:rFonts w:ascii="Consolas" w:hAnsi="Consolas" w:cs="Lucida Console"/>
          <w:sz w:val="20"/>
          <w:szCs w:val="20"/>
        </w:rPr>
        <w:t xml:space="preserve">T&lt;out </w:t>
      </w:r>
      <w:proofErr w:type="spellStart"/>
      <w:r w:rsidR="00290B16" w:rsidRPr="00562C98">
        <w:rPr>
          <w:rFonts w:ascii="Consolas" w:hAnsi="Consolas" w:cs="Lucida Console"/>
          <w:sz w:val="20"/>
          <w:szCs w:val="20"/>
        </w:rPr>
        <w:t>int</w:t>
      </w:r>
      <w:proofErr w:type="spellEnd"/>
      <w:r w:rsidR="00290B16" w:rsidRPr="00562C98">
        <w:rPr>
          <w:rFonts w:ascii="Consolas" w:hAnsi="Consolas" w:cs="Lucida Console"/>
          <w:sz w:val="20"/>
          <w:szCs w:val="20"/>
        </w:rPr>
        <w:t xml:space="preserve"> v&gt;        </w:t>
      </w:r>
      <w:r w:rsidR="00290B16" w:rsidRPr="001303CE">
        <w:rPr>
          <w:rFonts w:ascii="Consolas" w:hAnsi="Consolas" w:cs="Lucida Console"/>
          <w:color w:val="FF0000"/>
          <w:sz w:val="20"/>
          <w:szCs w:val="20"/>
        </w:rPr>
        <w:t xml:space="preserve">(. </w:t>
      </w:r>
      <w:proofErr w:type="spellStart"/>
      <w:r w:rsidR="00290B16" w:rsidRPr="001303CE">
        <w:rPr>
          <w:rFonts w:ascii="Consolas" w:hAnsi="Consolas" w:cs="Lucida Console"/>
          <w:color w:val="FF0000"/>
          <w:sz w:val="20"/>
          <w:szCs w:val="20"/>
        </w:rPr>
        <w:t>int</w:t>
      </w:r>
      <w:proofErr w:type="spellEnd"/>
      <w:r w:rsidR="00290B16" w:rsidRPr="001303CE">
        <w:rPr>
          <w:rFonts w:ascii="Consolas" w:hAnsi="Consolas" w:cs="Lucida Console"/>
          <w:color w:val="FF0000"/>
          <w:sz w:val="20"/>
          <w:szCs w:val="20"/>
        </w:rPr>
        <w:t xml:space="preserve"> n; .)</w:t>
      </w:r>
    </w:p>
    <w:p w14:paraId="6E3F6968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 xml:space="preserve">    = F&lt;out n&gt;          </w:t>
      </w:r>
      <w:r w:rsidRPr="001303CE">
        <w:rPr>
          <w:rFonts w:ascii="Consolas" w:hAnsi="Consolas" w:cs="Lucida Console"/>
          <w:color w:val="FF0000"/>
          <w:sz w:val="20"/>
          <w:szCs w:val="20"/>
        </w:rPr>
        <w:t>(. v = n; .)</w:t>
      </w:r>
    </w:p>
    <w:p w14:paraId="11BBBA9D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 xml:space="preserve">      { ( "*" F&lt;out n&gt;  </w:t>
      </w:r>
      <w:r w:rsidRPr="001303CE">
        <w:rPr>
          <w:rFonts w:ascii="Consolas" w:hAnsi="Consolas" w:cs="Lucida Console"/>
          <w:color w:val="FF0000"/>
          <w:sz w:val="20"/>
          <w:szCs w:val="20"/>
        </w:rPr>
        <w:t>(. v *= n; .)</w:t>
      </w:r>
    </w:p>
    <w:p w14:paraId="69F2C803" w14:textId="77777777" w:rsidR="00290B16" w:rsidRPr="001303CE" w:rsidRDefault="00290B16" w:rsidP="00290B16">
      <w:pPr>
        <w:jc w:val="both"/>
        <w:rPr>
          <w:rFonts w:ascii="Consolas" w:hAnsi="Consolas" w:cs="Lucida Console"/>
          <w:color w:val="FF0000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 xml:space="preserve">        | "/" F&lt;out n&gt;  </w:t>
      </w:r>
      <w:r w:rsidRPr="001303CE">
        <w:rPr>
          <w:rFonts w:ascii="Consolas" w:hAnsi="Consolas" w:cs="Lucida Console"/>
          <w:color w:val="FF0000"/>
          <w:sz w:val="20"/>
          <w:szCs w:val="20"/>
        </w:rPr>
        <w:t xml:space="preserve">(. </w:t>
      </w:r>
      <w:proofErr w:type="spellStart"/>
      <w:r w:rsidRPr="001303CE">
        <w:rPr>
          <w:rFonts w:ascii="Consolas" w:hAnsi="Consolas" w:cs="Lucida Console"/>
          <w:color w:val="FF0000"/>
          <w:sz w:val="20"/>
          <w:szCs w:val="20"/>
        </w:rPr>
        <w:t>if</w:t>
      </w:r>
      <w:proofErr w:type="spellEnd"/>
      <w:r w:rsidRPr="001303CE">
        <w:rPr>
          <w:rFonts w:ascii="Consolas" w:hAnsi="Consolas" w:cs="Lucida Console"/>
          <w:color w:val="FF0000"/>
          <w:sz w:val="20"/>
          <w:szCs w:val="20"/>
        </w:rPr>
        <w:t xml:space="preserve"> (n != 0)</w:t>
      </w:r>
    </w:p>
    <w:p w14:paraId="21F01706" w14:textId="77777777" w:rsidR="00290B16" w:rsidRPr="001303CE" w:rsidRDefault="00290B16" w:rsidP="00290B16">
      <w:pPr>
        <w:jc w:val="both"/>
        <w:rPr>
          <w:rFonts w:ascii="Consolas" w:hAnsi="Consolas" w:cs="Lucida Console"/>
          <w:color w:val="FF0000"/>
          <w:sz w:val="20"/>
          <w:szCs w:val="20"/>
        </w:rPr>
      </w:pPr>
      <w:r w:rsidRPr="001303CE">
        <w:rPr>
          <w:rFonts w:ascii="Consolas" w:hAnsi="Consolas" w:cs="Lucida Console"/>
          <w:color w:val="FF0000"/>
          <w:sz w:val="20"/>
          <w:szCs w:val="20"/>
        </w:rPr>
        <w:t xml:space="preserve">                               v /= n; </w:t>
      </w:r>
    </w:p>
    <w:p w14:paraId="12B0054B" w14:textId="77777777" w:rsidR="00290B16" w:rsidRPr="001303CE" w:rsidRDefault="00290B16" w:rsidP="00290B16">
      <w:pPr>
        <w:jc w:val="both"/>
        <w:rPr>
          <w:rFonts w:ascii="Consolas" w:hAnsi="Consolas" w:cs="Lucida Console"/>
          <w:color w:val="FF0000"/>
          <w:sz w:val="20"/>
          <w:szCs w:val="20"/>
        </w:rPr>
      </w:pPr>
      <w:r w:rsidRPr="001303CE">
        <w:rPr>
          <w:rFonts w:ascii="Consolas" w:hAnsi="Consolas" w:cs="Lucida Console"/>
          <w:color w:val="FF0000"/>
          <w:sz w:val="20"/>
          <w:szCs w:val="20"/>
        </w:rPr>
        <w:t xml:space="preserve">                           </w:t>
      </w:r>
      <w:proofErr w:type="spellStart"/>
      <w:r w:rsidRPr="001303CE">
        <w:rPr>
          <w:rFonts w:ascii="Consolas" w:hAnsi="Consolas" w:cs="Lucida Console"/>
          <w:color w:val="FF0000"/>
          <w:sz w:val="20"/>
          <w:szCs w:val="20"/>
        </w:rPr>
        <w:t>else</w:t>
      </w:r>
      <w:proofErr w:type="spellEnd"/>
      <w:r w:rsidRPr="001303CE">
        <w:rPr>
          <w:rFonts w:ascii="Consolas" w:hAnsi="Consolas" w:cs="Lucida Console"/>
          <w:color w:val="FF0000"/>
          <w:sz w:val="20"/>
          <w:szCs w:val="20"/>
        </w:rPr>
        <w:t xml:space="preserve"> {</w:t>
      </w:r>
    </w:p>
    <w:p w14:paraId="05C7C5FF" w14:textId="77777777" w:rsidR="00290B16" w:rsidRPr="001303CE" w:rsidRDefault="00290B16" w:rsidP="00290B16">
      <w:pPr>
        <w:jc w:val="both"/>
        <w:rPr>
          <w:rFonts w:ascii="Consolas" w:hAnsi="Consolas" w:cs="Lucida Console"/>
          <w:color w:val="FF0000"/>
          <w:sz w:val="20"/>
          <w:szCs w:val="20"/>
        </w:rPr>
      </w:pPr>
      <w:r w:rsidRPr="001303CE">
        <w:rPr>
          <w:rFonts w:ascii="Consolas" w:hAnsi="Consolas" w:cs="Lucida Console"/>
          <w:color w:val="FF0000"/>
          <w:sz w:val="20"/>
          <w:szCs w:val="20"/>
        </w:rPr>
        <w:t xml:space="preserve">                               </w:t>
      </w:r>
      <w:proofErr w:type="spellStart"/>
      <w:r w:rsidRPr="001303CE">
        <w:rPr>
          <w:rFonts w:ascii="Consolas" w:hAnsi="Consolas" w:cs="Lucida Console"/>
          <w:color w:val="FF0000"/>
          <w:sz w:val="20"/>
          <w:szCs w:val="20"/>
        </w:rPr>
        <w:t>System.out.println</w:t>
      </w:r>
      <w:proofErr w:type="spellEnd"/>
      <w:r w:rsidRPr="001303CE">
        <w:rPr>
          <w:rFonts w:ascii="Consolas" w:hAnsi="Consolas" w:cs="Lucida Console"/>
          <w:color w:val="FF0000"/>
          <w:sz w:val="20"/>
          <w:szCs w:val="20"/>
        </w:rPr>
        <w:t>(</w:t>
      </w:r>
    </w:p>
    <w:p w14:paraId="5C038082" w14:textId="5988D09A" w:rsidR="00290B16" w:rsidRPr="001303CE" w:rsidRDefault="00290B16" w:rsidP="00290B16">
      <w:pPr>
        <w:jc w:val="both"/>
        <w:rPr>
          <w:rFonts w:ascii="Consolas" w:hAnsi="Consolas" w:cs="Lucida Console"/>
          <w:color w:val="FF0000"/>
          <w:sz w:val="20"/>
          <w:szCs w:val="20"/>
        </w:rPr>
      </w:pPr>
      <w:r w:rsidRPr="001303CE">
        <w:rPr>
          <w:rFonts w:ascii="Consolas" w:hAnsi="Consolas" w:cs="Lucida Console"/>
          <w:color w:val="FF0000"/>
          <w:sz w:val="20"/>
          <w:szCs w:val="20"/>
        </w:rPr>
        <w:t xml:space="preserve">                                    "  ERRO: </w:t>
      </w:r>
      <w:proofErr w:type="spellStart"/>
      <w:r w:rsidRPr="001303CE">
        <w:rPr>
          <w:rFonts w:ascii="Consolas" w:hAnsi="Consolas" w:cs="Lucida Console"/>
          <w:color w:val="FF0000"/>
          <w:sz w:val="20"/>
          <w:szCs w:val="20"/>
        </w:rPr>
        <w:t>divisao</w:t>
      </w:r>
      <w:proofErr w:type="spellEnd"/>
      <w:r w:rsidRPr="001303CE">
        <w:rPr>
          <w:rFonts w:ascii="Consolas" w:hAnsi="Consolas" w:cs="Lucida Console"/>
          <w:color w:val="FF0000"/>
          <w:sz w:val="20"/>
          <w:szCs w:val="20"/>
        </w:rPr>
        <w:t xml:space="preserve"> por zero.");</w:t>
      </w:r>
    </w:p>
    <w:p w14:paraId="0D65CFE6" w14:textId="77777777" w:rsidR="00290B16" w:rsidRPr="001303CE" w:rsidRDefault="00290B16" w:rsidP="00290B16">
      <w:pPr>
        <w:jc w:val="both"/>
        <w:rPr>
          <w:rFonts w:ascii="Consolas" w:hAnsi="Consolas" w:cs="Lucida Console"/>
          <w:color w:val="FF0000"/>
          <w:sz w:val="20"/>
          <w:szCs w:val="20"/>
        </w:rPr>
      </w:pPr>
      <w:r w:rsidRPr="001303CE">
        <w:rPr>
          <w:rFonts w:ascii="Consolas" w:hAnsi="Consolas" w:cs="Lucida Console"/>
          <w:color w:val="FF0000"/>
          <w:sz w:val="20"/>
          <w:szCs w:val="20"/>
        </w:rPr>
        <w:t xml:space="preserve">                           }</w:t>
      </w:r>
    </w:p>
    <w:p w14:paraId="15E567C6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1303CE">
        <w:rPr>
          <w:rFonts w:ascii="Consolas" w:hAnsi="Consolas" w:cs="Lucida Console"/>
          <w:color w:val="FF0000"/>
          <w:sz w:val="20"/>
          <w:szCs w:val="20"/>
        </w:rPr>
        <w:t xml:space="preserve">                        .)</w:t>
      </w:r>
    </w:p>
    <w:p w14:paraId="1CCAD9C5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 xml:space="preserve">        )</w:t>
      </w:r>
    </w:p>
    <w:p w14:paraId="2D110EF1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 xml:space="preserve">      }</w:t>
      </w:r>
    </w:p>
    <w:p w14:paraId="02770C1F" w14:textId="5B94DC9E" w:rsidR="00290B16" w:rsidRPr="00562C98" w:rsidRDefault="00685C17" w:rsidP="00290B16">
      <w:pPr>
        <w:jc w:val="both"/>
        <w:rPr>
          <w:rFonts w:ascii="Consolas" w:hAnsi="Consolas" w:cs="Lucida Console"/>
          <w:sz w:val="20"/>
          <w:szCs w:val="20"/>
        </w:rPr>
      </w:pPr>
      <w:r>
        <w:rPr>
          <w:rFonts w:ascii="Consolas" w:hAnsi="Consolas" w:cs="Lucida Console"/>
          <w:sz w:val="20"/>
          <w:szCs w:val="20"/>
        </w:rPr>
        <w:t xml:space="preserve">    </w:t>
      </w:r>
      <w:r w:rsidR="00290B16" w:rsidRPr="00562C98">
        <w:rPr>
          <w:rFonts w:ascii="Consolas" w:hAnsi="Consolas" w:cs="Lucida Console"/>
          <w:sz w:val="20"/>
          <w:szCs w:val="20"/>
        </w:rPr>
        <w:t>.</w:t>
      </w:r>
    </w:p>
    <w:p w14:paraId="2C18A933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 xml:space="preserve">    </w:t>
      </w:r>
    </w:p>
    <w:p w14:paraId="491FDC40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 xml:space="preserve">    F&lt;out </w:t>
      </w:r>
      <w:proofErr w:type="spellStart"/>
      <w:r w:rsidRPr="00562C98">
        <w:rPr>
          <w:rFonts w:ascii="Consolas" w:hAnsi="Consolas" w:cs="Lucida Console"/>
          <w:sz w:val="20"/>
          <w:szCs w:val="20"/>
        </w:rPr>
        <w:t>int</w:t>
      </w:r>
      <w:proofErr w:type="spellEnd"/>
      <w:r w:rsidRPr="00562C98">
        <w:rPr>
          <w:rFonts w:ascii="Consolas" w:hAnsi="Consolas" w:cs="Lucida Console"/>
          <w:sz w:val="20"/>
          <w:szCs w:val="20"/>
        </w:rPr>
        <w:t xml:space="preserve"> v&gt;        </w:t>
      </w:r>
      <w:r w:rsidRPr="001303CE">
        <w:rPr>
          <w:rFonts w:ascii="Consolas" w:hAnsi="Consolas" w:cs="Lucida Console"/>
          <w:color w:val="FF0000"/>
          <w:sz w:val="20"/>
          <w:szCs w:val="20"/>
        </w:rPr>
        <w:t xml:space="preserve">(. </w:t>
      </w:r>
      <w:proofErr w:type="spellStart"/>
      <w:r w:rsidRPr="001303CE">
        <w:rPr>
          <w:rFonts w:ascii="Consolas" w:hAnsi="Consolas" w:cs="Lucida Console"/>
          <w:color w:val="FF0000"/>
          <w:sz w:val="20"/>
          <w:szCs w:val="20"/>
        </w:rPr>
        <w:t>int</w:t>
      </w:r>
      <w:proofErr w:type="spellEnd"/>
      <w:r w:rsidRPr="001303CE">
        <w:rPr>
          <w:rFonts w:ascii="Consolas" w:hAnsi="Consolas" w:cs="Lucida Console"/>
          <w:color w:val="FF0000"/>
          <w:sz w:val="20"/>
          <w:szCs w:val="20"/>
        </w:rPr>
        <w:t xml:space="preserve"> n; v = 0; .)</w:t>
      </w:r>
    </w:p>
    <w:p w14:paraId="6651621B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 xml:space="preserve">    =   numero          </w:t>
      </w:r>
      <w:r w:rsidRPr="001303CE">
        <w:rPr>
          <w:rFonts w:ascii="Consolas" w:hAnsi="Consolas" w:cs="Lucida Console"/>
          <w:color w:val="FF0000"/>
          <w:sz w:val="20"/>
          <w:szCs w:val="20"/>
        </w:rPr>
        <w:t xml:space="preserve">(. v = </w:t>
      </w:r>
      <w:proofErr w:type="spellStart"/>
      <w:r w:rsidRPr="001303CE">
        <w:rPr>
          <w:rFonts w:ascii="Consolas" w:hAnsi="Consolas" w:cs="Lucida Console"/>
          <w:color w:val="FF0000"/>
          <w:sz w:val="20"/>
          <w:szCs w:val="20"/>
        </w:rPr>
        <w:t>Integer.parseInt</w:t>
      </w:r>
      <w:proofErr w:type="spellEnd"/>
      <w:r w:rsidRPr="001303CE">
        <w:rPr>
          <w:rFonts w:ascii="Consolas" w:hAnsi="Consolas" w:cs="Lucida Console"/>
          <w:color w:val="FF0000"/>
          <w:sz w:val="20"/>
          <w:szCs w:val="20"/>
        </w:rPr>
        <w:t>(</w:t>
      </w:r>
      <w:proofErr w:type="spellStart"/>
      <w:r w:rsidRPr="001303CE">
        <w:rPr>
          <w:rFonts w:ascii="Consolas" w:hAnsi="Consolas" w:cs="Lucida Console"/>
          <w:color w:val="FF0000"/>
          <w:sz w:val="20"/>
          <w:szCs w:val="20"/>
        </w:rPr>
        <w:t>t.val</w:t>
      </w:r>
      <w:proofErr w:type="spellEnd"/>
      <w:r w:rsidRPr="001303CE">
        <w:rPr>
          <w:rFonts w:ascii="Consolas" w:hAnsi="Consolas" w:cs="Lucida Console"/>
          <w:color w:val="FF0000"/>
          <w:sz w:val="20"/>
          <w:szCs w:val="20"/>
        </w:rPr>
        <w:t>); .)</w:t>
      </w:r>
    </w:p>
    <w:p w14:paraId="5B2DA45C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 xml:space="preserve">      | "("</w:t>
      </w:r>
    </w:p>
    <w:p w14:paraId="0107559C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lastRenderedPageBreak/>
        <w:t xml:space="preserve">        </w:t>
      </w:r>
      <w:proofErr w:type="spellStart"/>
      <w:r w:rsidRPr="00562C98">
        <w:rPr>
          <w:rFonts w:ascii="Consolas" w:hAnsi="Consolas" w:cs="Lucida Console"/>
          <w:sz w:val="20"/>
          <w:szCs w:val="20"/>
        </w:rPr>
        <w:t>Exp</w:t>
      </w:r>
      <w:proofErr w:type="spellEnd"/>
      <w:r w:rsidRPr="00562C98">
        <w:rPr>
          <w:rFonts w:ascii="Consolas" w:hAnsi="Consolas" w:cs="Lucida Console"/>
          <w:sz w:val="20"/>
          <w:szCs w:val="20"/>
        </w:rPr>
        <w:t xml:space="preserve">&lt;out n&gt;      </w:t>
      </w:r>
      <w:r w:rsidRPr="001303CE">
        <w:rPr>
          <w:rFonts w:ascii="Consolas" w:hAnsi="Consolas" w:cs="Lucida Console"/>
          <w:color w:val="FF0000"/>
          <w:sz w:val="20"/>
          <w:szCs w:val="20"/>
        </w:rPr>
        <w:t>(. v = n; .)</w:t>
      </w:r>
    </w:p>
    <w:p w14:paraId="116C02A3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 xml:space="preserve">        ")"</w:t>
      </w:r>
    </w:p>
    <w:p w14:paraId="77ADED32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 xml:space="preserve">      | "</w:t>
      </w:r>
      <w:proofErr w:type="spellStart"/>
      <w:r w:rsidRPr="00562C98">
        <w:rPr>
          <w:rFonts w:ascii="Consolas" w:hAnsi="Consolas" w:cs="Lucida Console"/>
          <w:sz w:val="20"/>
          <w:szCs w:val="20"/>
        </w:rPr>
        <w:t>abs</w:t>
      </w:r>
      <w:proofErr w:type="spellEnd"/>
      <w:r w:rsidRPr="00562C98">
        <w:rPr>
          <w:rFonts w:ascii="Consolas" w:hAnsi="Consolas" w:cs="Lucida Console"/>
          <w:sz w:val="20"/>
          <w:szCs w:val="20"/>
        </w:rPr>
        <w:t xml:space="preserve">" "(" </w:t>
      </w:r>
    </w:p>
    <w:p w14:paraId="66719587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 xml:space="preserve">        </w:t>
      </w:r>
      <w:proofErr w:type="spellStart"/>
      <w:r w:rsidRPr="00562C98">
        <w:rPr>
          <w:rFonts w:ascii="Consolas" w:hAnsi="Consolas" w:cs="Lucida Console"/>
          <w:sz w:val="20"/>
          <w:szCs w:val="20"/>
        </w:rPr>
        <w:t>Exp</w:t>
      </w:r>
      <w:proofErr w:type="spellEnd"/>
      <w:r w:rsidRPr="00562C98">
        <w:rPr>
          <w:rFonts w:ascii="Consolas" w:hAnsi="Consolas" w:cs="Lucida Console"/>
          <w:sz w:val="20"/>
          <w:szCs w:val="20"/>
        </w:rPr>
        <w:t xml:space="preserve">&lt;out n&gt;      </w:t>
      </w:r>
      <w:r w:rsidRPr="001303CE">
        <w:rPr>
          <w:rFonts w:ascii="Consolas" w:hAnsi="Consolas" w:cs="Lucida Console"/>
          <w:color w:val="FF0000"/>
          <w:sz w:val="20"/>
          <w:szCs w:val="20"/>
        </w:rPr>
        <w:t xml:space="preserve">(. v = n; </w:t>
      </w:r>
      <w:proofErr w:type="spellStart"/>
      <w:r w:rsidRPr="001303CE">
        <w:rPr>
          <w:rFonts w:ascii="Consolas" w:hAnsi="Consolas" w:cs="Lucida Console"/>
          <w:color w:val="FF0000"/>
          <w:sz w:val="20"/>
          <w:szCs w:val="20"/>
        </w:rPr>
        <w:t>if</w:t>
      </w:r>
      <w:proofErr w:type="spellEnd"/>
      <w:r w:rsidRPr="001303CE">
        <w:rPr>
          <w:rFonts w:ascii="Consolas" w:hAnsi="Consolas" w:cs="Lucida Console"/>
          <w:color w:val="FF0000"/>
          <w:sz w:val="20"/>
          <w:szCs w:val="20"/>
        </w:rPr>
        <w:t xml:space="preserve"> (n &lt; 0) v *= -1; .)</w:t>
      </w:r>
    </w:p>
    <w:p w14:paraId="2E82561A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 xml:space="preserve">        ")"</w:t>
      </w:r>
    </w:p>
    <w:p w14:paraId="592DF929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 xml:space="preserve">    .</w:t>
      </w:r>
    </w:p>
    <w:p w14:paraId="53BC924E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</w:p>
    <w:p w14:paraId="04459035" w14:textId="77777777" w:rsidR="00290B16" w:rsidRPr="00562C98" w:rsidRDefault="00290B16" w:rsidP="00290B16">
      <w:pPr>
        <w:jc w:val="both"/>
        <w:rPr>
          <w:rFonts w:ascii="Consolas" w:hAnsi="Consolas" w:cs="Lucida Console"/>
          <w:sz w:val="20"/>
          <w:szCs w:val="20"/>
        </w:rPr>
      </w:pPr>
      <w:r w:rsidRPr="00562C98">
        <w:rPr>
          <w:rFonts w:ascii="Consolas" w:hAnsi="Consolas" w:cs="Lucida Console"/>
          <w:sz w:val="20"/>
          <w:szCs w:val="20"/>
        </w:rPr>
        <w:t xml:space="preserve">END </w:t>
      </w:r>
      <w:proofErr w:type="spellStart"/>
      <w:r w:rsidRPr="00562C98">
        <w:rPr>
          <w:rFonts w:ascii="Consolas" w:hAnsi="Consolas" w:cs="Lucida Console"/>
          <w:sz w:val="20"/>
          <w:szCs w:val="20"/>
        </w:rPr>
        <w:t>Calc</w:t>
      </w:r>
      <w:proofErr w:type="spellEnd"/>
      <w:r w:rsidRPr="00562C98">
        <w:rPr>
          <w:rFonts w:ascii="Consolas" w:hAnsi="Consolas" w:cs="Lucida Console"/>
          <w:sz w:val="20"/>
          <w:szCs w:val="20"/>
        </w:rPr>
        <w:t>.</w:t>
      </w:r>
    </w:p>
    <w:p w14:paraId="57C9B981" w14:textId="77777777" w:rsidR="0033436A" w:rsidRDefault="0033436A" w:rsidP="00D8511C">
      <w:pPr>
        <w:jc w:val="both"/>
      </w:pPr>
    </w:p>
    <w:p w14:paraId="5B0965F5" w14:textId="77777777" w:rsidR="00EF22E0" w:rsidRDefault="003F5E32" w:rsidP="00D8511C">
      <w:pPr>
        <w:jc w:val="both"/>
        <w:rPr>
          <w:b/>
        </w:rPr>
      </w:pPr>
      <w:r w:rsidRPr="009F51D4">
        <w:rPr>
          <w:b/>
        </w:rPr>
        <w:t>Tarefa 5</w:t>
      </w:r>
    </w:p>
    <w:p w14:paraId="7AFF4C6B" w14:textId="0F79FFA0" w:rsidR="003F5E32" w:rsidRPr="00EF22E0" w:rsidRDefault="00EF22E0" w:rsidP="00D8511C">
      <w:pPr>
        <w:jc w:val="both"/>
        <w:rPr>
          <w:i/>
        </w:rPr>
      </w:pPr>
      <w:r w:rsidRPr="00EF22E0">
        <w:rPr>
          <w:i/>
        </w:rPr>
        <w:t>Sol</w:t>
      </w:r>
      <w:r>
        <w:rPr>
          <w:i/>
        </w:rPr>
        <w:t>ução incompleta apenas suportand</w:t>
      </w:r>
      <w:r w:rsidRPr="00EF22E0">
        <w:rPr>
          <w:i/>
        </w:rPr>
        <w:t xml:space="preserve">o Radio </w:t>
      </w:r>
      <w:proofErr w:type="spellStart"/>
      <w:r w:rsidRPr="00EF22E0">
        <w:rPr>
          <w:i/>
        </w:rPr>
        <w:t>buttons</w:t>
      </w:r>
      <w:proofErr w:type="spellEnd"/>
      <w:r w:rsidRPr="00EF22E0">
        <w:rPr>
          <w:i/>
        </w:rPr>
        <w:t>. Consegue completar o código?</w:t>
      </w:r>
    </w:p>
    <w:p w14:paraId="06C03AC4" w14:textId="77777777" w:rsidR="00D8511C" w:rsidRDefault="00D8511C" w:rsidP="00D8511C">
      <w:pPr>
        <w:jc w:val="both"/>
      </w:pPr>
    </w:p>
    <w:p w14:paraId="64EED9A7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proofErr w:type="spellStart"/>
      <w:r w:rsidRPr="001303CE">
        <w:rPr>
          <w:rFonts w:ascii="Consolas" w:hAnsi="Consolas"/>
          <w:color w:val="FF0000"/>
          <w:sz w:val="20"/>
        </w:rPr>
        <w:t>import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java.io.*;</w:t>
      </w:r>
    </w:p>
    <w:p w14:paraId="3A20D966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proofErr w:type="spellStart"/>
      <w:r w:rsidRPr="001303CE">
        <w:rPr>
          <w:rFonts w:ascii="Consolas" w:hAnsi="Consolas"/>
          <w:color w:val="FF0000"/>
          <w:sz w:val="20"/>
        </w:rPr>
        <w:t>import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1303CE">
        <w:rPr>
          <w:rFonts w:ascii="Consolas" w:hAnsi="Consolas"/>
          <w:color w:val="FF0000"/>
          <w:sz w:val="20"/>
        </w:rPr>
        <w:t>java.util.ArrayList</w:t>
      </w:r>
      <w:proofErr w:type="spellEnd"/>
      <w:r w:rsidRPr="001303CE">
        <w:rPr>
          <w:rFonts w:ascii="Consolas" w:hAnsi="Consolas"/>
          <w:color w:val="FF0000"/>
          <w:sz w:val="20"/>
        </w:rPr>
        <w:t>;</w:t>
      </w:r>
    </w:p>
    <w:p w14:paraId="1940EFF4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</w:p>
    <w:p w14:paraId="6B422B92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proofErr w:type="spellStart"/>
      <w:r w:rsidRPr="001303CE">
        <w:rPr>
          <w:rFonts w:ascii="Consolas" w:hAnsi="Consolas"/>
          <w:color w:val="FF0000"/>
          <w:sz w:val="20"/>
        </w:rPr>
        <w:t>class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1303CE">
        <w:rPr>
          <w:rFonts w:ascii="Consolas" w:hAnsi="Consolas"/>
          <w:color w:val="FF0000"/>
          <w:sz w:val="20"/>
        </w:rPr>
        <w:t>HtmlOutput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{</w:t>
      </w:r>
    </w:p>
    <w:p w14:paraId="648E6843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    </w:t>
      </w:r>
      <w:proofErr w:type="spellStart"/>
      <w:r w:rsidRPr="001303CE">
        <w:rPr>
          <w:rFonts w:ascii="Consolas" w:hAnsi="Consolas"/>
          <w:color w:val="FF0000"/>
          <w:sz w:val="20"/>
        </w:rPr>
        <w:t>String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1303CE">
        <w:rPr>
          <w:rFonts w:ascii="Consolas" w:hAnsi="Consolas"/>
          <w:color w:val="FF0000"/>
          <w:sz w:val="20"/>
        </w:rPr>
        <w:t>conteudo</w:t>
      </w:r>
      <w:proofErr w:type="spellEnd"/>
      <w:r w:rsidRPr="001303CE">
        <w:rPr>
          <w:rFonts w:ascii="Consolas" w:hAnsi="Consolas"/>
          <w:color w:val="FF0000"/>
          <w:sz w:val="20"/>
        </w:rPr>
        <w:t>;</w:t>
      </w:r>
    </w:p>
    <w:p w14:paraId="4642C5A8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    </w:t>
      </w:r>
      <w:proofErr w:type="spellStart"/>
      <w:r w:rsidRPr="001303CE">
        <w:rPr>
          <w:rFonts w:ascii="Consolas" w:hAnsi="Consolas"/>
          <w:color w:val="FF0000"/>
          <w:sz w:val="20"/>
        </w:rPr>
        <w:t>int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1303CE">
        <w:rPr>
          <w:rFonts w:ascii="Consolas" w:hAnsi="Consolas"/>
          <w:color w:val="FF0000"/>
          <w:sz w:val="20"/>
        </w:rPr>
        <w:t>count</w:t>
      </w:r>
      <w:proofErr w:type="spellEnd"/>
      <w:r w:rsidRPr="001303CE">
        <w:rPr>
          <w:rFonts w:ascii="Consolas" w:hAnsi="Consolas"/>
          <w:color w:val="FF0000"/>
          <w:sz w:val="20"/>
        </w:rPr>
        <w:t>;</w:t>
      </w:r>
    </w:p>
    <w:p w14:paraId="0AA5866A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</w:p>
    <w:p w14:paraId="0B2255D2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    </w:t>
      </w:r>
      <w:proofErr w:type="spellStart"/>
      <w:r w:rsidRPr="001303CE">
        <w:rPr>
          <w:rFonts w:ascii="Consolas" w:hAnsi="Consolas"/>
          <w:color w:val="FF0000"/>
          <w:sz w:val="20"/>
        </w:rPr>
        <w:t>public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1303CE">
        <w:rPr>
          <w:rFonts w:ascii="Consolas" w:hAnsi="Consolas"/>
          <w:color w:val="FF0000"/>
          <w:sz w:val="20"/>
        </w:rPr>
        <w:t>HtmlOutput</w:t>
      </w:r>
      <w:proofErr w:type="spellEnd"/>
      <w:r w:rsidRPr="001303CE">
        <w:rPr>
          <w:rFonts w:ascii="Consolas" w:hAnsi="Consolas"/>
          <w:color w:val="FF0000"/>
          <w:sz w:val="20"/>
        </w:rPr>
        <w:t>()</w:t>
      </w:r>
    </w:p>
    <w:p w14:paraId="3F430D71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    {</w:t>
      </w:r>
    </w:p>
    <w:p w14:paraId="0A676BB7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        </w:t>
      </w:r>
      <w:proofErr w:type="spellStart"/>
      <w:r w:rsidRPr="001303CE">
        <w:rPr>
          <w:rFonts w:ascii="Consolas" w:hAnsi="Consolas"/>
          <w:color w:val="FF0000"/>
          <w:sz w:val="20"/>
        </w:rPr>
        <w:t>count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= 0;</w:t>
      </w:r>
    </w:p>
    <w:p w14:paraId="3C9BFFC8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        </w:t>
      </w:r>
      <w:proofErr w:type="spellStart"/>
      <w:r w:rsidRPr="001303CE">
        <w:rPr>
          <w:rFonts w:ascii="Consolas" w:hAnsi="Consolas"/>
          <w:color w:val="FF0000"/>
          <w:sz w:val="20"/>
        </w:rPr>
        <w:t>conteudo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= "&lt;</w:t>
      </w:r>
      <w:proofErr w:type="spellStart"/>
      <w:r w:rsidRPr="001303CE">
        <w:rPr>
          <w:rFonts w:ascii="Consolas" w:hAnsi="Consolas"/>
          <w:color w:val="FF0000"/>
          <w:sz w:val="20"/>
        </w:rPr>
        <w:t>html</w:t>
      </w:r>
      <w:proofErr w:type="spellEnd"/>
      <w:r w:rsidRPr="001303CE">
        <w:rPr>
          <w:rFonts w:ascii="Consolas" w:hAnsi="Consolas"/>
          <w:color w:val="FF0000"/>
          <w:sz w:val="20"/>
        </w:rPr>
        <w:t>&gt;\n";</w:t>
      </w:r>
    </w:p>
    <w:p w14:paraId="47B06D41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        </w:t>
      </w:r>
      <w:proofErr w:type="spellStart"/>
      <w:r w:rsidRPr="001303CE">
        <w:rPr>
          <w:rFonts w:ascii="Consolas" w:hAnsi="Consolas"/>
          <w:color w:val="FF0000"/>
          <w:sz w:val="20"/>
        </w:rPr>
        <w:t>conteudo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+= "&lt;</w:t>
      </w:r>
      <w:proofErr w:type="spellStart"/>
      <w:r w:rsidRPr="001303CE">
        <w:rPr>
          <w:rFonts w:ascii="Consolas" w:hAnsi="Consolas"/>
          <w:color w:val="FF0000"/>
          <w:sz w:val="20"/>
        </w:rPr>
        <w:t>head</w:t>
      </w:r>
      <w:proofErr w:type="spellEnd"/>
      <w:r w:rsidRPr="001303CE">
        <w:rPr>
          <w:rFonts w:ascii="Consolas" w:hAnsi="Consolas"/>
          <w:color w:val="FF0000"/>
          <w:sz w:val="20"/>
        </w:rPr>
        <w:t>&gt;&lt;</w:t>
      </w:r>
      <w:proofErr w:type="spellStart"/>
      <w:r w:rsidRPr="001303CE">
        <w:rPr>
          <w:rFonts w:ascii="Consolas" w:hAnsi="Consolas"/>
          <w:color w:val="FF0000"/>
          <w:sz w:val="20"/>
        </w:rPr>
        <w:t>title</w:t>
      </w:r>
      <w:proofErr w:type="spellEnd"/>
      <w:r w:rsidRPr="001303CE">
        <w:rPr>
          <w:rFonts w:ascii="Consolas" w:hAnsi="Consolas"/>
          <w:color w:val="FF0000"/>
          <w:sz w:val="20"/>
        </w:rPr>
        <w:t>&gt;</w:t>
      </w:r>
      <w:proofErr w:type="spellStart"/>
      <w:r w:rsidRPr="001303CE">
        <w:rPr>
          <w:rFonts w:ascii="Consolas" w:hAnsi="Consolas"/>
          <w:color w:val="FF0000"/>
          <w:sz w:val="20"/>
        </w:rPr>
        <w:t>Formulario</w:t>
      </w:r>
      <w:proofErr w:type="spellEnd"/>
      <w:r w:rsidRPr="001303CE">
        <w:rPr>
          <w:rFonts w:ascii="Consolas" w:hAnsi="Consolas"/>
          <w:color w:val="FF0000"/>
          <w:sz w:val="20"/>
        </w:rPr>
        <w:t>&lt;/</w:t>
      </w:r>
      <w:proofErr w:type="spellStart"/>
      <w:r w:rsidRPr="001303CE">
        <w:rPr>
          <w:rFonts w:ascii="Consolas" w:hAnsi="Consolas"/>
          <w:color w:val="FF0000"/>
          <w:sz w:val="20"/>
        </w:rPr>
        <w:t>title</w:t>
      </w:r>
      <w:proofErr w:type="spellEnd"/>
      <w:r w:rsidRPr="001303CE">
        <w:rPr>
          <w:rFonts w:ascii="Consolas" w:hAnsi="Consolas"/>
          <w:color w:val="FF0000"/>
          <w:sz w:val="20"/>
        </w:rPr>
        <w:t>&gt;&lt;/</w:t>
      </w:r>
      <w:proofErr w:type="spellStart"/>
      <w:r w:rsidRPr="001303CE">
        <w:rPr>
          <w:rFonts w:ascii="Consolas" w:hAnsi="Consolas"/>
          <w:color w:val="FF0000"/>
          <w:sz w:val="20"/>
        </w:rPr>
        <w:t>head</w:t>
      </w:r>
      <w:proofErr w:type="spellEnd"/>
      <w:r w:rsidRPr="001303CE">
        <w:rPr>
          <w:rFonts w:ascii="Consolas" w:hAnsi="Consolas"/>
          <w:color w:val="FF0000"/>
          <w:sz w:val="20"/>
        </w:rPr>
        <w:t>&gt;\n";</w:t>
      </w:r>
    </w:p>
    <w:p w14:paraId="565C2909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        </w:t>
      </w:r>
      <w:proofErr w:type="spellStart"/>
      <w:r w:rsidRPr="001303CE">
        <w:rPr>
          <w:rFonts w:ascii="Consolas" w:hAnsi="Consolas"/>
          <w:color w:val="FF0000"/>
          <w:sz w:val="20"/>
        </w:rPr>
        <w:t>conteudo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+= "&lt;</w:t>
      </w:r>
      <w:proofErr w:type="spellStart"/>
      <w:r w:rsidRPr="001303CE">
        <w:rPr>
          <w:rFonts w:ascii="Consolas" w:hAnsi="Consolas"/>
          <w:color w:val="FF0000"/>
          <w:sz w:val="20"/>
        </w:rPr>
        <w:t>body</w:t>
      </w:r>
      <w:proofErr w:type="spellEnd"/>
      <w:r w:rsidRPr="001303CE">
        <w:rPr>
          <w:rFonts w:ascii="Consolas" w:hAnsi="Consolas"/>
          <w:color w:val="FF0000"/>
          <w:sz w:val="20"/>
        </w:rPr>
        <w:t>&gt;\n&lt;</w:t>
      </w:r>
      <w:proofErr w:type="spellStart"/>
      <w:r w:rsidRPr="001303CE">
        <w:rPr>
          <w:rFonts w:ascii="Consolas" w:hAnsi="Consolas"/>
          <w:color w:val="FF0000"/>
          <w:sz w:val="20"/>
        </w:rPr>
        <w:t>form</w:t>
      </w:r>
      <w:proofErr w:type="spellEnd"/>
      <w:r w:rsidRPr="001303CE">
        <w:rPr>
          <w:rFonts w:ascii="Consolas" w:hAnsi="Consolas"/>
          <w:color w:val="FF0000"/>
          <w:sz w:val="20"/>
        </w:rPr>
        <w:t>&gt;\n";</w:t>
      </w:r>
    </w:p>
    <w:p w14:paraId="289F109E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    }</w:t>
      </w:r>
    </w:p>
    <w:p w14:paraId="794D48C6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    </w:t>
      </w:r>
    </w:p>
    <w:p w14:paraId="24EDC9CB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    </w:t>
      </w:r>
      <w:proofErr w:type="spellStart"/>
      <w:r w:rsidRPr="001303CE">
        <w:rPr>
          <w:rFonts w:ascii="Consolas" w:hAnsi="Consolas"/>
          <w:color w:val="FF0000"/>
          <w:sz w:val="20"/>
        </w:rPr>
        <w:t>public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1303CE">
        <w:rPr>
          <w:rFonts w:ascii="Consolas" w:hAnsi="Consolas"/>
          <w:color w:val="FF0000"/>
          <w:sz w:val="20"/>
        </w:rPr>
        <w:t>void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1303CE">
        <w:rPr>
          <w:rFonts w:ascii="Consolas" w:hAnsi="Consolas"/>
          <w:color w:val="FF0000"/>
          <w:sz w:val="20"/>
        </w:rPr>
        <w:t>addRadio</w:t>
      </w:r>
      <w:proofErr w:type="spellEnd"/>
      <w:r w:rsidRPr="001303CE">
        <w:rPr>
          <w:rFonts w:ascii="Consolas" w:hAnsi="Consolas"/>
          <w:color w:val="FF0000"/>
          <w:sz w:val="20"/>
        </w:rPr>
        <w:t>(</w:t>
      </w:r>
      <w:proofErr w:type="spellStart"/>
      <w:r w:rsidRPr="001303CE">
        <w:rPr>
          <w:rFonts w:ascii="Consolas" w:hAnsi="Consolas"/>
          <w:color w:val="FF0000"/>
          <w:sz w:val="20"/>
        </w:rPr>
        <w:t>String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s, </w:t>
      </w:r>
      <w:proofErr w:type="spellStart"/>
      <w:r w:rsidRPr="001303CE">
        <w:rPr>
          <w:rFonts w:ascii="Consolas" w:hAnsi="Consolas"/>
          <w:color w:val="FF0000"/>
          <w:sz w:val="20"/>
        </w:rPr>
        <w:t>ArrayList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al)</w:t>
      </w:r>
    </w:p>
    <w:p w14:paraId="51633FF2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    {</w:t>
      </w:r>
    </w:p>
    <w:p w14:paraId="67990087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        </w:t>
      </w:r>
      <w:proofErr w:type="spellStart"/>
      <w:r w:rsidRPr="001303CE">
        <w:rPr>
          <w:rFonts w:ascii="Consolas" w:hAnsi="Consolas"/>
          <w:color w:val="FF0000"/>
          <w:sz w:val="20"/>
        </w:rPr>
        <w:t>conteudo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+= s + "&lt;</w:t>
      </w:r>
      <w:proofErr w:type="spellStart"/>
      <w:r w:rsidRPr="001303CE">
        <w:rPr>
          <w:rFonts w:ascii="Consolas" w:hAnsi="Consolas"/>
          <w:color w:val="FF0000"/>
          <w:sz w:val="20"/>
        </w:rPr>
        <w:t>br</w:t>
      </w:r>
      <w:proofErr w:type="spellEnd"/>
      <w:r w:rsidRPr="001303CE">
        <w:rPr>
          <w:rFonts w:ascii="Consolas" w:hAnsi="Consolas"/>
          <w:color w:val="FF0000"/>
          <w:sz w:val="20"/>
        </w:rPr>
        <w:t>&gt;\n";</w:t>
      </w:r>
    </w:p>
    <w:p w14:paraId="73B61E2C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        for (</w:t>
      </w:r>
      <w:proofErr w:type="spellStart"/>
      <w:r w:rsidRPr="001303CE">
        <w:rPr>
          <w:rFonts w:ascii="Consolas" w:hAnsi="Consolas"/>
          <w:color w:val="FF0000"/>
          <w:sz w:val="20"/>
        </w:rPr>
        <w:t>Object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1303CE">
        <w:rPr>
          <w:rFonts w:ascii="Consolas" w:hAnsi="Consolas"/>
          <w:color w:val="FF0000"/>
          <w:sz w:val="20"/>
        </w:rPr>
        <w:t>val</w:t>
      </w:r>
      <w:proofErr w:type="spellEnd"/>
      <w:r w:rsidRPr="001303CE">
        <w:rPr>
          <w:rFonts w:ascii="Consolas" w:hAnsi="Consolas"/>
          <w:color w:val="FF0000"/>
          <w:sz w:val="20"/>
        </w:rPr>
        <w:t>: al) {</w:t>
      </w:r>
    </w:p>
    <w:p w14:paraId="2CB063BD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            </w:t>
      </w:r>
      <w:proofErr w:type="spellStart"/>
      <w:r w:rsidRPr="001303CE">
        <w:rPr>
          <w:rFonts w:ascii="Consolas" w:hAnsi="Consolas"/>
          <w:color w:val="FF0000"/>
          <w:sz w:val="20"/>
        </w:rPr>
        <w:t>conteudo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+= "&lt;input </w:t>
      </w:r>
      <w:proofErr w:type="spellStart"/>
      <w:r w:rsidRPr="001303CE">
        <w:rPr>
          <w:rFonts w:ascii="Consolas" w:hAnsi="Consolas"/>
          <w:color w:val="FF0000"/>
          <w:sz w:val="20"/>
        </w:rPr>
        <w:t>type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='radio' </w:t>
      </w:r>
      <w:proofErr w:type="spellStart"/>
      <w:r w:rsidRPr="001303CE">
        <w:rPr>
          <w:rFonts w:ascii="Consolas" w:hAnsi="Consolas"/>
          <w:color w:val="FF0000"/>
          <w:sz w:val="20"/>
        </w:rPr>
        <w:t>name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='Q" + </w:t>
      </w:r>
      <w:proofErr w:type="spellStart"/>
      <w:r w:rsidRPr="001303CE">
        <w:rPr>
          <w:rFonts w:ascii="Consolas" w:hAnsi="Consolas"/>
          <w:color w:val="FF0000"/>
          <w:sz w:val="20"/>
        </w:rPr>
        <w:t>count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+ "' ";</w:t>
      </w:r>
    </w:p>
    <w:p w14:paraId="05EF16EA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            </w:t>
      </w:r>
      <w:proofErr w:type="spellStart"/>
      <w:r w:rsidRPr="001303CE">
        <w:rPr>
          <w:rFonts w:ascii="Consolas" w:hAnsi="Consolas"/>
          <w:color w:val="FF0000"/>
          <w:sz w:val="20"/>
        </w:rPr>
        <w:t>conteudo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+= "</w:t>
      </w:r>
      <w:proofErr w:type="spellStart"/>
      <w:r w:rsidRPr="001303CE">
        <w:rPr>
          <w:rFonts w:ascii="Consolas" w:hAnsi="Consolas"/>
          <w:color w:val="FF0000"/>
          <w:sz w:val="20"/>
        </w:rPr>
        <w:t>value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='" + </w:t>
      </w:r>
      <w:proofErr w:type="spellStart"/>
      <w:r w:rsidRPr="001303CE">
        <w:rPr>
          <w:rFonts w:ascii="Consolas" w:hAnsi="Consolas"/>
          <w:color w:val="FF0000"/>
          <w:sz w:val="20"/>
        </w:rPr>
        <w:t>val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+ "'&gt;" + </w:t>
      </w:r>
      <w:proofErr w:type="spellStart"/>
      <w:r w:rsidRPr="001303CE">
        <w:rPr>
          <w:rFonts w:ascii="Consolas" w:hAnsi="Consolas"/>
          <w:color w:val="FF0000"/>
          <w:sz w:val="20"/>
        </w:rPr>
        <w:t>val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+ "&lt;</w:t>
      </w:r>
      <w:proofErr w:type="spellStart"/>
      <w:r w:rsidRPr="001303CE">
        <w:rPr>
          <w:rFonts w:ascii="Consolas" w:hAnsi="Consolas"/>
          <w:color w:val="FF0000"/>
          <w:sz w:val="20"/>
        </w:rPr>
        <w:t>br</w:t>
      </w:r>
      <w:proofErr w:type="spellEnd"/>
      <w:r w:rsidRPr="001303CE">
        <w:rPr>
          <w:rFonts w:ascii="Consolas" w:hAnsi="Consolas"/>
          <w:color w:val="FF0000"/>
          <w:sz w:val="20"/>
        </w:rPr>
        <w:t>&gt;\n";</w:t>
      </w:r>
    </w:p>
    <w:p w14:paraId="404ECCE6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        }</w:t>
      </w:r>
    </w:p>
    <w:p w14:paraId="2A176EBE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        </w:t>
      </w:r>
      <w:proofErr w:type="spellStart"/>
      <w:r w:rsidRPr="001303CE">
        <w:rPr>
          <w:rFonts w:ascii="Consolas" w:hAnsi="Consolas"/>
          <w:color w:val="FF0000"/>
          <w:sz w:val="20"/>
        </w:rPr>
        <w:t>conteudo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+= "&lt;</w:t>
      </w:r>
      <w:proofErr w:type="spellStart"/>
      <w:r w:rsidRPr="001303CE">
        <w:rPr>
          <w:rFonts w:ascii="Consolas" w:hAnsi="Consolas"/>
          <w:color w:val="FF0000"/>
          <w:sz w:val="20"/>
        </w:rPr>
        <w:t>br</w:t>
      </w:r>
      <w:proofErr w:type="spellEnd"/>
      <w:r w:rsidRPr="001303CE">
        <w:rPr>
          <w:rFonts w:ascii="Consolas" w:hAnsi="Consolas"/>
          <w:color w:val="FF0000"/>
          <w:sz w:val="20"/>
        </w:rPr>
        <w:t>&gt;\n\n";</w:t>
      </w:r>
    </w:p>
    <w:p w14:paraId="60004B09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        </w:t>
      </w:r>
      <w:proofErr w:type="spellStart"/>
      <w:r w:rsidRPr="001303CE">
        <w:rPr>
          <w:rFonts w:ascii="Consolas" w:hAnsi="Consolas"/>
          <w:color w:val="FF0000"/>
          <w:sz w:val="20"/>
        </w:rPr>
        <w:t>count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++;</w:t>
      </w:r>
    </w:p>
    <w:p w14:paraId="064B7436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    }</w:t>
      </w:r>
    </w:p>
    <w:p w14:paraId="17B5EA3A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</w:p>
    <w:p w14:paraId="38E765CC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    </w:t>
      </w:r>
      <w:proofErr w:type="spellStart"/>
      <w:r w:rsidRPr="001303CE">
        <w:rPr>
          <w:rFonts w:ascii="Consolas" w:hAnsi="Consolas"/>
          <w:color w:val="FF0000"/>
          <w:sz w:val="20"/>
        </w:rPr>
        <w:t>public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1303CE">
        <w:rPr>
          <w:rFonts w:ascii="Consolas" w:hAnsi="Consolas"/>
          <w:color w:val="FF0000"/>
          <w:sz w:val="20"/>
        </w:rPr>
        <w:t>void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1303CE">
        <w:rPr>
          <w:rFonts w:ascii="Consolas" w:hAnsi="Consolas"/>
          <w:color w:val="FF0000"/>
          <w:sz w:val="20"/>
        </w:rPr>
        <w:t>print</w:t>
      </w:r>
      <w:proofErr w:type="spellEnd"/>
      <w:r w:rsidRPr="001303CE">
        <w:rPr>
          <w:rFonts w:ascii="Consolas" w:hAnsi="Consolas"/>
          <w:color w:val="FF0000"/>
          <w:sz w:val="20"/>
        </w:rPr>
        <w:t>()</w:t>
      </w:r>
    </w:p>
    <w:p w14:paraId="20391BD4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    {</w:t>
      </w:r>
    </w:p>
    <w:p w14:paraId="49ED49E4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        </w:t>
      </w:r>
      <w:proofErr w:type="spellStart"/>
      <w:r w:rsidRPr="001303CE">
        <w:rPr>
          <w:rFonts w:ascii="Consolas" w:hAnsi="Consolas"/>
          <w:color w:val="FF0000"/>
          <w:sz w:val="20"/>
        </w:rPr>
        <w:t>conteudo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+= "&lt;/</w:t>
      </w:r>
      <w:proofErr w:type="spellStart"/>
      <w:r w:rsidRPr="001303CE">
        <w:rPr>
          <w:rFonts w:ascii="Consolas" w:hAnsi="Consolas"/>
          <w:color w:val="FF0000"/>
          <w:sz w:val="20"/>
        </w:rPr>
        <w:t>form</w:t>
      </w:r>
      <w:proofErr w:type="spellEnd"/>
      <w:r w:rsidRPr="001303CE">
        <w:rPr>
          <w:rFonts w:ascii="Consolas" w:hAnsi="Consolas"/>
          <w:color w:val="FF0000"/>
          <w:sz w:val="20"/>
        </w:rPr>
        <w:t>&gt;\n&lt;/</w:t>
      </w:r>
      <w:proofErr w:type="spellStart"/>
      <w:r w:rsidRPr="001303CE">
        <w:rPr>
          <w:rFonts w:ascii="Consolas" w:hAnsi="Consolas"/>
          <w:color w:val="FF0000"/>
          <w:sz w:val="20"/>
        </w:rPr>
        <w:t>body</w:t>
      </w:r>
      <w:proofErr w:type="spellEnd"/>
      <w:r w:rsidRPr="001303CE">
        <w:rPr>
          <w:rFonts w:ascii="Consolas" w:hAnsi="Consolas"/>
          <w:color w:val="FF0000"/>
          <w:sz w:val="20"/>
        </w:rPr>
        <w:t>&gt;\n";</w:t>
      </w:r>
    </w:p>
    <w:p w14:paraId="2F387A4F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        </w:t>
      </w:r>
      <w:proofErr w:type="spellStart"/>
      <w:r w:rsidRPr="001303CE">
        <w:rPr>
          <w:rFonts w:ascii="Consolas" w:hAnsi="Consolas"/>
          <w:color w:val="FF0000"/>
          <w:sz w:val="20"/>
        </w:rPr>
        <w:t>conteudo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+= "&lt;/</w:t>
      </w:r>
      <w:proofErr w:type="spellStart"/>
      <w:r w:rsidRPr="001303CE">
        <w:rPr>
          <w:rFonts w:ascii="Consolas" w:hAnsi="Consolas"/>
          <w:color w:val="FF0000"/>
          <w:sz w:val="20"/>
        </w:rPr>
        <w:t>html</w:t>
      </w:r>
      <w:proofErr w:type="spellEnd"/>
      <w:r w:rsidRPr="001303CE">
        <w:rPr>
          <w:rFonts w:ascii="Consolas" w:hAnsi="Consolas"/>
          <w:color w:val="FF0000"/>
          <w:sz w:val="20"/>
        </w:rPr>
        <w:t>&gt;\n";</w:t>
      </w:r>
    </w:p>
    <w:p w14:paraId="24B8F14F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        </w:t>
      </w:r>
      <w:proofErr w:type="spellStart"/>
      <w:r w:rsidRPr="001303CE">
        <w:rPr>
          <w:rFonts w:ascii="Consolas" w:hAnsi="Consolas"/>
          <w:color w:val="FF0000"/>
          <w:sz w:val="20"/>
        </w:rPr>
        <w:t>System.out.print</w:t>
      </w:r>
      <w:proofErr w:type="spellEnd"/>
      <w:r w:rsidRPr="001303CE">
        <w:rPr>
          <w:rFonts w:ascii="Consolas" w:hAnsi="Consolas"/>
          <w:color w:val="FF0000"/>
          <w:sz w:val="20"/>
        </w:rPr>
        <w:t>(</w:t>
      </w:r>
      <w:proofErr w:type="spellStart"/>
      <w:r w:rsidRPr="001303CE">
        <w:rPr>
          <w:rFonts w:ascii="Consolas" w:hAnsi="Consolas"/>
          <w:color w:val="FF0000"/>
          <w:sz w:val="20"/>
        </w:rPr>
        <w:t>conteudo</w:t>
      </w:r>
      <w:proofErr w:type="spellEnd"/>
      <w:r w:rsidRPr="001303CE">
        <w:rPr>
          <w:rFonts w:ascii="Consolas" w:hAnsi="Consolas"/>
          <w:color w:val="FF0000"/>
          <w:sz w:val="20"/>
        </w:rPr>
        <w:t>);</w:t>
      </w:r>
    </w:p>
    <w:p w14:paraId="660E178C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    }</w:t>
      </w:r>
    </w:p>
    <w:p w14:paraId="45AA4A5F" w14:textId="77777777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1303CE">
        <w:rPr>
          <w:rFonts w:ascii="Consolas" w:hAnsi="Consolas"/>
          <w:color w:val="FF0000"/>
          <w:sz w:val="20"/>
        </w:rPr>
        <w:t>}</w:t>
      </w:r>
    </w:p>
    <w:p w14:paraId="30F409A9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</w:p>
    <w:p w14:paraId="1D23687F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COMPILER </w:t>
      </w:r>
      <w:proofErr w:type="spellStart"/>
      <w:r w:rsidRPr="00562C98">
        <w:rPr>
          <w:rFonts w:ascii="Consolas" w:hAnsi="Consolas"/>
          <w:sz w:val="20"/>
        </w:rPr>
        <w:t>Form</w:t>
      </w:r>
      <w:proofErr w:type="spellEnd"/>
    </w:p>
    <w:p w14:paraId="726C8A47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</w:p>
    <w:p w14:paraId="4901C432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proofErr w:type="spellStart"/>
      <w:r w:rsidRPr="00562C98">
        <w:rPr>
          <w:rFonts w:ascii="Consolas" w:hAnsi="Consolas"/>
          <w:sz w:val="20"/>
        </w:rPr>
        <w:t>HtmlOutput</w:t>
      </w:r>
      <w:proofErr w:type="spellEnd"/>
      <w:r w:rsidRPr="00562C98">
        <w:rPr>
          <w:rFonts w:ascii="Consolas" w:hAnsi="Consolas"/>
          <w:sz w:val="20"/>
        </w:rPr>
        <w:t xml:space="preserve"> </w:t>
      </w:r>
      <w:proofErr w:type="spellStart"/>
      <w:r w:rsidRPr="00562C98">
        <w:rPr>
          <w:rFonts w:ascii="Consolas" w:hAnsi="Consolas"/>
          <w:sz w:val="20"/>
        </w:rPr>
        <w:t>html</w:t>
      </w:r>
      <w:proofErr w:type="spellEnd"/>
      <w:r w:rsidRPr="00562C98">
        <w:rPr>
          <w:rFonts w:ascii="Consolas" w:hAnsi="Consolas"/>
          <w:sz w:val="20"/>
        </w:rPr>
        <w:t>;</w:t>
      </w:r>
    </w:p>
    <w:p w14:paraId="63D09C7C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</w:p>
    <w:p w14:paraId="55103795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>CHARACTERS</w:t>
      </w:r>
    </w:p>
    <w:p w14:paraId="6A31369A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    aspas = '"'.</w:t>
      </w:r>
    </w:p>
    <w:p w14:paraId="7D08AC3A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    </w:t>
      </w:r>
      <w:proofErr w:type="spellStart"/>
      <w:r w:rsidRPr="00562C98">
        <w:rPr>
          <w:rFonts w:ascii="Consolas" w:hAnsi="Consolas"/>
          <w:sz w:val="20"/>
        </w:rPr>
        <w:t>semAspas</w:t>
      </w:r>
      <w:proofErr w:type="spellEnd"/>
      <w:r w:rsidRPr="00562C98">
        <w:rPr>
          <w:rFonts w:ascii="Consolas" w:hAnsi="Consolas"/>
          <w:sz w:val="20"/>
        </w:rPr>
        <w:t xml:space="preserve"> = ANY - aspas.</w:t>
      </w:r>
    </w:p>
    <w:p w14:paraId="50C417B1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</w:p>
    <w:p w14:paraId="0DCDCD6D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lastRenderedPageBreak/>
        <w:t>TOKENS</w:t>
      </w:r>
    </w:p>
    <w:p w14:paraId="2B4E8632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    </w:t>
      </w:r>
      <w:proofErr w:type="spellStart"/>
      <w:r w:rsidRPr="00562C98">
        <w:rPr>
          <w:rFonts w:ascii="Consolas" w:hAnsi="Consolas"/>
          <w:sz w:val="20"/>
        </w:rPr>
        <w:t>string</w:t>
      </w:r>
      <w:proofErr w:type="spellEnd"/>
      <w:r w:rsidRPr="00562C98">
        <w:rPr>
          <w:rFonts w:ascii="Consolas" w:hAnsi="Consolas"/>
          <w:sz w:val="20"/>
        </w:rPr>
        <w:t xml:space="preserve"> = aspas { </w:t>
      </w:r>
      <w:proofErr w:type="spellStart"/>
      <w:r w:rsidRPr="00562C98">
        <w:rPr>
          <w:rFonts w:ascii="Consolas" w:hAnsi="Consolas"/>
          <w:sz w:val="20"/>
        </w:rPr>
        <w:t>semAspas</w:t>
      </w:r>
      <w:proofErr w:type="spellEnd"/>
      <w:r w:rsidRPr="00562C98">
        <w:rPr>
          <w:rFonts w:ascii="Consolas" w:hAnsi="Consolas"/>
          <w:sz w:val="20"/>
        </w:rPr>
        <w:t xml:space="preserve"> } aspas.</w:t>
      </w:r>
    </w:p>
    <w:p w14:paraId="7E7EFD75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</w:p>
    <w:p w14:paraId="68CE74C7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>COMMENTS FROM '#' TO '\n'</w:t>
      </w:r>
    </w:p>
    <w:p w14:paraId="5362D91F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</w:p>
    <w:p w14:paraId="12306A82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>IGNORE '\n' + '\r' + '\t'</w:t>
      </w:r>
    </w:p>
    <w:p w14:paraId="6672B472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</w:p>
    <w:p w14:paraId="59817498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>PRODUCTIONS</w:t>
      </w:r>
    </w:p>
    <w:p w14:paraId="5662DCBC" w14:textId="733B99FB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    </w:t>
      </w:r>
      <w:proofErr w:type="spellStart"/>
      <w:r w:rsidRPr="00562C98">
        <w:rPr>
          <w:rFonts w:ascii="Consolas" w:hAnsi="Consolas"/>
          <w:sz w:val="20"/>
        </w:rPr>
        <w:t>Form</w:t>
      </w:r>
      <w:proofErr w:type="spellEnd"/>
      <w:r w:rsidRPr="00562C98">
        <w:rPr>
          <w:rFonts w:ascii="Consolas" w:hAnsi="Consolas"/>
          <w:sz w:val="20"/>
        </w:rPr>
        <w:t xml:space="preserve">                </w:t>
      </w:r>
      <w:r w:rsidR="000D3D72">
        <w:rPr>
          <w:rFonts w:ascii="Consolas" w:hAnsi="Consolas"/>
          <w:sz w:val="20"/>
        </w:rPr>
        <w:tab/>
        <w:t xml:space="preserve">  </w:t>
      </w:r>
      <w:r w:rsidRPr="001303CE">
        <w:rPr>
          <w:rFonts w:ascii="Consolas" w:hAnsi="Consolas"/>
          <w:color w:val="FF0000"/>
          <w:sz w:val="20"/>
        </w:rPr>
        <w:t xml:space="preserve">(. </w:t>
      </w:r>
      <w:proofErr w:type="spellStart"/>
      <w:r w:rsidRPr="001303CE">
        <w:rPr>
          <w:rFonts w:ascii="Consolas" w:hAnsi="Consolas"/>
          <w:color w:val="FF0000"/>
          <w:sz w:val="20"/>
        </w:rPr>
        <w:t>html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= new </w:t>
      </w:r>
      <w:proofErr w:type="spellStart"/>
      <w:r w:rsidRPr="001303CE">
        <w:rPr>
          <w:rFonts w:ascii="Consolas" w:hAnsi="Consolas"/>
          <w:color w:val="FF0000"/>
          <w:sz w:val="20"/>
        </w:rPr>
        <w:t>HtmlOutput</w:t>
      </w:r>
      <w:proofErr w:type="spellEnd"/>
      <w:r w:rsidRPr="001303CE">
        <w:rPr>
          <w:rFonts w:ascii="Consolas" w:hAnsi="Consolas"/>
          <w:color w:val="FF0000"/>
          <w:sz w:val="20"/>
        </w:rPr>
        <w:t>(); .)</w:t>
      </w:r>
    </w:p>
    <w:p w14:paraId="29BAF941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    = </w:t>
      </w:r>
      <w:proofErr w:type="spellStart"/>
      <w:r w:rsidRPr="00562C98">
        <w:rPr>
          <w:rFonts w:ascii="Consolas" w:hAnsi="Consolas"/>
          <w:sz w:val="20"/>
        </w:rPr>
        <w:t>Questao</w:t>
      </w:r>
      <w:proofErr w:type="spellEnd"/>
      <w:r w:rsidRPr="00562C98">
        <w:rPr>
          <w:rFonts w:ascii="Consolas" w:hAnsi="Consolas"/>
          <w:sz w:val="20"/>
        </w:rPr>
        <w:t xml:space="preserve"> </w:t>
      </w:r>
    </w:p>
    <w:p w14:paraId="04F90E1B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      { </w:t>
      </w:r>
      <w:proofErr w:type="spellStart"/>
      <w:r w:rsidRPr="00562C98">
        <w:rPr>
          <w:rFonts w:ascii="Consolas" w:hAnsi="Consolas"/>
          <w:sz w:val="20"/>
        </w:rPr>
        <w:t>Questao</w:t>
      </w:r>
      <w:proofErr w:type="spellEnd"/>
      <w:r w:rsidRPr="00562C98">
        <w:rPr>
          <w:rFonts w:ascii="Consolas" w:hAnsi="Consolas"/>
          <w:sz w:val="20"/>
        </w:rPr>
        <w:t xml:space="preserve"> </w:t>
      </w:r>
    </w:p>
    <w:p w14:paraId="619ECCF7" w14:textId="0B2A5CED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      }                 </w:t>
      </w:r>
      <w:r w:rsidR="000D3D72">
        <w:rPr>
          <w:rFonts w:ascii="Consolas" w:hAnsi="Consolas"/>
          <w:sz w:val="20"/>
        </w:rPr>
        <w:tab/>
        <w:t xml:space="preserve">  </w:t>
      </w:r>
      <w:r w:rsidRPr="001303CE">
        <w:rPr>
          <w:rFonts w:ascii="Consolas" w:hAnsi="Consolas"/>
          <w:color w:val="FF0000"/>
          <w:sz w:val="20"/>
        </w:rPr>
        <w:t xml:space="preserve">(. </w:t>
      </w:r>
      <w:proofErr w:type="spellStart"/>
      <w:r w:rsidRPr="001303CE">
        <w:rPr>
          <w:rFonts w:ascii="Consolas" w:hAnsi="Consolas"/>
          <w:color w:val="FF0000"/>
          <w:sz w:val="20"/>
        </w:rPr>
        <w:t>html.print</w:t>
      </w:r>
      <w:proofErr w:type="spellEnd"/>
      <w:r w:rsidRPr="001303CE">
        <w:rPr>
          <w:rFonts w:ascii="Consolas" w:hAnsi="Consolas"/>
          <w:color w:val="FF0000"/>
          <w:sz w:val="20"/>
        </w:rPr>
        <w:t>(); .)</w:t>
      </w:r>
    </w:p>
    <w:p w14:paraId="242A118C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    .</w:t>
      </w:r>
    </w:p>
    <w:p w14:paraId="7CEFFE53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</w:p>
    <w:p w14:paraId="1DFCA785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    </w:t>
      </w:r>
      <w:proofErr w:type="spellStart"/>
      <w:r w:rsidRPr="00562C98">
        <w:rPr>
          <w:rFonts w:ascii="Consolas" w:hAnsi="Consolas"/>
          <w:sz w:val="20"/>
        </w:rPr>
        <w:t>Questao</w:t>
      </w:r>
      <w:proofErr w:type="spellEnd"/>
      <w:r w:rsidRPr="00562C98">
        <w:rPr>
          <w:rFonts w:ascii="Consolas" w:hAnsi="Consolas"/>
          <w:sz w:val="20"/>
        </w:rPr>
        <w:t xml:space="preserve"> = </w:t>
      </w:r>
      <w:proofErr w:type="spellStart"/>
      <w:r w:rsidRPr="00562C98">
        <w:rPr>
          <w:rFonts w:ascii="Consolas" w:hAnsi="Consolas"/>
          <w:sz w:val="20"/>
        </w:rPr>
        <w:t>QTexto</w:t>
      </w:r>
      <w:proofErr w:type="spellEnd"/>
      <w:r w:rsidRPr="00562C98">
        <w:rPr>
          <w:rFonts w:ascii="Consolas" w:hAnsi="Consolas"/>
          <w:sz w:val="20"/>
        </w:rPr>
        <w:t xml:space="preserve"> | </w:t>
      </w:r>
      <w:proofErr w:type="spellStart"/>
      <w:r w:rsidRPr="00562C98">
        <w:rPr>
          <w:rFonts w:ascii="Consolas" w:hAnsi="Consolas"/>
          <w:sz w:val="20"/>
        </w:rPr>
        <w:t>QUma</w:t>
      </w:r>
      <w:proofErr w:type="spellEnd"/>
      <w:r w:rsidRPr="00562C98">
        <w:rPr>
          <w:rFonts w:ascii="Consolas" w:hAnsi="Consolas"/>
          <w:sz w:val="20"/>
        </w:rPr>
        <w:t xml:space="preserve"> | </w:t>
      </w:r>
      <w:proofErr w:type="spellStart"/>
      <w:r w:rsidRPr="00562C98">
        <w:rPr>
          <w:rFonts w:ascii="Consolas" w:hAnsi="Consolas"/>
          <w:sz w:val="20"/>
        </w:rPr>
        <w:t>QVarias</w:t>
      </w:r>
      <w:proofErr w:type="spellEnd"/>
      <w:r w:rsidRPr="00562C98">
        <w:rPr>
          <w:rFonts w:ascii="Consolas" w:hAnsi="Consolas"/>
          <w:sz w:val="20"/>
        </w:rPr>
        <w:t>.</w:t>
      </w:r>
    </w:p>
    <w:p w14:paraId="00B36C6B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    </w:t>
      </w:r>
    </w:p>
    <w:p w14:paraId="7E52E2D7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    </w:t>
      </w:r>
      <w:proofErr w:type="spellStart"/>
      <w:r w:rsidRPr="00562C98">
        <w:rPr>
          <w:rFonts w:ascii="Consolas" w:hAnsi="Consolas"/>
          <w:sz w:val="20"/>
        </w:rPr>
        <w:t>QTexto</w:t>
      </w:r>
      <w:proofErr w:type="spellEnd"/>
      <w:r w:rsidRPr="00562C98">
        <w:rPr>
          <w:rFonts w:ascii="Consolas" w:hAnsi="Consolas"/>
          <w:sz w:val="20"/>
        </w:rPr>
        <w:t xml:space="preserve"> = "TEXTO" </w:t>
      </w:r>
      <w:proofErr w:type="spellStart"/>
      <w:r w:rsidRPr="00562C98">
        <w:rPr>
          <w:rFonts w:ascii="Consolas" w:hAnsi="Consolas"/>
          <w:sz w:val="20"/>
        </w:rPr>
        <w:t>string</w:t>
      </w:r>
      <w:proofErr w:type="spellEnd"/>
      <w:r w:rsidRPr="00562C98">
        <w:rPr>
          <w:rFonts w:ascii="Consolas" w:hAnsi="Consolas"/>
          <w:sz w:val="20"/>
        </w:rPr>
        <w:t>.</w:t>
      </w:r>
    </w:p>
    <w:p w14:paraId="4CD5451F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    </w:t>
      </w:r>
    </w:p>
    <w:p w14:paraId="2CC994BF" w14:textId="2EBFB25D" w:rsidR="00562C98" w:rsidRPr="00562C98" w:rsidRDefault="000D3D72" w:rsidP="00562C98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spellStart"/>
      <w:r>
        <w:rPr>
          <w:rFonts w:ascii="Consolas" w:hAnsi="Consolas"/>
          <w:sz w:val="20"/>
        </w:rPr>
        <w:t>QUma</w:t>
      </w:r>
      <w:proofErr w:type="spellEnd"/>
      <w:r>
        <w:rPr>
          <w:rFonts w:ascii="Consolas" w:hAnsi="Consolas"/>
          <w:sz w:val="20"/>
        </w:rPr>
        <w:t xml:space="preserve">                     </w:t>
      </w:r>
      <w:r w:rsidR="00562C98" w:rsidRPr="001303CE">
        <w:rPr>
          <w:rFonts w:ascii="Consolas" w:hAnsi="Consolas"/>
          <w:color w:val="FF0000"/>
          <w:sz w:val="20"/>
        </w:rPr>
        <w:t xml:space="preserve">(. </w:t>
      </w:r>
      <w:proofErr w:type="spellStart"/>
      <w:r w:rsidR="00562C98" w:rsidRPr="001303CE">
        <w:rPr>
          <w:rFonts w:ascii="Consolas" w:hAnsi="Consolas"/>
          <w:color w:val="FF0000"/>
          <w:sz w:val="20"/>
        </w:rPr>
        <w:t>String</w:t>
      </w:r>
      <w:proofErr w:type="spellEnd"/>
      <w:r w:rsidR="00562C98" w:rsidRPr="001303CE">
        <w:rPr>
          <w:rFonts w:ascii="Consolas" w:hAnsi="Consolas"/>
          <w:color w:val="FF0000"/>
          <w:sz w:val="20"/>
        </w:rPr>
        <w:t xml:space="preserve"> s; </w:t>
      </w:r>
      <w:proofErr w:type="spellStart"/>
      <w:r w:rsidR="00562C98" w:rsidRPr="001303CE">
        <w:rPr>
          <w:rFonts w:ascii="Consolas" w:hAnsi="Consolas"/>
          <w:color w:val="FF0000"/>
          <w:sz w:val="20"/>
        </w:rPr>
        <w:t>ArrayList</w:t>
      </w:r>
      <w:proofErr w:type="spellEnd"/>
      <w:r w:rsidR="00562C98" w:rsidRPr="001303CE">
        <w:rPr>
          <w:rFonts w:ascii="Consolas" w:hAnsi="Consolas"/>
          <w:color w:val="FF0000"/>
          <w:sz w:val="20"/>
        </w:rPr>
        <w:t xml:space="preserve"> al; .)</w:t>
      </w:r>
    </w:p>
    <w:p w14:paraId="4C5C3F19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    = "ESCOLHAUMA" </w:t>
      </w:r>
    </w:p>
    <w:p w14:paraId="09ED8883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      </w:t>
      </w:r>
      <w:proofErr w:type="spellStart"/>
      <w:r w:rsidRPr="00562C98">
        <w:rPr>
          <w:rFonts w:ascii="Consolas" w:hAnsi="Consolas"/>
          <w:sz w:val="20"/>
        </w:rPr>
        <w:t>Str</w:t>
      </w:r>
      <w:proofErr w:type="spellEnd"/>
      <w:r w:rsidRPr="00562C98">
        <w:rPr>
          <w:rFonts w:ascii="Consolas" w:hAnsi="Consolas"/>
          <w:sz w:val="20"/>
        </w:rPr>
        <w:t>&lt;out s&gt;</w:t>
      </w:r>
    </w:p>
    <w:p w14:paraId="789AC8AD" w14:textId="2DD82BBA" w:rsidR="00562C98" w:rsidRPr="00562C98" w:rsidRDefault="000D3D72" w:rsidP="00562C98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Opcoes</w:t>
      </w:r>
      <w:proofErr w:type="spellEnd"/>
      <w:r>
        <w:rPr>
          <w:rFonts w:ascii="Consolas" w:hAnsi="Consolas"/>
          <w:sz w:val="20"/>
        </w:rPr>
        <w:t xml:space="preserve">&lt;out al&gt;         </w:t>
      </w:r>
      <w:r w:rsidR="00562C98" w:rsidRPr="001303CE">
        <w:rPr>
          <w:rFonts w:ascii="Consolas" w:hAnsi="Consolas"/>
          <w:color w:val="FF0000"/>
          <w:sz w:val="20"/>
        </w:rPr>
        <w:t xml:space="preserve">(. </w:t>
      </w:r>
      <w:proofErr w:type="spellStart"/>
      <w:r w:rsidR="00562C98" w:rsidRPr="001303CE">
        <w:rPr>
          <w:rFonts w:ascii="Consolas" w:hAnsi="Consolas"/>
          <w:color w:val="FF0000"/>
          <w:sz w:val="20"/>
        </w:rPr>
        <w:t>html.addRadio</w:t>
      </w:r>
      <w:proofErr w:type="spellEnd"/>
      <w:r w:rsidR="00562C98" w:rsidRPr="001303CE">
        <w:rPr>
          <w:rFonts w:ascii="Consolas" w:hAnsi="Consolas"/>
          <w:color w:val="FF0000"/>
          <w:sz w:val="20"/>
        </w:rPr>
        <w:t>(s, al); .)</w:t>
      </w:r>
    </w:p>
    <w:p w14:paraId="651192CD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    .</w:t>
      </w:r>
    </w:p>
    <w:p w14:paraId="6E39A959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    </w:t>
      </w:r>
    </w:p>
    <w:p w14:paraId="3522A43C" w14:textId="6BAF28E4" w:rsidR="00562C98" w:rsidRPr="00562C98" w:rsidRDefault="000D3D72" w:rsidP="00562C98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spellStart"/>
      <w:r>
        <w:rPr>
          <w:rFonts w:ascii="Consolas" w:hAnsi="Consolas"/>
          <w:sz w:val="20"/>
        </w:rPr>
        <w:t>QVarias</w:t>
      </w:r>
      <w:proofErr w:type="spellEnd"/>
      <w:r>
        <w:rPr>
          <w:rFonts w:ascii="Consolas" w:hAnsi="Consolas"/>
          <w:sz w:val="20"/>
        </w:rPr>
        <w:t xml:space="preserve">                  </w:t>
      </w:r>
      <w:r w:rsidR="00562C98" w:rsidRPr="001303CE">
        <w:rPr>
          <w:rFonts w:ascii="Consolas" w:hAnsi="Consolas"/>
          <w:color w:val="FF0000"/>
          <w:sz w:val="20"/>
        </w:rPr>
        <w:t xml:space="preserve">(. </w:t>
      </w:r>
      <w:proofErr w:type="spellStart"/>
      <w:r w:rsidR="00562C98" w:rsidRPr="001303CE">
        <w:rPr>
          <w:rFonts w:ascii="Consolas" w:hAnsi="Consolas"/>
          <w:color w:val="FF0000"/>
          <w:sz w:val="20"/>
        </w:rPr>
        <w:t>String</w:t>
      </w:r>
      <w:proofErr w:type="spellEnd"/>
      <w:r w:rsidR="00562C98" w:rsidRPr="001303CE">
        <w:rPr>
          <w:rFonts w:ascii="Consolas" w:hAnsi="Consolas"/>
          <w:color w:val="FF0000"/>
          <w:sz w:val="20"/>
        </w:rPr>
        <w:t xml:space="preserve"> s; </w:t>
      </w:r>
      <w:proofErr w:type="spellStart"/>
      <w:r w:rsidR="00562C98" w:rsidRPr="001303CE">
        <w:rPr>
          <w:rFonts w:ascii="Consolas" w:hAnsi="Consolas"/>
          <w:color w:val="FF0000"/>
          <w:sz w:val="20"/>
        </w:rPr>
        <w:t>ArrayList</w:t>
      </w:r>
      <w:proofErr w:type="spellEnd"/>
      <w:r w:rsidR="00562C98" w:rsidRPr="001303CE">
        <w:rPr>
          <w:rFonts w:ascii="Consolas" w:hAnsi="Consolas"/>
          <w:color w:val="FF0000"/>
          <w:sz w:val="20"/>
        </w:rPr>
        <w:t xml:space="preserve"> al; .)</w:t>
      </w:r>
    </w:p>
    <w:p w14:paraId="0D0350AA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    = "ESCOLHAVARIAS"</w:t>
      </w:r>
    </w:p>
    <w:p w14:paraId="533A4C71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      </w:t>
      </w:r>
      <w:proofErr w:type="spellStart"/>
      <w:r w:rsidRPr="00562C98">
        <w:rPr>
          <w:rFonts w:ascii="Consolas" w:hAnsi="Consolas"/>
          <w:sz w:val="20"/>
        </w:rPr>
        <w:t>Str</w:t>
      </w:r>
      <w:proofErr w:type="spellEnd"/>
      <w:r w:rsidRPr="00562C98">
        <w:rPr>
          <w:rFonts w:ascii="Consolas" w:hAnsi="Consolas"/>
          <w:sz w:val="20"/>
        </w:rPr>
        <w:t>&lt;out s&gt;</w:t>
      </w:r>
    </w:p>
    <w:p w14:paraId="7E937E36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      </w:t>
      </w:r>
      <w:proofErr w:type="spellStart"/>
      <w:r w:rsidRPr="00562C98">
        <w:rPr>
          <w:rFonts w:ascii="Consolas" w:hAnsi="Consolas"/>
          <w:sz w:val="20"/>
        </w:rPr>
        <w:t>Opcoes</w:t>
      </w:r>
      <w:proofErr w:type="spellEnd"/>
      <w:r w:rsidRPr="00562C98">
        <w:rPr>
          <w:rFonts w:ascii="Consolas" w:hAnsi="Consolas"/>
          <w:sz w:val="20"/>
        </w:rPr>
        <w:t>&lt;out al&gt;</w:t>
      </w:r>
    </w:p>
    <w:p w14:paraId="7B5DE4C9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    .</w:t>
      </w:r>
    </w:p>
    <w:p w14:paraId="5C1EE6EF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    </w:t>
      </w:r>
    </w:p>
    <w:p w14:paraId="288E38AA" w14:textId="62F3BBFE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    </w:t>
      </w:r>
      <w:proofErr w:type="spellStart"/>
      <w:r w:rsidRPr="00562C98">
        <w:rPr>
          <w:rFonts w:ascii="Consolas" w:hAnsi="Consolas"/>
          <w:sz w:val="20"/>
        </w:rPr>
        <w:t>Opcoes</w:t>
      </w:r>
      <w:proofErr w:type="spellEnd"/>
      <w:r w:rsidRPr="00562C98">
        <w:rPr>
          <w:rFonts w:ascii="Consolas" w:hAnsi="Consolas"/>
          <w:sz w:val="20"/>
        </w:rPr>
        <w:t xml:space="preserve">&lt;out </w:t>
      </w:r>
      <w:proofErr w:type="spellStart"/>
      <w:r w:rsidRPr="00562C98">
        <w:rPr>
          <w:rFonts w:ascii="Consolas" w:hAnsi="Consolas"/>
          <w:sz w:val="20"/>
        </w:rPr>
        <w:t>ArrayList</w:t>
      </w:r>
      <w:proofErr w:type="spellEnd"/>
      <w:r w:rsidRPr="00562C98">
        <w:rPr>
          <w:rFonts w:ascii="Consolas" w:hAnsi="Consolas"/>
          <w:sz w:val="20"/>
        </w:rPr>
        <w:t xml:space="preserve"> v&gt; </w:t>
      </w:r>
      <w:r w:rsidR="000D3D72">
        <w:rPr>
          <w:rFonts w:ascii="Consolas" w:hAnsi="Consolas"/>
          <w:sz w:val="20"/>
        </w:rPr>
        <w:t xml:space="preserve"> </w:t>
      </w:r>
      <w:r w:rsidRPr="001303CE">
        <w:rPr>
          <w:rFonts w:ascii="Consolas" w:hAnsi="Consolas"/>
          <w:color w:val="FF0000"/>
          <w:sz w:val="20"/>
        </w:rPr>
        <w:t xml:space="preserve">(. </w:t>
      </w:r>
      <w:proofErr w:type="spellStart"/>
      <w:r w:rsidRPr="001303CE">
        <w:rPr>
          <w:rFonts w:ascii="Consolas" w:hAnsi="Consolas"/>
          <w:color w:val="FF0000"/>
          <w:sz w:val="20"/>
        </w:rPr>
        <w:t>String</w:t>
      </w:r>
      <w:proofErr w:type="spellEnd"/>
      <w:r w:rsidRPr="001303CE">
        <w:rPr>
          <w:rFonts w:ascii="Consolas" w:hAnsi="Consolas"/>
          <w:color w:val="FF0000"/>
          <w:sz w:val="20"/>
        </w:rPr>
        <w:t xml:space="preserve"> s; .)</w:t>
      </w:r>
    </w:p>
    <w:p w14:paraId="7320A36D" w14:textId="6F62B26B" w:rsidR="00562C98" w:rsidRPr="001303CE" w:rsidRDefault="00562C98" w:rsidP="00562C98">
      <w:pPr>
        <w:jc w:val="both"/>
        <w:rPr>
          <w:rFonts w:ascii="Consolas" w:hAnsi="Consolas"/>
          <w:color w:val="FF0000"/>
          <w:sz w:val="20"/>
        </w:rPr>
      </w:pPr>
      <w:r w:rsidRPr="00562C98">
        <w:rPr>
          <w:rFonts w:ascii="Consolas" w:hAnsi="Consolas"/>
          <w:sz w:val="20"/>
        </w:rPr>
        <w:t xml:space="preserve">    = "(" </w:t>
      </w:r>
      <w:proofErr w:type="spellStart"/>
      <w:r w:rsidRPr="00562C98">
        <w:rPr>
          <w:rFonts w:ascii="Consolas" w:hAnsi="Consolas"/>
          <w:sz w:val="20"/>
        </w:rPr>
        <w:t>Str</w:t>
      </w:r>
      <w:proofErr w:type="spellEnd"/>
      <w:r w:rsidRPr="00562C98">
        <w:rPr>
          <w:rFonts w:ascii="Consolas" w:hAnsi="Consolas"/>
          <w:sz w:val="20"/>
        </w:rPr>
        <w:t xml:space="preserve">&lt;out s&gt; </w:t>
      </w:r>
      <w:r w:rsidR="000D3D72">
        <w:rPr>
          <w:rFonts w:ascii="Consolas" w:hAnsi="Consolas"/>
          <w:sz w:val="20"/>
        </w:rPr>
        <w:tab/>
        <w:t xml:space="preserve">   </w:t>
      </w:r>
      <w:r w:rsidRPr="001303CE">
        <w:rPr>
          <w:rFonts w:ascii="Consolas" w:hAnsi="Consolas"/>
          <w:color w:val="FF0000"/>
          <w:sz w:val="20"/>
        </w:rPr>
        <w:t xml:space="preserve">(. v = new </w:t>
      </w:r>
      <w:proofErr w:type="spellStart"/>
      <w:r w:rsidRPr="001303CE">
        <w:rPr>
          <w:rFonts w:ascii="Consolas" w:hAnsi="Consolas"/>
          <w:color w:val="FF0000"/>
          <w:sz w:val="20"/>
        </w:rPr>
        <w:t>ArrayList</w:t>
      </w:r>
      <w:proofErr w:type="spellEnd"/>
      <w:r w:rsidRPr="001303CE">
        <w:rPr>
          <w:rFonts w:ascii="Consolas" w:hAnsi="Consolas"/>
          <w:color w:val="FF0000"/>
          <w:sz w:val="20"/>
        </w:rPr>
        <w:t>();</w:t>
      </w:r>
    </w:p>
    <w:p w14:paraId="462A8C5A" w14:textId="3B7FF669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1303CE">
        <w:rPr>
          <w:rFonts w:ascii="Consolas" w:hAnsi="Consolas"/>
          <w:color w:val="FF0000"/>
          <w:sz w:val="20"/>
        </w:rPr>
        <w:t xml:space="preserve">                                </w:t>
      </w:r>
      <w:proofErr w:type="spellStart"/>
      <w:r w:rsidRPr="001303CE">
        <w:rPr>
          <w:rFonts w:ascii="Consolas" w:hAnsi="Consolas"/>
          <w:color w:val="FF0000"/>
          <w:sz w:val="20"/>
        </w:rPr>
        <w:t>v.add</w:t>
      </w:r>
      <w:proofErr w:type="spellEnd"/>
      <w:r w:rsidRPr="001303CE">
        <w:rPr>
          <w:rFonts w:ascii="Consolas" w:hAnsi="Consolas"/>
          <w:color w:val="FF0000"/>
          <w:sz w:val="20"/>
        </w:rPr>
        <w:t>(s); .)</w:t>
      </w:r>
    </w:p>
    <w:p w14:paraId="695726FE" w14:textId="682F40CF" w:rsidR="00562C98" w:rsidRPr="00562C98" w:rsidRDefault="000D3D72" w:rsidP="00562C98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{ "," </w:t>
      </w:r>
      <w:proofErr w:type="spellStart"/>
      <w:r>
        <w:rPr>
          <w:rFonts w:ascii="Consolas" w:hAnsi="Consolas"/>
          <w:sz w:val="20"/>
        </w:rPr>
        <w:t>Str</w:t>
      </w:r>
      <w:proofErr w:type="spellEnd"/>
      <w:r>
        <w:rPr>
          <w:rFonts w:ascii="Consolas" w:hAnsi="Consolas"/>
          <w:sz w:val="20"/>
        </w:rPr>
        <w:t xml:space="preserve">&lt;out s&gt;       </w:t>
      </w:r>
      <w:r w:rsidR="00562C98" w:rsidRPr="001303CE">
        <w:rPr>
          <w:rFonts w:ascii="Consolas" w:hAnsi="Consolas"/>
          <w:color w:val="FF0000"/>
          <w:sz w:val="20"/>
        </w:rPr>
        <w:t xml:space="preserve">(. </w:t>
      </w:r>
      <w:proofErr w:type="spellStart"/>
      <w:r w:rsidR="00562C98" w:rsidRPr="001303CE">
        <w:rPr>
          <w:rFonts w:ascii="Consolas" w:hAnsi="Consolas"/>
          <w:color w:val="FF0000"/>
          <w:sz w:val="20"/>
        </w:rPr>
        <w:t>v.add</w:t>
      </w:r>
      <w:proofErr w:type="spellEnd"/>
      <w:r w:rsidR="00562C98" w:rsidRPr="001303CE">
        <w:rPr>
          <w:rFonts w:ascii="Consolas" w:hAnsi="Consolas"/>
          <w:color w:val="FF0000"/>
          <w:sz w:val="20"/>
        </w:rPr>
        <w:t>(s); .)</w:t>
      </w:r>
    </w:p>
    <w:p w14:paraId="4F7FD75B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      } ")"</w:t>
      </w:r>
    </w:p>
    <w:p w14:paraId="7675AC46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    .</w:t>
      </w:r>
    </w:p>
    <w:p w14:paraId="1B5F010D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    </w:t>
      </w:r>
    </w:p>
    <w:p w14:paraId="26B820DF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    </w:t>
      </w:r>
      <w:proofErr w:type="spellStart"/>
      <w:r w:rsidRPr="00562C98">
        <w:rPr>
          <w:rFonts w:ascii="Consolas" w:hAnsi="Consolas"/>
          <w:sz w:val="20"/>
        </w:rPr>
        <w:t>Str</w:t>
      </w:r>
      <w:proofErr w:type="spellEnd"/>
      <w:r w:rsidRPr="00562C98">
        <w:rPr>
          <w:rFonts w:ascii="Consolas" w:hAnsi="Consolas"/>
          <w:sz w:val="20"/>
        </w:rPr>
        <w:t xml:space="preserve">&lt;out </w:t>
      </w:r>
      <w:proofErr w:type="spellStart"/>
      <w:r w:rsidRPr="00562C98">
        <w:rPr>
          <w:rFonts w:ascii="Consolas" w:hAnsi="Consolas"/>
          <w:sz w:val="20"/>
        </w:rPr>
        <w:t>String</w:t>
      </w:r>
      <w:proofErr w:type="spellEnd"/>
      <w:r w:rsidRPr="00562C98">
        <w:rPr>
          <w:rFonts w:ascii="Consolas" w:hAnsi="Consolas"/>
          <w:sz w:val="20"/>
        </w:rPr>
        <w:t xml:space="preserve"> s&gt;</w:t>
      </w:r>
    </w:p>
    <w:p w14:paraId="00D1D9FE" w14:textId="142ECD90" w:rsidR="00562C98" w:rsidRPr="00562C98" w:rsidRDefault="000D3D72" w:rsidP="00562C98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= </w:t>
      </w:r>
      <w:proofErr w:type="spellStart"/>
      <w:r>
        <w:rPr>
          <w:rFonts w:ascii="Consolas" w:hAnsi="Consolas"/>
          <w:sz w:val="20"/>
        </w:rPr>
        <w:t>string</w:t>
      </w:r>
      <w:proofErr w:type="spellEnd"/>
      <w:r>
        <w:rPr>
          <w:rFonts w:ascii="Consolas" w:hAnsi="Consolas"/>
          <w:sz w:val="20"/>
        </w:rPr>
        <w:t xml:space="preserve">                 </w:t>
      </w:r>
      <w:r w:rsidR="00562C98" w:rsidRPr="001303CE">
        <w:rPr>
          <w:rFonts w:ascii="Consolas" w:hAnsi="Consolas"/>
          <w:color w:val="FF0000"/>
          <w:sz w:val="20"/>
        </w:rPr>
        <w:t xml:space="preserve">(. s = </w:t>
      </w:r>
      <w:proofErr w:type="spellStart"/>
      <w:r w:rsidR="00562C98" w:rsidRPr="001303CE">
        <w:rPr>
          <w:rFonts w:ascii="Consolas" w:hAnsi="Consolas"/>
          <w:color w:val="FF0000"/>
          <w:sz w:val="20"/>
        </w:rPr>
        <w:t>t.val.substring</w:t>
      </w:r>
      <w:proofErr w:type="spellEnd"/>
      <w:r w:rsidR="00562C98" w:rsidRPr="001303CE">
        <w:rPr>
          <w:rFonts w:ascii="Consolas" w:hAnsi="Consolas"/>
          <w:color w:val="FF0000"/>
          <w:sz w:val="20"/>
        </w:rPr>
        <w:t xml:space="preserve">(1, </w:t>
      </w:r>
      <w:proofErr w:type="spellStart"/>
      <w:r w:rsidR="00562C98" w:rsidRPr="001303CE">
        <w:rPr>
          <w:rFonts w:ascii="Consolas" w:hAnsi="Consolas"/>
          <w:color w:val="FF0000"/>
          <w:sz w:val="20"/>
        </w:rPr>
        <w:t>t.val.length</w:t>
      </w:r>
      <w:proofErr w:type="spellEnd"/>
      <w:r w:rsidR="00562C98" w:rsidRPr="001303CE">
        <w:rPr>
          <w:rFonts w:ascii="Consolas" w:hAnsi="Consolas"/>
          <w:color w:val="FF0000"/>
          <w:sz w:val="20"/>
        </w:rPr>
        <w:t>()-1); .)</w:t>
      </w:r>
    </w:p>
    <w:p w14:paraId="0DA4839F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 xml:space="preserve">    .</w:t>
      </w:r>
    </w:p>
    <w:p w14:paraId="7B5A33E4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</w:p>
    <w:p w14:paraId="4E85A1F5" w14:textId="77777777" w:rsidR="00562C98" w:rsidRPr="00562C98" w:rsidRDefault="00562C98" w:rsidP="00562C98">
      <w:pPr>
        <w:jc w:val="both"/>
        <w:rPr>
          <w:rFonts w:ascii="Consolas" w:hAnsi="Consolas"/>
          <w:sz w:val="20"/>
        </w:rPr>
      </w:pPr>
      <w:r w:rsidRPr="00562C98">
        <w:rPr>
          <w:rFonts w:ascii="Consolas" w:hAnsi="Consolas"/>
          <w:sz w:val="20"/>
        </w:rPr>
        <w:t>END Form.</w:t>
      </w:r>
    </w:p>
    <w:p w14:paraId="580AF0D2" w14:textId="77777777" w:rsidR="00D8511C" w:rsidRPr="00D8511C" w:rsidRDefault="00D8511C" w:rsidP="00D8511C">
      <w:pPr>
        <w:jc w:val="both"/>
        <w:rPr>
          <w:rFonts w:ascii="Consolas" w:hAnsi="Consolas"/>
          <w:sz w:val="20"/>
        </w:rPr>
      </w:pPr>
    </w:p>
    <w:sectPr w:rsidR="00D8511C" w:rsidRPr="00D8511C" w:rsidSect="008A794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31165A2C"/>
    <w:multiLevelType w:val="hybridMultilevel"/>
    <w:tmpl w:val="63F64FF2"/>
    <w:lvl w:ilvl="0" w:tplc="59743A84">
      <w:start w:val="1"/>
      <w:numFmt w:val="lowerLetter"/>
      <w:lvlText w:val="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431E9D"/>
    <w:multiLevelType w:val="multilevel"/>
    <w:tmpl w:val="38B6FD8A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63BA2FF1"/>
    <w:multiLevelType w:val="multilevel"/>
    <w:tmpl w:val="E528D53E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73472DD3"/>
    <w:multiLevelType w:val="multilevel"/>
    <w:tmpl w:val="8994960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B0B"/>
    <w:rsid w:val="00023C7C"/>
    <w:rsid w:val="0009215D"/>
    <w:rsid w:val="000D3D72"/>
    <w:rsid w:val="0011164E"/>
    <w:rsid w:val="001303CE"/>
    <w:rsid w:val="00137BF7"/>
    <w:rsid w:val="001930B5"/>
    <w:rsid w:val="001A092C"/>
    <w:rsid w:val="001D0474"/>
    <w:rsid w:val="002021F3"/>
    <w:rsid w:val="002361C3"/>
    <w:rsid w:val="002365E8"/>
    <w:rsid w:val="0024132F"/>
    <w:rsid w:val="002507B3"/>
    <w:rsid w:val="002842D5"/>
    <w:rsid w:val="00287DFB"/>
    <w:rsid w:val="00290B16"/>
    <w:rsid w:val="00290E96"/>
    <w:rsid w:val="00305121"/>
    <w:rsid w:val="0033436A"/>
    <w:rsid w:val="003644BF"/>
    <w:rsid w:val="0037487B"/>
    <w:rsid w:val="0039126D"/>
    <w:rsid w:val="00396E90"/>
    <w:rsid w:val="003F5E32"/>
    <w:rsid w:val="00414D06"/>
    <w:rsid w:val="00425A27"/>
    <w:rsid w:val="00427CC1"/>
    <w:rsid w:val="004314DE"/>
    <w:rsid w:val="00444E55"/>
    <w:rsid w:val="0045277F"/>
    <w:rsid w:val="0049361A"/>
    <w:rsid w:val="004F4E1E"/>
    <w:rsid w:val="00562C98"/>
    <w:rsid w:val="00586B94"/>
    <w:rsid w:val="005A491F"/>
    <w:rsid w:val="005C53AA"/>
    <w:rsid w:val="00623457"/>
    <w:rsid w:val="00637BC7"/>
    <w:rsid w:val="0065320B"/>
    <w:rsid w:val="00685C17"/>
    <w:rsid w:val="00694DD8"/>
    <w:rsid w:val="006B3E9E"/>
    <w:rsid w:val="006D7342"/>
    <w:rsid w:val="0070424F"/>
    <w:rsid w:val="00755B0B"/>
    <w:rsid w:val="0078500B"/>
    <w:rsid w:val="007D0364"/>
    <w:rsid w:val="008473A2"/>
    <w:rsid w:val="00851994"/>
    <w:rsid w:val="008A3C91"/>
    <w:rsid w:val="008A4933"/>
    <w:rsid w:val="008A7941"/>
    <w:rsid w:val="008B2043"/>
    <w:rsid w:val="008C06B0"/>
    <w:rsid w:val="00976AC5"/>
    <w:rsid w:val="009A30F5"/>
    <w:rsid w:val="009B178A"/>
    <w:rsid w:val="009F51D4"/>
    <w:rsid w:val="00A572E5"/>
    <w:rsid w:val="00A74FD2"/>
    <w:rsid w:val="00A754B3"/>
    <w:rsid w:val="00A87279"/>
    <w:rsid w:val="00B3628E"/>
    <w:rsid w:val="00B54DA2"/>
    <w:rsid w:val="00BC51F7"/>
    <w:rsid w:val="00BE139A"/>
    <w:rsid w:val="00BE4B1A"/>
    <w:rsid w:val="00BF5692"/>
    <w:rsid w:val="00C02323"/>
    <w:rsid w:val="00C36BA3"/>
    <w:rsid w:val="00D41C00"/>
    <w:rsid w:val="00D4361F"/>
    <w:rsid w:val="00D73B72"/>
    <w:rsid w:val="00D8511C"/>
    <w:rsid w:val="00DC54C8"/>
    <w:rsid w:val="00DC701A"/>
    <w:rsid w:val="00DD49AB"/>
    <w:rsid w:val="00E13C44"/>
    <w:rsid w:val="00E425B1"/>
    <w:rsid w:val="00E936EA"/>
    <w:rsid w:val="00EC52DE"/>
    <w:rsid w:val="00EF22E0"/>
    <w:rsid w:val="00FB2838"/>
    <w:rsid w:val="00FB57A6"/>
    <w:rsid w:val="00FD5726"/>
    <w:rsid w:val="00FF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0C741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9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C44"/>
    <w:rPr>
      <w:rFonts w:ascii="Courier New" w:eastAsia="Times New Roman" w:hAnsi="Courier New" w:cs="Courier New"/>
      <w:sz w:val="20"/>
      <w:szCs w:val="20"/>
      <w:lang w:eastAsia="pt-BR"/>
    </w:rPr>
  </w:style>
  <w:style w:type="table" w:styleId="TableGrid">
    <w:name w:val="Table Grid"/>
    <w:basedOn w:val="TableNormal"/>
    <w:uiPriority w:val="59"/>
    <w:rsid w:val="00704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9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C44"/>
    <w:rPr>
      <w:rFonts w:ascii="Courier New" w:eastAsia="Times New Roman" w:hAnsi="Courier New" w:cs="Courier New"/>
      <w:sz w:val="20"/>
      <w:szCs w:val="20"/>
      <w:lang w:eastAsia="pt-BR"/>
    </w:rPr>
  </w:style>
  <w:style w:type="table" w:styleId="TableGrid">
    <w:name w:val="Table Grid"/>
    <w:basedOn w:val="TableNormal"/>
    <w:uiPriority w:val="59"/>
    <w:rsid w:val="00704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8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1916</Words>
  <Characters>10926</Characters>
  <Application>Microsoft Macintosh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Cristo</dc:creator>
  <cp:keywords/>
  <dc:description/>
  <cp:lastModifiedBy>Marco Cristo</cp:lastModifiedBy>
  <cp:revision>21</cp:revision>
  <dcterms:created xsi:type="dcterms:W3CDTF">2015-11-05T14:41:00Z</dcterms:created>
  <dcterms:modified xsi:type="dcterms:W3CDTF">2017-05-15T12:17:00Z</dcterms:modified>
</cp:coreProperties>
</file>