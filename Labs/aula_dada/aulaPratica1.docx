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376D4" w14:textId="77777777" w:rsidR="00A74FD2" w:rsidRPr="00851994" w:rsidRDefault="00A74FD2" w:rsidP="004314DE">
      <w:pPr>
        <w:widowControl w:val="0"/>
        <w:autoSpaceDE w:val="0"/>
        <w:autoSpaceDN w:val="0"/>
        <w:adjustRightInd w:val="0"/>
        <w:spacing w:after="240"/>
        <w:jc w:val="center"/>
        <w:rPr>
          <w:rFonts w:ascii="Times" w:hAnsi="Times" w:cs="Times"/>
          <w:b/>
          <w:bCs/>
          <w:sz w:val="34"/>
          <w:szCs w:val="34"/>
        </w:rPr>
      </w:pPr>
      <w:r w:rsidRPr="00851994">
        <w:rPr>
          <w:rFonts w:ascii="Times" w:hAnsi="Times" w:cs="Times"/>
          <w:b/>
          <w:bCs/>
          <w:sz w:val="34"/>
          <w:szCs w:val="34"/>
        </w:rPr>
        <w:t>Compiladores</w:t>
      </w:r>
    </w:p>
    <w:p w14:paraId="5A127D87" w14:textId="77777777" w:rsidR="00755B0B" w:rsidRPr="00851994" w:rsidRDefault="00A74FD2" w:rsidP="004314DE">
      <w:pPr>
        <w:widowControl w:val="0"/>
        <w:autoSpaceDE w:val="0"/>
        <w:autoSpaceDN w:val="0"/>
        <w:adjustRightInd w:val="0"/>
        <w:spacing w:after="240"/>
        <w:jc w:val="center"/>
        <w:rPr>
          <w:rFonts w:ascii="Times" w:hAnsi="Times" w:cs="Times"/>
        </w:rPr>
      </w:pPr>
      <w:r w:rsidRPr="00851994">
        <w:rPr>
          <w:rFonts w:ascii="Times" w:hAnsi="Times" w:cs="Times"/>
          <w:b/>
          <w:bCs/>
          <w:sz w:val="34"/>
          <w:szCs w:val="34"/>
        </w:rPr>
        <w:t>Aula Prática 1</w:t>
      </w:r>
    </w:p>
    <w:p w14:paraId="12668E12" w14:textId="77777777" w:rsidR="00755B0B" w:rsidRPr="00C02323" w:rsidRDefault="00A74FD2" w:rsidP="004314DE">
      <w:pPr>
        <w:widowControl w:val="0"/>
        <w:autoSpaceDE w:val="0"/>
        <w:autoSpaceDN w:val="0"/>
        <w:adjustRightInd w:val="0"/>
        <w:spacing w:after="240"/>
        <w:jc w:val="both"/>
        <w:rPr>
          <w:rFonts w:ascii="Times" w:hAnsi="Times" w:cs="Times"/>
          <w:b/>
          <w:i/>
        </w:rPr>
      </w:pPr>
      <w:r w:rsidRPr="00C02323">
        <w:rPr>
          <w:rFonts w:ascii="Times" w:hAnsi="Times" w:cs="Times"/>
          <w:b/>
          <w:i/>
          <w:sz w:val="30"/>
          <w:szCs w:val="30"/>
        </w:rPr>
        <w:t>Objetivo</w:t>
      </w:r>
      <w:r w:rsidR="00755B0B" w:rsidRPr="00C02323">
        <w:rPr>
          <w:rFonts w:ascii="Times" w:hAnsi="Times" w:cs="Times"/>
          <w:b/>
          <w:i/>
          <w:sz w:val="30"/>
          <w:szCs w:val="30"/>
        </w:rPr>
        <w:t>s</w:t>
      </w:r>
    </w:p>
    <w:p w14:paraId="0364FCD8" w14:textId="77777777" w:rsidR="00755B0B" w:rsidRPr="00851994" w:rsidRDefault="00A74FD2" w:rsidP="004314DE">
      <w:pPr>
        <w:widowControl w:val="0"/>
        <w:numPr>
          <w:ilvl w:val="0"/>
          <w:numId w:val="1"/>
        </w:numPr>
        <w:tabs>
          <w:tab w:val="left" w:pos="220"/>
          <w:tab w:val="left" w:pos="720"/>
        </w:tabs>
        <w:autoSpaceDE w:val="0"/>
        <w:autoSpaceDN w:val="0"/>
        <w:adjustRightInd w:val="0"/>
        <w:spacing w:after="240"/>
        <w:ind w:hanging="720"/>
        <w:jc w:val="both"/>
        <w:rPr>
          <w:rFonts w:ascii="Times" w:hAnsi="Times" w:cs="Times"/>
        </w:rPr>
      </w:pPr>
      <w:r w:rsidRPr="00851994">
        <w:rPr>
          <w:rFonts w:ascii="Times" w:hAnsi="Times" w:cs="Times"/>
        </w:rPr>
        <w:t xml:space="preserve">Se </w:t>
      </w:r>
      <w:r w:rsidR="00851994" w:rsidRPr="00851994">
        <w:rPr>
          <w:rFonts w:ascii="Times" w:hAnsi="Times" w:cs="Times"/>
        </w:rPr>
        <w:t>familiarizar</w:t>
      </w:r>
      <w:r w:rsidRPr="00851994">
        <w:rPr>
          <w:rFonts w:ascii="Times" w:hAnsi="Times" w:cs="Times"/>
        </w:rPr>
        <w:t xml:space="preserve"> com aplicações simples do </w:t>
      </w:r>
      <w:r w:rsidR="00755B0B" w:rsidRPr="00851994">
        <w:rPr>
          <w:rFonts w:ascii="Times" w:hAnsi="Times" w:cs="Times"/>
        </w:rPr>
        <w:t>Coco/R</w:t>
      </w:r>
      <w:r w:rsidRPr="00851994">
        <w:rPr>
          <w:rFonts w:ascii="Times" w:hAnsi="Times" w:cs="Times"/>
        </w:rPr>
        <w:t xml:space="preserve"> e sua sintaxe e</w:t>
      </w:r>
      <w:r w:rsidR="00755B0B" w:rsidRPr="00851994">
        <w:rPr>
          <w:rFonts w:ascii="Times" w:hAnsi="Times" w:cs="Times"/>
        </w:rPr>
        <w:t xml:space="preserve"> </w:t>
      </w:r>
    </w:p>
    <w:p w14:paraId="544495B4" w14:textId="77777777" w:rsidR="00755B0B" w:rsidRPr="00851994" w:rsidRDefault="00A74FD2" w:rsidP="004314DE">
      <w:pPr>
        <w:widowControl w:val="0"/>
        <w:numPr>
          <w:ilvl w:val="0"/>
          <w:numId w:val="1"/>
        </w:numPr>
        <w:tabs>
          <w:tab w:val="left" w:pos="220"/>
          <w:tab w:val="left" w:pos="720"/>
        </w:tabs>
        <w:autoSpaceDE w:val="0"/>
        <w:autoSpaceDN w:val="0"/>
        <w:adjustRightInd w:val="0"/>
        <w:spacing w:after="240"/>
        <w:ind w:hanging="720"/>
        <w:jc w:val="both"/>
        <w:rPr>
          <w:rFonts w:ascii="Times" w:hAnsi="Times" w:cs="Times"/>
        </w:rPr>
      </w:pPr>
      <w:r w:rsidRPr="00851994">
        <w:rPr>
          <w:rFonts w:ascii="Times" w:hAnsi="Times" w:cs="Times"/>
        </w:rPr>
        <w:t>Escrever gramáticas que descrevem características simples de linguagens.</w:t>
      </w:r>
      <w:r w:rsidR="00755B0B" w:rsidRPr="00851994">
        <w:rPr>
          <w:rFonts w:ascii="Times" w:hAnsi="Times" w:cs="Times"/>
        </w:rPr>
        <w:t xml:space="preserve"> </w:t>
      </w:r>
    </w:p>
    <w:p w14:paraId="662FECCF" w14:textId="77777777" w:rsidR="00755B0B" w:rsidRPr="00851994" w:rsidRDefault="00A74FD2" w:rsidP="004314DE">
      <w:pPr>
        <w:widowControl w:val="0"/>
        <w:numPr>
          <w:ilvl w:val="0"/>
          <w:numId w:val="2"/>
        </w:numPr>
        <w:tabs>
          <w:tab w:val="left" w:pos="220"/>
          <w:tab w:val="left" w:pos="720"/>
        </w:tabs>
        <w:autoSpaceDE w:val="0"/>
        <w:autoSpaceDN w:val="0"/>
        <w:adjustRightInd w:val="0"/>
        <w:spacing w:after="240"/>
        <w:ind w:hanging="720"/>
        <w:jc w:val="both"/>
        <w:rPr>
          <w:rFonts w:ascii="Times" w:hAnsi="Times" w:cs="Times"/>
        </w:rPr>
      </w:pPr>
      <w:r w:rsidRPr="00851994">
        <w:rPr>
          <w:rFonts w:ascii="Times" w:hAnsi="Times" w:cs="Times"/>
        </w:rPr>
        <w:t xml:space="preserve">Como checar gramáticas em </w:t>
      </w:r>
      <w:r w:rsidR="00755B0B" w:rsidRPr="00851994">
        <w:rPr>
          <w:rFonts w:ascii="Times" w:hAnsi="Times" w:cs="Times"/>
        </w:rPr>
        <w:t xml:space="preserve">Coco/R </w:t>
      </w:r>
      <w:r w:rsidRPr="00851994">
        <w:rPr>
          <w:rFonts w:ascii="Times" w:hAnsi="Times" w:cs="Times"/>
        </w:rPr>
        <w:t>e compilar fontes  para elas.</w:t>
      </w:r>
      <w:r w:rsidR="00755B0B" w:rsidRPr="00851994">
        <w:rPr>
          <w:rFonts w:ascii="Times" w:hAnsi="Times" w:cs="Times"/>
        </w:rPr>
        <w:t xml:space="preserve"> </w:t>
      </w:r>
    </w:p>
    <w:p w14:paraId="579CB9E8" w14:textId="77777777" w:rsidR="00FD5726" w:rsidRDefault="008A7941" w:rsidP="00FD5726">
      <w:pPr>
        <w:widowControl w:val="0"/>
        <w:autoSpaceDE w:val="0"/>
        <w:autoSpaceDN w:val="0"/>
        <w:adjustRightInd w:val="0"/>
        <w:spacing w:after="240"/>
        <w:jc w:val="both"/>
        <w:rPr>
          <w:rFonts w:ascii="Times" w:hAnsi="Times" w:cs="Times"/>
          <w:b/>
          <w:sz w:val="30"/>
          <w:szCs w:val="30"/>
        </w:rPr>
      </w:pPr>
      <w:r w:rsidRPr="00C02323">
        <w:rPr>
          <w:rFonts w:ascii="Times" w:hAnsi="Times" w:cs="Times"/>
          <w:b/>
          <w:sz w:val="30"/>
          <w:szCs w:val="30"/>
        </w:rPr>
        <w:t>Tarefa</w:t>
      </w:r>
      <w:r w:rsidR="00755B0B" w:rsidRPr="00C02323">
        <w:rPr>
          <w:rFonts w:ascii="Times" w:hAnsi="Times" w:cs="Times"/>
          <w:b/>
          <w:sz w:val="30"/>
          <w:szCs w:val="30"/>
        </w:rPr>
        <w:t xml:space="preserve"> 1 </w:t>
      </w:r>
      <w:r w:rsidRPr="00C02323">
        <w:rPr>
          <w:rFonts w:ascii="Times" w:hAnsi="Times" w:cs="Times"/>
          <w:b/>
          <w:sz w:val="30"/>
          <w:szCs w:val="30"/>
        </w:rPr>
        <w:t>–</w:t>
      </w:r>
      <w:r w:rsidR="00755B0B" w:rsidRPr="00C02323">
        <w:rPr>
          <w:rFonts w:ascii="Times" w:hAnsi="Times" w:cs="Times"/>
          <w:b/>
          <w:sz w:val="30"/>
          <w:szCs w:val="30"/>
        </w:rPr>
        <w:t xml:space="preserve"> </w:t>
      </w:r>
      <w:r w:rsidR="00FD5726">
        <w:rPr>
          <w:rFonts w:ascii="Times" w:hAnsi="Times" w:cs="Times"/>
          <w:b/>
          <w:sz w:val="30"/>
          <w:szCs w:val="30"/>
        </w:rPr>
        <w:t>C</w:t>
      </w:r>
      <w:r w:rsidRPr="00C02323">
        <w:rPr>
          <w:rFonts w:ascii="Times" w:hAnsi="Times" w:cs="Times"/>
          <w:b/>
          <w:sz w:val="30"/>
          <w:szCs w:val="30"/>
        </w:rPr>
        <w:t>riar um diretório de trabalho e copiar kit.</w:t>
      </w:r>
    </w:p>
    <w:p w14:paraId="3294EB06" w14:textId="77777777" w:rsidR="00FD5726" w:rsidRPr="00851994" w:rsidRDefault="00FD5726" w:rsidP="00FD5726">
      <w:pPr>
        <w:widowControl w:val="0"/>
        <w:autoSpaceDE w:val="0"/>
        <w:autoSpaceDN w:val="0"/>
        <w:adjustRightInd w:val="0"/>
        <w:spacing w:after="240"/>
        <w:jc w:val="both"/>
        <w:rPr>
          <w:rFonts w:ascii="Times" w:hAnsi="Times" w:cs="Times"/>
        </w:rPr>
      </w:pPr>
      <w:r>
        <w:rPr>
          <w:rFonts w:ascii="Times" w:hAnsi="Times" w:cs="Times"/>
        </w:rPr>
        <w:t xml:space="preserve">Descompacte o arquivo lab1.zip. Nele, você tem os arquivos necessários para criar compiladores em COCO/R: Coco.jar, </w:t>
      </w:r>
      <w:r w:rsidR="00D73B72">
        <w:rPr>
          <w:rFonts w:ascii="Times" w:hAnsi="Times" w:cs="Times"/>
        </w:rPr>
        <w:t xml:space="preserve">scanner.frame, </w:t>
      </w:r>
      <w:proofErr w:type="spellStart"/>
      <w:r w:rsidR="00D73B72">
        <w:rPr>
          <w:rFonts w:ascii="Times" w:hAnsi="Times" w:cs="Times"/>
        </w:rPr>
        <w:t>parser.frame</w:t>
      </w:r>
      <w:proofErr w:type="spellEnd"/>
      <w:r w:rsidR="00D73B72">
        <w:rPr>
          <w:rFonts w:ascii="Times" w:hAnsi="Times" w:cs="Times"/>
        </w:rPr>
        <w:t xml:space="preserve"> e Compile.java. Este kit tem quatro </w:t>
      </w:r>
      <w:proofErr w:type="spellStart"/>
      <w:r w:rsidR="00D73B72">
        <w:rPr>
          <w:rFonts w:ascii="Times" w:hAnsi="Times" w:cs="Times"/>
        </w:rPr>
        <w:t>sub-diretórios</w:t>
      </w:r>
      <w:proofErr w:type="spellEnd"/>
      <w:r w:rsidR="00D73B72">
        <w:rPr>
          <w:rFonts w:ascii="Times" w:hAnsi="Times" w:cs="Times"/>
        </w:rPr>
        <w:t xml:space="preserve">, cada um para uma das tarefas práticas a seguir (tarefas 2 a 5). </w:t>
      </w:r>
    </w:p>
    <w:p w14:paraId="160914AE" w14:textId="77777777" w:rsidR="00755B0B" w:rsidRPr="00C02323" w:rsidRDefault="00755B0B" w:rsidP="004314DE">
      <w:pPr>
        <w:widowControl w:val="0"/>
        <w:autoSpaceDE w:val="0"/>
        <w:autoSpaceDN w:val="0"/>
        <w:adjustRightInd w:val="0"/>
        <w:spacing w:after="240"/>
        <w:jc w:val="both"/>
        <w:rPr>
          <w:rFonts w:ascii="Times" w:hAnsi="Times" w:cs="Times"/>
          <w:b/>
        </w:rPr>
      </w:pPr>
      <w:r w:rsidRPr="00C02323">
        <w:rPr>
          <w:rFonts w:ascii="Times" w:hAnsi="Times" w:cs="Times"/>
          <w:b/>
          <w:sz w:val="30"/>
          <w:szCs w:val="30"/>
        </w:rPr>
        <w:t>T</w:t>
      </w:r>
      <w:r w:rsidR="008A7941" w:rsidRPr="00C02323">
        <w:rPr>
          <w:rFonts w:ascii="Times" w:hAnsi="Times" w:cs="Times"/>
          <w:b/>
          <w:sz w:val="30"/>
          <w:szCs w:val="30"/>
        </w:rPr>
        <w:t>arefa</w:t>
      </w:r>
      <w:r w:rsidRPr="00C02323">
        <w:rPr>
          <w:rFonts w:ascii="Times" w:hAnsi="Times" w:cs="Times"/>
          <w:b/>
          <w:sz w:val="30"/>
          <w:szCs w:val="30"/>
        </w:rPr>
        <w:t xml:space="preserve"> 2 - </w:t>
      </w:r>
      <w:r w:rsidR="008A7941" w:rsidRPr="00C02323">
        <w:rPr>
          <w:rFonts w:ascii="Times" w:hAnsi="Times" w:cs="Times"/>
          <w:b/>
          <w:sz w:val="30"/>
          <w:szCs w:val="30"/>
        </w:rPr>
        <w:t>Calculadora</w:t>
      </w:r>
    </w:p>
    <w:p w14:paraId="756B2655" w14:textId="77777777" w:rsidR="00D73B72" w:rsidRDefault="00D73B72" w:rsidP="004314DE">
      <w:pPr>
        <w:widowControl w:val="0"/>
        <w:autoSpaceDE w:val="0"/>
        <w:autoSpaceDN w:val="0"/>
        <w:adjustRightInd w:val="0"/>
        <w:spacing w:after="240"/>
        <w:jc w:val="both"/>
        <w:rPr>
          <w:rFonts w:ascii="Times" w:hAnsi="Times" w:cs="Times"/>
        </w:rPr>
      </w:pPr>
      <w:r>
        <w:rPr>
          <w:rFonts w:ascii="Times" w:hAnsi="Times" w:cs="Times"/>
        </w:rPr>
        <w:t>Entre no diretório tarefa1. Observe a gramática dada em sala de aula:</w:t>
      </w:r>
    </w:p>
    <w:p w14:paraId="2AAA83E4" w14:textId="77777777" w:rsidR="00D73B72" w:rsidRPr="00D73B72" w:rsidRDefault="00D73B72" w:rsidP="004314DE">
      <w:pPr>
        <w:widowControl w:val="0"/>
        <w:autoSpaceDE w:val="0"/>
        <w:autoSpaceDN w:val="0"/>
        <w:adjustRightInd w:val="0"/>
        <w:spacing w:after="240"/>
        <w:jc w:val="both"/>
        <w:rPr>
          <w:rFonts w:ascii="Consolas" w:hAnsi="Consolas" w:cs="Times"/>
          <w:sz w:val="16"/>
          <w:szCs w:val="16"/>
        </w:rPr>
      </w:pPr>
      <w:proofErr w:type="spellStart"/>
      <w:r>
        <w:rPr>
          <w:rFonts w:ascii="Consolas" w:hAnsi="Consolas" w:cs="Courier"/>
          <w:sz w:val="16"/>
          <w:szCs w:val="16"/>
        </w:rPr>
        <w:t>c</w:t>
      </w:r>
      <w:r w:rsidR="00755B0B" w:rsidRPr="00D73B72">
        <w:rPr>
          <w:rFonts w:ascii="Consolas" w:hAnsi="Consolas" w:cs="Courier"/>
          <w:sz w:val="16"/>
          <w:szCs w:val="16"/>
        </w:rPr>
        <w:t>alc.atg</w:t>
      </w:r>
      <w:proofErr w:type="spellEnd"/>
      <w:r w:rsidR="00755B0B" w:rsidRPr="00D73B72">
        <w:rPr>
          <w:rFonts w:ascii="Consolas" w:hAnsi="Consolas" w:cs="Times"/>
          <w:sz w:val="16"/>
          <w:szCs w:val="16"/>
        </w:rPr>
        <w:t xml:space="preserve">. </w:t>
      </w:r>
    </w:p>
    <w:p w14:paraId="6A9282CA" w14:textId="77777777" w:rsidR="00D73B72" w:rsidRDefault="00D73B72" w:rsidP="004314DE">
      <w:pPr>
        <w:widowControl w:val="0"/>
        <w:autoSpaceDE w:val="0"/>
        <w:autoSpaceDN w:val="0"/>
        <w:adjustRightInd w:val="0"/>
        <w:spacing w:after="240"/>
        <w:jc w:val="both"/>
        <w:rPr>
          <w:rFonts w:ascii="Times" w:hAnsi="Times" w:cs="Times"/>
        </w:rPr>
      </w:pPr>
      <w:r>
        <w:rPr>
          <w:rFonts w:ascii="Times" w:hAnsi="Times" w:cs="Times"/>
        </w:rPr>
        <w:t>Compile a gramática dada e a teste usando o arquivo de entrada exps1.txt.</w:t>
      </w:r>
    </w:p>
    <w:p w14:paraId="11B06BBB" w14:textId="77777777" w:rsidR="00D73B72" w:rsidRDefault="00D73B72" w:rsidP="00D73B72">
      <w:pPr>
        <w:widowControl w:val="0"/>
        <w:autoSpaceDE w:val="0"/>
        <w:autoSpaceDN w:val="0"/>
        <w:adjustRightInd w:val="0"/>
        <w:spacing w:after="240"/>
        <w:jc w:val="both"/>
        <w:rPr>
          <w:rFonts w:ascii="Consolas" w:hAnsi="Consolas" w:cs="Courier"/>
          <w:sz w:val="16"/>
          <w:szCs w:val="16"/>
        </w:rPr>
      </w:pPr>
      <w:proofErr w:type="spellStart"/>
      <w:r>
        <w:rPr>
          <w:rFonts w:ascii="Consolas" w:hAnsi="Consolas" w:cs="Courier"/>
          <w:sz w:val="16"/>
          <w:szCs w:val="16"/>
        </w:rPr>
        <w:t>java</w:t>
      </w:r>
      <w:proofErr w:type="spellEnd"/>
      <w:r>
        <w:rPr>
          <w:rFonts w:ascii="Consolas" w:hAnsi="Consolas" w:cs="Courier"/>
          <w:sz w:val="16"/>
          <w:szCs w:val="16"/>
        </w:rPr>
        <w:t xml:space="preserve"> –</w:t>
      </w:r>
      <w:proofErr w:type="spellStart"/>
      <w:r>
        <w:rPr>
          <w:rFonts w:ascii="Consolas" w:hAnsi="Consolas" w:cs="Courier"/>
          <w:sz w:val="16"/>
          <w:szCs w:val="16"/>
        </w:rPr>
        <w:t>jar</w:t>
      </w:r>
      <w:proofErr w:type="spellEnd"/>
      <w:r>
        <w:rPr>
          <w:rFonts w:ascii="Consolas" w:hAnsi="Consolas" w:cs="Courier"/>
          <w:sz w:val="16"/>
          <w:szCs w:val="16"/>
        </w:rPr>
        <w:t xml:space="preserve"> ../Coco.jar –frames .. </w:t>
      </w:r>
      <w:proofErr w:type="spellStart"/>
      <w:r>
        <w:rPr>
          <w:rFonts w:ascii="Consolas" w:hAnsi="Consolas" w:cs="Courier"/>
          <w:sz w:val="16"/>
          <w:szCs w:val="16"/>
        </w:rPr>
        <w:t>calc.atg</w:t>
      </w:r>
      <w:proofErr w:type="spellEnd"/>
    </w:p>
    <w:p w14:paraId="3821B170" w14:textId="77777777" w:rsidR="00D73B72" w:rsidRDefault="00D73B72" w:rsidP="00D73B72">
      <w:pPr>
        <w:widowControl w:val="0"/>
        <w:autoSpaceDE w:val="0"/>
        <w:autoSpaceDN w:val="0"/>
        <w:adjustRightInd w:val="0"/>
        <w:spacing w:after="240"/>
        <w:jc w:val="both"/>
        <w:rPr>
          <w:rFonts w:ascii="Consolas" w:hAnsi="Consolas" w:cs="Courier"/>
          <w:sz w:val="16"/>
          <w:szCs w:val="16"/>
        </w:rPr>
      </w:pPr>
      <w:proofErr w:type="spellStart"/>
      <w:r>
        <w:rPr>
          <w:rFonts w:ascii="Consolas" w:hAnsi="Consolas" w:cs="Courier"/>
          <w:sz w:val="16"/>
          <w:szCs w:val="16"/>
        </w:rPr>
        <w:t>javac</w:t>
      </w:r>
      <w:proofErr w:type="spellEnd"/>
      <w:r>
        <w:rPr>
          <w:rFonts w:ascii="Consolas" w:hAnsi="Consolas" w:cs="Courier"/>
          <w:sz w:val="16"/>
          <w:szCs w:val="16"/>
        </w:rPr>
        <w:t xml:space="preserve"> *.</w:t>
      </w:r>
      <w:proofErr w:type="spellStart"/>
      <w:r>
        <w:rPr>
          <w:rFonts w:ascii="Consolas" w:hAnsi="Consolas" w:cs="Courier"/>
          <w:sz w:val="16"/>
          <w:szCs w:val="16"/>
        </w:rPr>
        <w:t>java</w:t>
      </w:r>
      <w:proofErr w:type="spellEnd"/>
    </w:p>
    <w:p w14:paraId="7FA0DA9E" w14:textId="77777777" w:rsidR="00D73B72" w:rsidRPr="00D73B72" w:rsidRDefault="00D73B72" w:rsidP="004314DE">
      <w:pPr>
        <w:widowControl w:val="0"/>
        <w:autoSpaceDE w:val="0"/>
        <w:autoSpaceDN w:val="0"/>
        <w:adjustRightInd w:val="0"/>
        <w:spacing w:after="240"/>
        <w:jc w:val="both"/>
        <w:rPr>
          <w:rFonts w:ascii="Consolas" w:hAnsi="Consolas" w:cs="Times"/>
          <w:sz w:val="16"/>
          <w:szCs w:val="16"/>
        </w:rPr>
      </w:pPr>
      <w:proofErr w:type="spellStart"/>
      <w:r>
        <w:rPr>
          <w:rFonts w:ascii="Consolas" w:hAnsi="Consolas" w:cs="Courier"/>
          <w:sz w:val="16"/>
          <w:szCs w:val="16"/>
        </w:rPr>
        <w:t>java</w:t>
      </w:r>
      <w:proofErr w:type="spellEnd"/>
      <w:r>
        <w:rPr>
          <w:rFonts w:ascii="Consolas" w:hAnsi="Consolas" w:cs="Courier"/>
          <w:sz w:val="16"/>
          <w:szCs w:val="16"/>
        </w:rPr>
        <w:t xml:space="preserve"> Compile exps1.txt</w:t>
      </w:r>
    </w:p>
    <w:p w14:paraId="58EFE3CC" w14:textId="77777777" w:rsidR="00755B0B" w:rsidRPr="00851994" w:rsidRDefault="008A7941" w:rsidP="004314DE">
      <w:pPr>
        <w:widowControl w:val="0"/>
        <w:autoSpaceDE w:val="0"/>
        <w:autoSpaceDN w:val="0"/>
        <w:adjustRightInd w:val="0"/>
        <w:spacing w:after="240"/>
        <w:jc w:val="both"/>
        <w:rPr>
          <w:rFonts w:ascii="Times" w:hAnsi="Times" w:cs="Times"/>
        </w:rPr>
      </w:pPr>
      <w:r>
        <w:rPr>
          <w:rFonts w:ascii="Times" w:hAnsi="Times" w:cs="Times"/>
        </w:rPr>
        <w:t xml:space="preserve">Modifique a </w:t>
      </w:r>
      <w:r w:rsidR="007D0364">
        <w:rPr>
          <w:rFonts w:ascii="Times" w:hAnsi="Times" w:cs="Times"/>
        </w:rPr>
        <w:t xml:space="preserve">gramática dada para </w:t>
      </w:r>
      <w:r>
        <w:rPr>
          <w:rFonts w:ascii="Times" w:hAnsi="Times" w:cs="Times"/>
        </w:rPr>
        <w:t>suportar:</w:t>
      </w:r>
    </w:p>
    <w:p w14:paraId="0602E174" w14:textId="77777777" w:rsidR="008A7941" w:rsidRPr="007D0364" w:rsidRDefault="007D0364" w:rsidP="00D4361F">
      <w:pPr>
        <w:pStyle w:val="ListParagraph"/>
        <w:widowControl w:val="0"/>
        <w:numPr>
          <w:ilvl w:val="0"/>
          <w:numId w:val="7"/>
        </w:numPr>
        <w:autoSpaceDE w:val="0"/>
        <w:autoSpaceDN w:val="0"/>
        <w:adjustRightInd w:val="0"/>
        <w:jc w:val="both"/>
        <w:rPr>
          <w:rFonts w:ascii="Times" w:hAnsi="Times" w:cs="Courier"/>
        </w:rPr>
      </w:pPr>
      <w:r>
        <w:rPr>
          <w:rFonts w:ascii="Times" w:hAnsi="Times" w:cs="Courier"/>
        </w:rPr>
        <w:t>calc2.atg: s</w:t>
      </w:r>
      <w:r w:rsidR="008A7941" w:rsidRPr="007D0364">
        <w:rPr>
          <w:rFonts w:ascii="Times" w:hAnsi="Times" w:cs="Courier"/>
        </w:rPr>
        <w:t>ubtração</w:t>
      </w:r>
      <w:r w:rsidR="00D4361F" w:rsidRPr="007D0364">
        <w:rPr>
          <w:rFonts w:ascii="Times" w:hAnsi="Times" w:cs="Courier"/>
        </w:rPr>
        <w:t>,</w:t>
      </w:r>
      <w:r w:rsidR="008A7941" w:rsidRPr="007D0364">
        <w:rPr>
          <w:rFonts w:ascii="Times" w:hAnsi="Times" w:cs="Courier"/>
        </w:rPr>
        <w:t xml:space="preserve"> divisão</w:t>
      </w:r>
      <w:r w:rsidR="00D4361F" w:rsidRPr="007D0364">
        <w:rPr>
          <w:rFonts w:ascii="Times" w:hAnsi="Times" w:cs="Courier"/>
        </w:rPr>
        <w:t xml:space="preserve"> e </w:t>
      </w:r>
      <w:r w:rsidR="008A7941" w:rsidRPr="007D0364">
        <w:rPr>
          <w:rFonts w:ascii="Times" w:hAnsi="Times" w:cs="Courier"/>
        </w:rPr>
        <w:t>parênteses</w:t>
      </w:r>
      <w:r>
        <w:rPr>
          <w:rFonts w:ascii="Times" w:hAnsi="Times" w:cs="Courier"/>
        </w:rPr>
        <w:t>. Test com exps2.txt</w:t>
      </w:r>
      <w:r w:rsidR="008A7941" w:rsidRPr="007D0364">
        <w:rPr>
          <w:rFonts w:ascii="Times" w:hAnsi="Times" w:cs="Courier"/>
        </w:rPr>
        <w:t>;</w:t>
      </w:r>
    </w:p>
    <w:p w14:paraId="378FD889" w14:textId="77777777" w:rsidR="008A7941" w:rsidRPr="007D0364" w:rsidRDefault="007D0364" w:rsidP="004314DE">
      <w:pPr>
        <w:pStyle w:val="ListParagraph"/>
        <w:widowControl w:val="0"/>
        <w:numPr>
          <w:ilvl w:val="0"/>
          <w:numId w:val="7"/>
        </w:numPr>
        <w:autoSpaceDE w:val="0"/>
        <w:autoSpaceDN w:val="0"/>
        <w:adjustRightInd w:val="0"/>
        <w:jc w:val="both"/>
        <w:rPr>
          <w:rFonts w:ascii="Times" w:hAnsi="Times" w:cs="Courier"/>
        </w:rPr>
      </w:pPr>
      <w:r>
        <w:rPr>
          <w:rFonts w:ascii="Times" w:hAnsi="Times" w:cs="Courier"/>
        </w:rPr>
        <w:t xml:space="preserve">calc3.atg: </w:t>
      </w:r>
      <w:r w:rsidR="008A7941" w:rsidRPr="007D0364">
        <w:rPr>
          <w:rFonts w:ascii="Times" w:hAnsi="Times" w:cs="Courier"/>
        </w:rPr>
        <w:t xml:space="preserve">números reais do tipo </w:t>
      </w:r>
      <w:r w:rsidR="008A7941" w:rsidRPr="007D0364">
        <w:rPr>
          <w:rFonts w:ascii="Times" w:hAnsi="Times" w:cs="Courier"/>
          <w:b/>
        </w:rPr>
        <w:t>3.4</w:t>
      </w:r>
      <w:r w:rsidR="008A7941" w:rsidRPr="007D0364">
        <w:rPr>
          <w:rFonts w:ascii="Times" w:hAnsi="Times" w:cs="Courier"/>
        </w:rPr>
        <w:t xml:space="preserve">, </w:t>
      </w:r>
      <w:r w:rsidR="008A7941" w:rsidRPr="007D0364">
        <w:rPr>
          <w:rFonts w:ascii="Times" w:hAnsi="Times" w:cs="Courier"/>
          <w:b/>
        </w:rPr>
        <w:t>3.</w:t>
      </w:r>
      <w:r w:rsidR="008A7941" w:rsidRPr="007D0364">
        <w:rPr>
          <w:rFonts w:ascii="Times" w:hAnsi="Times" w:cs="Courier"/>
        </w:rPr>
        <w:t xml:space="preserve"> e </w:t>
      </w:r>
      <w:r w:rsidR="008A7941" w:rsidRPr="007D0364">
        <w:rPr>
          <w:rFonts w:ascii="Times" w:hAnsi="Times" w:cs="Courier"/>
          <w:b/>
        </w:rPr>
        <w:t>.4</w:t>
      </w:r>
      <w:r>
        <w:rPr>
          <w:rFonts w:ascii="Times" w:hAnsi="Times" w:cs="Courier"/>
        </w:rPr>
        <w:t>. Test com exps3.txt</w:t>
      </w:r>
      <w:r w:rsidR="008A7941" w:rsidRPr="007D0364">
        <w:rPr>
          <w:rFonts w:ascii="Times" w:hAnsi="Times" w:cs="Courier"/>
        </w:rPr>
        <w:t>;</w:t>
      </w:r>
    </w:p>
    <w:p w14:paraId="2472DEDB" w14:textId="77777777" w:rsidR="008A7941" w:rsidRPr="007D0364" w:rsidRDefault="007D0364" w:rsidP="004314DE">
      <w:pPr>
        <w:pStyle w:val="ListParagraph"/>
        <w:widowControl w:val="0"/>
        <w:numPr>
          <w:ilvl w:val="0"/>
          <w:numId w:val="7"/>
        </w:numPr>
        <w:autoSpaceDE w:val="0"/>
        <w:autoSpaceDN w:val="0"/>
        <w:adjustRightInd w:val="0"/>
        <w:jc w:val="both"/>
        <w:rPr>
          <w:rFonts w:ascii="Times" w:hAnsi="Times" w:cs="Courier"/>
        </w:rPr>
      </w:pPr>
      <w:r>
        <w:rPr>
          <w:rFonts w:ascii="Times" w:hAnsi="Times" w:cs="Courier"/>
        </w:rPr>
        <w:t xml:space="preserve">calc4.atg: </w:t>
      </w:r>
      <w:r w:rsidR="008A7941" w:rsidRPr="007D0364">
        <w:rPr>
          <w:rFonts w:ascii="Times" w:hAnsi="Times" w:cs="Courier"/>
        </w:rPr>
        <w:t xml:space="preserve">funções </w:t>
      </w:r>
      <w:proofErr w:type="spellStart"/>
      <w:r w:rsidR="008A7941" w:rsidRPr="007D0364">
        <w:rPr>
          <w:rFonts w:ascii="Times" w:hAnsi="Times" w:cs="Courier"/>
        </w:rPr>
        <w:t>abs</w:t>
      </w:r>
      <w:proofErr w:type="spellEnd"/>
      <w:r w:rsidR="008A7941" w:rsidRPr="007D0364">
        <w:rPr>
          <w:rFonts w:ascii="Times" w:hAnsi="Times" w:cs="Courier"/>
        </w:rPr>
        <w:t>() e fatorial</w:t>
      </w:r>
      <w:r>
        <w:rPr>
          <w:rFonts w:ascii="Times" w:hAnsi="Times" w:cs="Courier"/>
        </w:rPr>
        <w:t>. Test com exps4.txt</w:t>
      </w:r>
      <w:r w:rsidR="0078500B" w:rsidRPr="007D0364">
        <w:rPr>
          <w:rFonts w:ascii="Times" w:hAnsi="Times" w:cs="Courier"/>
        </w:rPr>
        <w:t>;</w:t>
      </w:r>
    </w:p>
    <w:p w14:paraId="65DC3E4A" w14:textId="77777777" w:rsidR="008A7941" w:rsidRDefault="008A7941" w:rsidP="004314DE">
      <w:pPr>
        <w:widowControl w:val="0"/>
        <w:autoSpaceDE w:val="0"/>
        <w:autoSpaceDN w:val="0"/>
        <w:adjustRightInd w:val="0"/>
        <w:jc w:val="both"/>
        <w:rPr>
          <w:rFonts w:ascii="Courier" w:hAnsi="Courier" w:cs="Courier"/>
        </w:rPr>
      </w:pPr>
    </w:p>
    <w:p w14:paraId="4D4E88B4" w14:textId="77777777" w:rsidR="00755B0B" w:rsidRPr="00C02323" w:rsidRDefault="008A7941" w:rsidP="004314DE">
      <w:pPr>
        <w:widowControl w:val="0"/>
        <w:autoSpaceDE w:val="0"/>
        <w:autoSpaceDN w:val="0"/>
        <w:adjustRightInd w:val="0"/>
        <w:spacing w:after="240"/>
        <w:jc w:val="both"/>
        <w:rPr>
          <w:rFonts w:ascii="Times" w:hAnsi="Times" w:cs="Times"/>
          <w:b/>
        </w:rPr>
      </w:pPr>
      <w:r w:rsidRPr="00C02323">
        <w:rPr>
          <w:rFonts w:ascii="Times" w:hAnsi="Times" w:cs="Times"/>
          <w:b/>
          <w:sz w:val="30"/>
          <w:szCs w:val="30"/>
        </w:rPr>
        <w:t>Tarefa</w:t>
      </w:r>
      <w:r w:rsidR="00755B0B" w:rsidRPr="00C02323">
        <w:rPr>
          <w:rFonts w:ascii="Times" w:hAnsi="Times" w:cs="Times"/>
          <w:b/>
          <w:sz w:val="30"/>
          <w:szCs w:val="30"/>
        </w:rPr>
        <w:t xml:space="preserve"> 3 </w:t>
      </w:r>
      <w:r w:rsidRPr="00C02323">
        <w:rPr>
          <w:rFonts w:ascii="Times" w:hAnsi="Times" w:cs="Times"/>
          <w:b/>
          <w:sz w:val="30"/>
          <w:szCs w:val="30"/>
        </w:rPr>
        <w:t>–</w:t>
      </w:r>
      <w:r w:rsidR="00755B0B" w:rsidRPr="00C02323">
        <w:rPr>
          <w:rFonts w:ascii="Times" w:hAnsi="Times" w:cs="Times"/>
          <w:b/>
          <w:sz w:val="30"/>
          <w:szCs w:val="30"/>
        </w:rPr>
        <w:t xml:space="preserve"> </w:t>
      </w:r>
      <w:r w:rsidRPr="00C02323">
        <w:rPr>
          <w:rFonts w:ascii="Times" w:hAnsi="Times" w:cs="Times"/>
          <w:b/>
          <w:sz w:val="30"/>
          <w:szCs w:val="30"/>
        </w:rPr>
        <w:t>Família</w:t>
      </w:r>
    </w:p>
    <w:p w14:paraId="58DF49D7" w14:textId="77777777" w:rsidR="00755B0B" w:rsidRPr="00851994" w:rsidRDefault="008A7941" w:rsidP="004314DE">
      <w:pPr>
        <w:widowControl w:val="0"/>
        <w:autoSpaceDE w:val="0"/>
        <w:autoSpaceDN w:val="0"/>
        <w:adjustRightInd w:val="0"/>
        <w:spacing w:after="240"/>
        <w:jc w:val="both"/>
        <w:rPr>
          <w:rFonts w:ascii="Times" w:hAnsi="Times" w:cs="Times"/>
        </w:rPr>
      </w:pPr>
      <w:r>
        <w:rPr>
          <w:rFonts w:ascii="Times" w:hAnsi="Times" w:cs="Times"/>
        </w:rPr>
        <w:t>Uma família pode ser descrita em um formato como no exemplo abaixo:</w:t>
      </w:r>
    </w:p>
    <w:p w14:paraId="09209EE4" w14:textId="77777777" w:rsidR="00755B0B" w:rsidRPr="00851994" w:rsidRDefault="008A7941" w:rsidP="004314DE">
      <w:pPr>
        <w:widowControl w:val="0"/>
        <w:autoSpaceDE w:val="0"/>
        <w:autoSpaceDN w:val="0"/>
        <w:adjustRightInd w:val="0"/>
        <w:spacing w:after="240"/>
        <w:jc w:val="both"/>
        <w:rPr>
          <w:rFonts w:ascii="Times" w:hAnsi="Times" w:cs="Times"/>
        </w:rPr>
      </w:pPr>
      <w:r>
        <w:rPr>
          <w:rFonts w:ascii="Times" w:hAnsi="Times" w:cs="Times"/>
        </w:rPr>
        <w:t>Sobrenome</w:t>
      </w:r>
      <w:r w:rsidR="00755B0B" w:rsidRPr="00851994">
        <w:rPr>
          <w:rFonts w:ascii="Times" w:hAnsi="Times" w:cs="Times"/>
        </w:rPr>
        <w:t xml:space="preserve">: </w:t>
      </w:r>
      <w:r w:rsidR="009A30F5">
        <w:rPr>
          <w:rFonts w:ascii="Times" w:hAnsi="Times" w:cs="Times"/>
        </w:rPr>
        <w:t>Silva</w:t>
      </w:r>
    </w:p>
    <w:p w14:paraId="437C45E1" w14:textId="77777777" w:rsidR="00755B0B" w:rsidRPr="00851994" w:rsidRDefault="008A7941" w:rsidP="004314DE">
      <w:pPr>
        <w:widowControl w:val="0"/>
        <w:autoSpaceDE w:val="0"/>
        <w:autoSpaceDN w:val="0"/>
        <w:adjustRightInd w:val="0"/>
        <w:spacing w:after="240"/>
        <w:jc w:val="both"/>
        <w:rPr>
          <w:rFonts w:ascii="Times" w:hAnsi="Times" w:cs="Times"/>
        </w:rPr>
      </w:pPr>
      <w:r>
        <w:rPr>
          <w:rFonts w:ascii="Times" w:hAnsi="Times" w:cs="Times"/>
        </w:rPr>
        <w:t>Pais</w:t>
      </w:r>
      <w:r w:rsidR="00755B0B" w:rsidRPr="00851994">
        <w:rPr>
          <w:rFonts w:ascii="Times" w:hAnsi="Times" w:cs="Times"/>
        </w:rPr>
        <w:t>:</w:t>
      </w:r>
      <w:r>
        <w:rPr>
          <w:rFonts w:ascii="Times" w:hAnsi="Times" w:cs="Times"/>
        </w:rPr>
        <w:t xml:space="preserve"> </w:t>
      </w:r>
      <w:r w:rsidR="009A30F5">
        <w:rPr>
          <w:rFonts w:ascii="Times" w:hAnsi="Times" w:cs="Times"/>
        </w:rPr>
        <w:t>Pedro Henrique</w:t>
      </w:r>
      <w:r w:rsidR="00755B0B" w:rsidRPr="00851994">
        <w:rPr>
          <w:rFonts w:ascii="Times" w:hAnsi="Times" w:cs="Times"/>
        </w:rPr>
        <w:t xml:space="preserve">, </w:t>
      </w:r>
      <w:r w:rsidR="009A30F5">
        <w:rPr>
          <w:rFonts w:ascii="Times" w:hAnsi="Times" w:cs="Times"/>
        </w:rPr>
        <w:t>Eva</w:t>
      </w:r>
    </w:p>
    <w:p w14:paraId="1191934C" w14:textId="77777777" w:rsidR="00755B0B" w:rsidRPr="00851994" w:rsidRDefault="008A7941" w:rsidP="004314DE">
      <w:pPr>
        <w:widowControl w:val="0"/>
        <w:autoSpaceDE w:val="0"/>
        <w:autoSpaceDN w:val="0"/>
        <w:adjustRightInd w:val="0"/>
        <w:spacing w:after="240"/>
        <w:jc w:val="both"/>
        <w:rPr>
          <w:rFonts w:ascii="Times" w:hAnsi="Times" w:cs="Times"/>
        </w:rPr>
      </w:pPr>
      <w:r>
        <w:rPr>
          <w:rFonts w:ascii="Times" w:hAnsi="Times" w:cs="Times"/>
        </w:rPr>
        <w:t>Filhos</w:t>
      </w:r>
      <w:r w:rsidR="00755B0B" w:rsidRPr="00851994">
        <w:rPr>
          <w:rFonts w:ascii="Times" w:hAnsi="Times" w:cs="Times"/>
        </w:rPr>
        <w:t>:</w:t>
      </w:r>
      <w:r>
        <w:rPr>
          <w:rFonts w:ascii="Times" w:hAnsi="Times" w:cs="Times"/>
        </w:rPr>
        <w:t xml:space="preserve"> </w:t>
      </w:r>
      <w:r w:rsidR="009A30F5">
        <w:rPr>
          <w:rFonts w:ascii="Times" w:hAnsi="Times" w:cs="Times"/>
        </w:rPr>
        <w:t>Paulo David,</w:t>
      </w:r>
      <w:r w:rsidR="00755B0B" w:rsidRPr="00851994">
        <w:rPr>
          <w:rFonts w:ascii="Times" w:hAnsi="Times" w:cs="Times"/>
        </w:rPr>
        <w:t xml:space="preserve"> </w:t>
      </w:r>
      <w:r w:rsidR="009A30F5">
        <w:rPr>
          <w:rFonts w:ascii="Times" w:hAnsi="Times" w:cs="Times"/>
        </w:rPr>
        <w:t>Carlos Márcio</w:t>
      </w:r>
      <w:r w:rsidR="00755B0B" w:rsidRPr="00851994">
        <w:rPr>
          <w:rFonts w:ascii="Times" w:hAnsi="Times" w:cs="Times"/>
        </w:rPr>
        <w:t>, Helen</w:t>
      </w:r>
      <w:r w:rsidR="009A30F5">
        <w:rPr>
          <w:rFonts w:ascii="Times" w:hAnsi="Times" w:cs="Times"/>
        </w:rPr>
        <w:t>,</w:t>
      </w:r>
      <w:r w:rsidR="00755B0B" w:rsidRPr="00851994">
        <w:rPr>
          <w:rFonts w:ascii="Times" w:hAnsi="Times" w:cs="Times"/>
        </w:rPr>
        <w:t xml:space="preserve"> </w:t>
      </w:r>
      <w:r w:rsidR="009A30F5">
        <w:rPr>
          <w:rFonts w:ascii="Times" w:hAnsi="Times" w:cs="Times"/>
        </w:rPr>
        <w:t>Ana Maria</w:t>
      </w:r>
    </w:p>
    <w:p w14:paraId="18CC73D3" w14:textId="77777777" w:rsidR="00755B0B" w:rsidRPr="00851994" w:rsidRDefault="009A30F5" w:rsidP="004314DE">
      <w:pPr>
        <w:widowControl w:val="0"/>
        <w:autoSpaceDE w:val="0"/>
        <w:autoSpaceDN w:val="0"/>
        <w:adjustRightInd w:val="0"/>
        <w:spacing w:after="240"/>
        <w:jc w:val="both"/>
        <w:rPr>
          <w:rFonts w:ascii="Times" w:hAnsi="Times" w:cs="Times"/>
        </w:rPr>
      </w:pPr>
      <w:r>
        <w:rPr>
          <w:rFonts w:ascii="Times" w:hAnsi="Times" w:cs="Times"/>
        </w:rPr>
        <w:lastRenderedPageBreak/>
        <w:t>Avós</w:t>
      </w:r>
      <w:r w:rsidR="00755B0B" w:rsidRPr="00851994">
        <w:rPr>
          <w:rFonts w:ascii="Times" w:hAnsi="Times" w:cs="Times"/>
        </w:rPr>
        <w:t>:</w:t>
      </w:r>
      <w:r>
        <w:rPr>
          <w:rFonts w:ascii="Times" w:hAnsi="Times" w:cs="Times"/>
        </w:rPr>
        <w:t xml:space="preserve"> João Lima</w:t>
      </w:r>
      <w:r w:rsidR="00755B0B" w:rsidRPr="00851994">
        <w:rPr>
          <w:rFonts w:ascii="Times" w:hAnsi="Times" w:cs="Times"/>
        </w:rPr>
        <w:t xml:space="preserve"> </w:t>
      </w:r>
      <w:r>
        <w:rPr>
          <w:rFonts w:ascii="Times" w:hAnsi="Times" w:cs="Times"/>
        </w:rPr>
        <w:t>Silva</w:t>
      </w:r>
      <w:r w:rsidR="00755B0B" w:rsidRPr="00851994">
        <w:rPr>
          <w:rFonts w:ascii="Times" w:hAnsi="Times" w:cs="Times"/>
        </w:rPr>
        <w:t xml:space="preserve"> (</w:t>
      </w:r>
      <w:r>
        <w:rPr>
          <w:rFonts w:ascii="Times" w:hAnsi="Times" w:cs="Times"/>
        </w:rPr>
        <w:t>falecido</w:t>
      </w:r>
      <w:r w:rsidR="00755B0B" w:rsidRPr="00851994">
        <w:rPr>
          <w:rFonts w:ascii="Times" w:hAnsi="Times" w:cs="Times"/>
        </w:rPr>
        <w:t xml:space="preserve">) [ </w:t>
      </w:r>
      <w:r>
        <w:rPr>
          <w:rFonts w:ascii="Times" w:hAnsi="Times" w:cs="Times"/>
        </w:rPr>
        <w:t>pai de Pedro Henrique ], Ana Silva</w:t>
      </w:r>
      <w:r w:rsidR="00BE4B1A">
        <w:rPr>
          <w:rFonts w:ascii="Times" w:hAnsi="Times" w:cs="Times"/>
        </w:rPr>
        <w:t>,</w:t>
      </w:r>
      <w:r>
        <w:rPr>
          <w:rFonts w:ascii="Times" w:hAnsi="Times" w:cs="Times"/>
        </w:rPr>
        <w:t xml:space="preserve"> João</w:t>
      </w:r>
      <w:r w:rsidR="00755B0B" w:rsidRPr="00851994">
        <w:rPr>
          <w:rFonts w:ascii="Times" w:hAnsi="Times" w:cs="Times"/>
        </w:rPr>
        <w:t xml:space="preserve"> </w:t>
      </w:r>
      <w:r>
        <w:rPr>
          <w:rFonts w:ascii="Times" w:hAnsi="Times" w:cs="Times"/>
        </w:rPr>
        <w:t>Freire</w:t>
      </w:r>
      <w:r w:rsidR="00755B0B" w:rsidRPr="00851994">
        <w:rPr>
          <w:rFonts w:ascii="Times" w:hAnsi="Times" w:cs="Times"/>
        </w:rPr>
        <w:t>,</w:t>
      </w:r>
      <w:r>
        <w:rPr>
          <w:rFonts w:ascii="Times" w:hAnsi="Times" w:cs="Times"/>
        </w:rPr>
        <w:t xml:space="preserve"> Maria Cristina</w:t>
      </w:r>
      <w:r w:rsidR="00755B0B" w:rsidRPr="00851994">
        <w:rPr>
          <w:rFonts w:ascii="Times" w:hAnsi="Times" w:cs="Times"/>
        </w:rPr>
        <w:t xml:space="preserve"> </w:t>
      </w:r>
      <w:r>
        <w:rPr>
          <w:rFonts w:ascii="Times" w:hAnsi="Times" w:cs="Times"/>
        </w:rPr>
        <w:t>Freire</w:t>
      </w:r>
      <w:r w:rsidR="00755B0B" w:rsidRPr="00851994">
        <w:rPr>
          <w:rFonts w:ascii="Times" w:hAnsi="Times" w:cs="Times"/>
        </w:rPr>
        <w:t xml:space="preserve"> [ </w:t>
      </w:r>
      <w:r>
        <w:rPr>
          <w:rFonts w:ascii="Times" w:hAnsi="Times" w:cs="Times"/>
        </w:rPr>
        <w:t>mãe</w:t>
      </w:r>
      <w:r w:rsidR="00755B0B" w:rsidRPr="00851994">
        <w:rPr>
          <w:rFonts w:ascii="Times" w:hAnsi="Times" w:cs="Times"/>
        </w:rPr>
        <w:t xml:space="preserve"> </w:t>
      </w:r>
      <w:r>
        <w:rPr>
          <w:rFonts w:ascii="Times" w:hAnsi="Times" w:cs="Times"/>
        </w:rPr>
        <w:t>de</w:t>
      </w:r>
      <w:r w:rsidR="00755B0B" w:rsidRPr="00851994">
        <w:rPr>
          <w:rFonts w:ascii="Times" w:hAnsi="Times" w:cs="Times"/>
        </w:rPr>
        <w:t xml:space="preserve"> </w:t>
      </w:r>
      <w:r>
        <w:rPr>
          <w:rFonts w:ascii="Times" w:hAnsi="Times" w:cs="Times"/>
        </w:rPr>
        <w:t>Eva</w:t>
      </w:r>
      <w:r w:rsidR="00755B0B" w:rsidRPr="00851994">
        <w:rPr>
          <w:rFonts w:ascii="Times" w:hAnsi="Times" w:cs="Times"/>
        </w:rPr>
        <w:t xml:space="preserve"> ]</w:t>
      </w:r>
    </w:p>
    <w:p w14:paraId="76841561" w14:textId="77777777" w:rsidR="00755B0B" w:rsidRPr="00851994" w:rsidRDefault="009A30F5" w:rsidP="004314DE">
      <w:pPr>
        <w:widowControl w:val="0"/>
        <w:autoSpaceDE w:val="0"/>
        <w:autoSpaceDN w:val="0"/>
        <w:adjustRightInd w:val="0"/>
        <w:spacing w:after="240"/>
        <w:jc w:val="both"/>
        <w:rPr>
          <w:rFonts w:ascii="Times" w:hAnsi="Times" w:cs="Times"/>
        </w:rPr>
      </w:pPr>
      <w:r>
        <w:rPr>
          <w:rFonts w:ascii="Times" w:hAnsi="Times" w:cs="Times"/>
        </w:rPr>
        <w:t>Netos</w:t>
      </w:r>
      <w:r w:rsidR="00BE4B1A">
        <w:rPr>
          <w:rFonts w:ascii="Times" w:hAnsi="Times" w:cs="Times"/>
        </w:rPr>
        <w:t>:</w:t>
      </w:r>
      <w:r>
        <w:rPr>
          <w:rFonts w:ascii="Times" w:hAnsi="Times" w:cs="Times"/>
        </w:rPr>
        <w:t xml:space="preserve"> Ian Fábio</w:t>
      </w:r>
      <w:r w:rsidR="00755B0B" w:rsidRPr="00851994">
        <w:rPr>
          <w:rFonts w:ascii="Times" w:hAnsi="Times" w:cs="Times"/>
        </w:rPr>
        <w:t xml:space="preserve"> [ </w:t>
      </w:r>
      <w:r>
        <w:rPr>
          <w:rFonts w:ascii="Times" w:hAnsi="Times" w:cs="Times"/>
        </w:rPr>
        <w:t>filho de</w:t>
      </w:r>
      <w:r w:rsidR="00755B0B" w:rsidRPr="00851994">
        <w:rPr>
          <w:rFonts w:ascii="Times" w:hAnsi="Times" w:cs="Times"/>
        </w:rPr>
        <w:t xml:space="preserve"> </w:t>
      </w:r>
      <w:r>
        <w:rPr>
          <w:rFonts w:ascii="Times" w:hAnsi="Times" w:cs="Times"/>
        </w:rPr>
        <w:t>Paulo David</w:t>
      </w:r>
      <w:r w:rsidR="00755B0B" w:rsidRPr="00851994">
        <w:rPr>
          <w:rFonts w:ascii="Times" w:hAnsi="Times" w:cs="Times"/>
        </w:rPr>
        <w:t xml:space="preserve"> ]</w:t>
      </w:r>
    </w:p>
    <w:p w14:paraId="44351F20" w14:textId="77777777" w:rsidR="00755B0B" w:rsidRPr="00851994" w:rsidRDefault="009A30F5" w:rsidP="004314DE">
      <w:pPr>
        <w:widowControl w:val="0"/>
        <w:autoSpaceDE w:val="0"/>
        <w:autoSpaceDN w:val="0"/>
        <w:adjustRightInd w:val="0"/>
        <w:spacing w:after="240"/>
        <w:jc w:val="both"/>
        <w:rPr>
          <w:rFonts w:ascii="Times" w:hAnsi="Times" w:cs="Times"/>
        </w:rPr>
      </w:pPr>
      <w:r>
        <w:rPr>
          <w:rFonts w:ascii="Times" w:hAnsi="Times" w:cs="Times"/>
        </w:rPr>
        <w:t xml:space="preserve">Outros: </w:t>
      </w:r>
      <w:r w:rsidR="00755B0B" w:rsidRPr="00851994">
        <w:rPr>
          <w:rFonts w:ascii="Times" w:hAnsi="Times" w:cs="Times"/>
        </w:rPr>
        <w:t xml:space="preserve">1 </w:t>
      </w:r>
      <w:r>
        <w:rPr>
          <w:rFonts w:ascii="Times" w:hAnsi="Times" w:cs="Times"/>
        </w:rPr>
        <w:t>carro</w:t>
      </w:r>
      <w:r w:rsidR="00755B0B" w:rsidRPr="00851994">
        <w:rPr>
          <w:rFonts w:ascii="Times" w:hAnsi="Times" w:cs="Times"/>
        </w:rPr>
        <w:t xml:space="preserve"> </w:t>
      </w:r>
      <w:r>
        <w:rPr>
          <w:rFonts w:ascii="Times" w:hAnsi="Times" w:cs="Times"/>
        </w:rPr>
        <w:t>pequeno,</w:t>
      </w:r>
      <w:r w:rsidR="00755B0B" w:rsidRPr="00851994">
        <w:rPr>
          <w:rFonts w:ascii="Times" w:hAnsi="Times" w:cs="Times"/>
        </w:rPr>
        <w:t xml:space="preserve"> 1 </w:t>
      </w:r>
      <w:r>
        <w:rPr>
          <w:rFonts w:ascii="Times" w:hAnsi="Times" w:cs="Times"/>
        </w:rPr>
        <w:t>casa,</w:t>
      </w:r>
      <w:r w:rsidR="00755B0B" w:rsidRPr="00851994">
        <w:rPr>
          <w:rFonts w:ascii="Times" w:hAnsi="Times" w:cs="Times"/>
        </w:rPr>
        <w:t xml:space="preserve"> 2 </w:t>
      </w:r>
      <w:r>
        <w:rPr>
          <w:rFonts w:ascii="Times" w:hAnsi="Times" w:cs="Times"/>
        </w:rPr>
        <w:t>gatos</w:t>
      </w:r>
    </w:p>
    <w:p w14:paraId="44F7F640" w14:textId="77777777" w:rsidR="00755B0B" w:rsidRPr="00851994" w:rsidRDefault="009A30F5" w:rsidP="004314DE">
      <w:pPr>
        <w:widowControl w:val="0"/>
        <w:autoSpaceDE w:val="0"/>
        <w:autoSpaceDN w:val="0"/>
        <w:adjustRightInd w:val="0"/>
        <w:spacing w:after="240"/>
        <w:jc w:val="both"/>
        <w:rPr>
          <w:rFonts w:ascii="Times" w:hAnsi="Times" w:cs="Times"/>
        </w:rPr>
      </w:pPr>
      <w:r>
        <w:rPr>
          <w:rFonts w:ascii="Times" w:hAnsi="Times" w:cs="Times"/>
        </w:rPr>
        <w:t xml:space="preserve">Escreva uma gramática que descreva famílias como esta. Note que alguns dos membros podem ter falecido. Assuma que as várias seções podem vir em qualquer ordem. Suporte diferentes tipos de nomes tais como </w:t>
      </w:r>
      <w:r w:rsidR="00755B0B" w:rsidRPr="00851994">
        <w:rPr>
          <w:rFonts w:ascii="Times" w:hAnsi="Times" w:cs="Times"/>
        </w:rPr>
        <w:t>O'Toole, McGregor</w:t>
      </w:r>
      <w:r>
        <w:rPr>
          <w:rFonts w:ascii="Times" w:hAnsi="Times" w:cs="Times"/>
        </w:rPr>
        <w:t xml:space="preserve"> ou</w:t>
      </w:r>
      <w:r w:rsidR="00755B0B" w:rsidRPr="00851994">
        <w:rPr>
          <w:rFonts w:ascii="Times" w:hAnsi="Times" w:cs="Times"/>
        </w:rPr>
        <w:t xml:space="preserve"> </w:t>
      </w:r>
      <w:r>
        <w:rPr>
          <w:rFonts w:ascii="Times" w:hAnsi="Times" w:cs="Times"/>
        </w:rPr>
        <w:t>Ribeiro</w:t>
      </w:r>
      <w:r w:rsidR="00755B0B" w:rsidRPr="00851994">
        <w:rPr>
          <w:rFonts w:ascii="Times" w:hAnsi="Times" w:cs="Times"/>
        </w:rPr>
        <w:t>-</w:t>
      </w:r>
      <w:r>
        <w:rPr>
          <w:rFonts w:ascii="Times" w:hAnsi="Times" w:cs="Times"/>
        </w:rPr>
        <w:t>Neto</w:t>
      </w:r>
      <w:r w:rsidR="00755B0B" w:rsidRPr="00851994">
        <w:rPr>
          <w:rFonts w:ascii="Times" w:hAnsi="Times" w:cs="Times"/>
        </w:rPr>
        <w:t>.</w:t>
      </w:r>
    </w:p>
    <w:p w14:paraId="77AED71A" w14:textId="77777777" w:rsidR="00755B0B" w:rsidRPr="00C02323" w:rsidRDefault="00137BF7" w:rsidP="004314DE">
      <w:pPr>
        <w:widowControl w:val="0"/>
        <w:autoSpaceDE w:val="0"/>
        <w:autoSpaceDN w:val="0"/>
        <w:adjustRightInd w:val="0"/>
        <w:spacing w:after="240"/>
        <w:jc w:val="both"/>
        <w:rPr>
          <w:rFonts w:ascii="Times" w:hAnsi="Times" w:cs="Times"/>
          <w:b/>
        </w:rPr>
      </w:pPr>
      <w:r w:rsidRPr="00C02323">
        <w:rPr>
          <w:rFonts w:ascii="Times" w:hAnsi="Times" w:cs="Times"/>
          <w:b/>
          <w:sz w:val="30"/>
          <w:szCs w:val="30"/>
        </w:rPr>
        <w:t>Tarefa</w:t>
      </w:r>
      <w:r w:rsidR="00755B0B" w:rsidRPr="00C02323">
        <w:rPr>
          <w:rFonts w:ascii="Times" w:hAnsi="Times" w:cs="Times"/>
          <w:b/>
          <w:sz w:val="30"/>
          <w:szCs w:val="30"/>
        </w:rPr>
        <w:t xml:space="preserve"> 4 </w:t>
      </w:r>
      <w:r w:rsidRPr="00C02323">
        <w:rPr>
          <w:rFonts w:ascii="Times" w:hAnsi="Times" w:cs="Times"/>
          <w:b/>
          <w:sz w:val="30"/>
          <w:szCs w:val="30"/>
        </w:rPr>
        <w:t>– Música</w:t>
      </w:r>
    </w:p>
    <w:p w14:paraId="097F0931" w14:textId="77777777" w:rsidR="00E936EA" w:rsidRPr="00851994" w:rsidRDefault="00137BF7" w:rsidP="004314DE">
      <w:pPr>
        <w:widowControl w:val="0"/>
        <w:autoSpaceDE w:val="0"/>
        <w:autoSpaceDN w:val="0"/>
        <w:adjustRightInd w:val="0"/>
        <w:spacing w:after="240"/>
        <w:jc w:val="both"/>
        <w:rPr>
          <w:rFonts w:ascii="Times" w:hAnsi="Times" w:cs="Times"/>
        </w:rPr>
      </w:pPr>
      <w:r>
        <w:rPr>
          <w:rFonts w:ascii="Times" w:hAnsi="Times" w:cs="Times"/>
        </w:rPr>
        <w:t>Uma letra de música (com suas notas) pode ser descrita em um formato como no exemplo abaixo</w:t>
      </w:r>
      <w:r w:rsidR="00755B0B" w:rsidRPr="00851994">
        <w:rPr>
          <w:rFonts w:ascii="Times" w:hAnsi="Times" w:cs="Times"/>
        </w:rPr>
        <w:t>:</w:t>
      </w:r>
    </w:p>
    <w:p w14:paraId="6990634E" w14:textId="77777777" w:rsidR="00E936EA" w:rsidRPr="00BE4B1A" w:rsidRDefault="00E936EA" w:rsidP="004314DE">
      <w:pPr>
        <w:widowControl w:val="0"/>
        <w:autoSpaceDE w:val="0"/>
        <w:autoSpaceDN w:val="0"/>
        <w:adjustRightInd w:val="0"/>
        <w:jc w:val="both"/>
        <w:rPr>
          <w:rFonts w:ascii="Consolas" w:hAnsi="Consolas" w:cs="Lucida Console"/>
          <w:sz w:val="16"/>
          <w:szCs w:val="16"/>
        </w:rPr>
      </w:pPr>
      <w:r w:rsidRPr="00BE4B1A">
        <w:rPr>
          <w:rFonts w:ascii="Consolas" w:hAnsi="Consolas" w:cs="Lucida Console"/>
          <w:sz w:val="16"/>
          <w:szCs w:val="16"/>
        </w:rPr>
        <w:t xml:space="preserve">                C</w:t>
      </w:r>
    </w:p>
    <w:p w14:paraId="633EA49D" w14:textId="77777777" w:rsidR="00E936EA" w:rsidRPr="00BE4B1A" w:rsidRDefault="00E936EA" w:rsidP="004314DE">
      <w:pPr>
        <w:widowControl w:val="0"/>
        <w:autoSpaceDE w:val="0"/>
        <w:autoSpaceDN w:val="0"/>
        <w:adjustRightInd w:val="0"/>
        <w:jc w:val="both"/>
        <w:rPr>
          <w:rFonts w:ascii="Consolas" w:hAnsi="Consolas" w:cs="Lucida Console"/>
          <w:sz w:val="16"/>
          <w:szCs w:val="16"/>
        </w:rPr>
      </w:pPr>
      <w:r w:rsidRPr="00BE4B1A">
        <w:rPr>
          <w:rFonts w:ascii="Consolas" w:hAnsi="Consolas" w:cs="Lucida Console"/>
          <w:sz w:val="16"/>
          <w:szCs w:val="16"/>
        </w:rPr>
        <w:t>Atirei o pau no gato-</w:t>
      </w:r>
      <w:proofErr w:type="spellStart"/>
      <w:r w:rsidRPr="00BE4B1A">
        <w:rPr>
          <w:rFonts w:ascii="Consolas" w:hAnsi="Consolas" w:cs="Lucida Console"/>
          <w:sz w:val="16"/>
          <w:szCs w:val="16"/>
        </w:rPr>
        <w:t>to</w:t>
      </w:r>
      <w:proofErr w:type="spellEnd"/>
    </w:p>
    <w:p w14:paraId="753E0FD8"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sz w:val="16"/>
          <w:szCs w:val="16"/>
        </w:rPr>
        <w:t xml:space="preserve">      </w:t>
      </w:r>
      <w:proofErr w:type="spellStart"/>
      <w:r w:rsidRPr="00BE4B1A">
        <w:rPr>
          <w:rFonts w:ascii="Consolas" w:hAnsi="Consolas" w:cs="Lucida Console"/>
          <w:spacing w:val="20"/>
          <w:kern w:val="1"/>
          <w:sz w:val="16"/>
          <w:szCs w:val="16"/>
        </w:rPr>
        <w:t>D</w:t>
      </w:r>
      <w:r w:rsidR="002361C3" w:rsidRPr="00BE4B1A">
        <w:rPr>
          <w:rFonts w:ascii="Consolas" w:hAnsi="Consolas" w:cs="Lucida Console"/>
          <w:spacing w:val="20"/>
          <w:kern w:val="1"/>
          <w:sz w:val="16"/>
          <w:szCs w:val="16"/>
        </w:rPr>
        <w:t>b</w:t>
      </w:r>
      <w:proofErr w:type="spellEnd"/>
      <w:r w:rsidRPr="00BE4B1A">
        <w:rPr>
          <w:rFonts w:ascii="Consolas" w:hAnsi="Consolas" w:cs="Lucida Console"/>
          <w:kern w:val="1"/>
          <w:sz w:val="16"/>
          <w:szCs w:val="16"/>
        </w:rPr>
        <w:t xml:space="preserve">   </w:t>
      </w:r>
      <w:r w:rsidRPr="00BE4B1A">
        <w:rPr>
          <w:rFonts w:ascii="Consolas" w:hAnsi="Consolas" w:cs="Lucida Console"/>
          <w:spacing w:val="20"/>
          <w:kern w:val="1"/>
          <w:sz w:val="16"/>
          <w:szCs w:val="16"/>
        </w:rPr>
        <w:t>G</w:t>
      </w:r>
    </w:p>
    <w:p w14:paraId="68F2D87D"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Mas o gato-</w:t>
      </w:r>
      <w:proofErr w:type="spellStart"/>
      <w:r w:rsidRPr="00BE4B1A">
        <w:rPr>
          <w:rFonts w:ascii="Consolas" w:hAnsi="Consolas" w:cs="Lucida Console"/>
          <w:kern w:val="1"/>
          <w:sz w:val="16"/>
          <w:szCs w:val="16"/>
        </w:rPr>
        <w:t>to</w:t>
      </w:r>
      <w:proofErr w:type="spellEnd"/>
    </w:p>
    <w:p w14:paraId="4768198A"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 xml:space="preserve">        </w:t>
      </w:r>
      <w:r w:rsidRPr="00BE4B1A">
        <w:rPr>
          <w:rFonts w:ascii="Consolas" w:hAnsi="Consolas" w:cs="Lucida Console"/>
          <w:spacing w:val="20"/>
          <w:kern w:val="1"/>
          <w:sz w:val="16"/>
          <w:szCs w:val="16"/>
        </w:rPr>
        <w:t>C</w:t>
      </w:r>
      <w:r w:rsidRPr="00BE4B1A">
        <w:rPr>
          <w:rFonts w:ascii="Consolas" w:hAnsi="Consolas" w:cs="Lucida Console"/>
          <w:kern w:val="1"/>
          <w:sz w:val="16"/>
          <w:szCs w:val="16"/>
        </w:rPr>
        <w:t xml:space="preserve">      </w:t>
      </w:r>
      <w:proofErr w:type="spellStart"/>
      <w:r w:rsidRPr="00BE4B1A">
        <w:rPr>
          <w:rFonts w:ascii="Consolas" w:hAnsi="Consolas" w:cs="Lucida Console"/>
          <w:spacing w:val="20"/>
          <w:kern w:val="1"/>
          <w:sz w:val="16"/>
          <w:szCs w:val="16"/>
        </w:rPr>
        <w:t>C</w:t>
      </w:r>
      <w:proofErr w:type="spellEnd"/>
    </w:p>
    <w:p w14:paraId="7FA88CB5"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Não morreu-</w:t>
      </w:r>
      <w:proofErr w:type="spellStart"/>
      <w:r w:rsidRPr="00BE4B1A">
        <w:rPr>
          <w:rFonts w:ascii="Consolas" w:hAnsi="Consolas" w:cs="Lucida Console"/>
          <w:kern w:val="1"/>
          <w:sz w:val="16"/>
          <w:szCs w:val="16"/>
        </w:rPr>
        <w:t>reu</w:t>
      </w:r>
      <w:proofErr w:type="spellEnd"/>
      <w:r w:rsidRPr="00BE4B1A">
        <w:rPr>
          <w:rFonts w:ascii="Consolas" w:hAnsi="Consolas" w:cs="Lucida Console"/>
          <w:kern w:val="1"/>
          <w:sz w:val="16"/>
          <w:szCs w:val="16"/>
        </w:rPr>
        <w:t>-</w:t>
      </w:r>
      <w:proofErr w:type="spellStart"/>
      <w:r w:rsidRPr="00BE4B1A">
        <w:rPr>
          <w:rFonts w:ascii="Consolas" w:hAnsi="Consolas" w:cs="Lucida Console"/>
          <w:kern w:val="1"/>
          <w:sz w:val="16"/>
          <w:szCs w:val="16"/>
        </w:rPr>
        <w:t>reu</w:t>
      </w:r>
      <w:proofErr w:type="spellEnd"/>
    </w:p>
    <w:p w14:paraId="002B0A32"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 xml:space="preserve">     </w:t>
      </w:r>
      <w:r w:rsidRPr="00BE4B1A">
        <w:rPr>
          <w:rFonts w:ascii="Consolas" w:hAnsi="Consolas" w:cs="Lucida Console"/>
          <w:spacing w:val="20"/>
          <w:kern w:val="1"/>
          <w:sz w:val="16"/>
          <w:szCs w:val="16"/>
        </w:rPr>
        <w:t>F</w:t>
      </w:r>
      <w:r w:rsidRPr="00BE4B1A">
        <w:rPr>
          <w:rFonts w:ascii="Consolas" w:hAnsi="Consolas" w:cs="Lucida Console"/>
          <w:kern w:val="1"/>
          <w:sz w:val="16"/>
          <w:szCs w:val="16"/>
        </w:rPr>
        <w:t xml:space="preserve">     </w:t>
      </w:r>
      <w:proofErr w:type="spellStart"/>
      <w:r w:rsidRPr="00BE4B1A">
        <w:rPr>
          <w:rFonts w:ascii="Consolas" w:hAnsi="Consolas" w:cs="Lucida Console"/>
          <w:spacing w:val="20"/>
          <w:kern w:val="1"/>
          <w:sz w:val="16"/>
          <w:szCs w:val="16"/>
        </w:rPr>
        <w:t>F</w:t>
      </w:r>
      <w:proofErr w:type="spellEnd"/>
      <w:r w:rsidRPr="00BE4B1A">
        <w:rPr>
          <w:rFonts w:ascii="Consolas" w:hAnsi="Consolas" w:cs="Lucida Console"/>
          <w:spacing w:val="20"/>
          <w:kern w:val="1"/>
          <w:sz w:val="16"/>
          <w:szCs w:val="16"/>
        </w:rPr>
        <w:t>#</w:t>
      </w:r>
    </w:p>
    <w:p w14:paraId="0E32DF2F"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 xml:space="preserve">Dona </w:t>
      </w:r>
      <w:proofErr w:type="spellStart"/>
      <w:r w:rsidRPr="00BE4B1A">
        <w:rPr>
          <w:rFonts w:ascii="Consolas" w:hAnsi="Consolas" w:cs="Lucida Console"/>
          <w:kern w:val="1"/>
          <w:sz w:val="16"/>
          <w:szCs w:val="16"/>
        </w:rPr>
        <w:t>Chica-ca</w:t>
      </w:r>
      <w:proofErr w:type="spellEnd"/>
    </w:p>
    <w:p w14:paraId="50A8B856"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 xml:space="preserve">    </w:t>
      </w:r>
      <w:r w:rsidRPr="00BE4B1A">
        <w:rPr>
          <w:rFonts w:ascii="Consolas" w:hAnsi="Consolas" w:cs="Lucida Console"/>
          <w:spacing w:val="20"/>
          <w:kern w:val="1"/>
          <w:sz w:val="16"/>
          <w:szCs w:val="16"/>
        </w:rPr>
        <w:t>C</w:t>
      </w:r>
    </w:p>
    <w:p w14:paraId="73B48E2B"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Admirou-se-se</w:t>
      </w:r>
    </w:p>
    <w:p w14:paraId="70BEEC3F"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 xml:space="preserve">      </w:t>
      </w:r>
      <w:r w:rsidRPr="00BE4B1A">
        <w:rPr>
          <w:rFonts w:ascii="Consolas" w:hAnsi="Consolas" w:cs="Lucida Console"/>
          <w:spacing w:val="20"/>
          <w:kern w:val="1"/>
          <w:sz w:val="16"/>
          <w:szCs w:val="16"/>
        </w:rPr>
        <w:t>G</w:t>
      </w:r>
    </w:p>
    <w:p w14:paraId="677A2AFD"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Do berro</w:t>
      </w:r>
    </w:p>
    <w:p w14:paraId="54D020B9" w14:textId="77777777" w:rsidR="00E936EA"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 xml:space="preserve">                    </w:t>
      </w:r>
      <w:r w:rsidRPr="00BE4B1A">
        <w:rPr>
          <w:rFonts w:ascii="Consolas" w:hAnsi="Consolas" w:cs="Lucida Console"/>
          <w:spacing w:val="20"/>
          <w:kern w:val="1"/>
          <w:sz w:val="16"/>
          <w:szCs w:val="16"/>
        </w:rPr>
        <w:t>C</w:t>
      </w:r>
    </w:p>
    <w:p w14:paraId="4F8439DD" w14:textId="77777777" w:rsidR="00137BF7" w:rsidRPr="00BE4B1A" w:rsidRDefault="00E936EA" w:rsidP="004314DE">
      <w:pPr>
        <w:widowControl w:val="0"/>
        <w:autoSpaceDE w:val="0"/>
        <w:autoSpaceDN w:val="0"/>
        <w:adjustRightInd w:val="0"/>
        <w:jc w:val="both"/>
        <w:rPr>
          <w:rFonts w:ascii="Consolas" w:hAnsi="Consolas" w:cs="Lucida Console"/>
          <w:kern w:val="1"/>
          <w:sz w:val="16"/>
          <w:szCs w:val="16"/>
        </w:rPr>
      </w:pPr>
      <w:r w:rsidRPr="00BE4B1A">
        <w:rPr>
          <w:rFonts w:ascii="Consolas" w:hAnsi="Consolas" w:cs="Lucida Console"/>
          <w:kern w:val="1"/>
          <w:sz w:val="16"/>
          <w:szCs w:val="16"/>
        </w:rPr>
        <w:t>Do berro que o gato deu: Miau!</w:t>
      </w:r>
    </w:p>
    <w:p w14:paraId="1EACB944" w14:textId="77777777" w:rsidR="00E936EA" w:rsidRPr="00851994" w:rsidRDefault="00E936EA" w:rsidP="004314DE">
      <w:pPr>
        <w:widowControl w:val="0"/>
        <w:autoSpaceDE w:val="0"/>
        <w:autoSpaceDN w:val="0"/>
        <w:adjustRightInd w:val="0"/>
        <w:jc w:val="both"/>
        <w:rPr>
          <w:rFonts w:ascii="Courier" w:hAnsi="Courier" w:cs="Courier"/>
        </w:rPr>
      </w:pPr>
    </w:p>
    <w:p w14:paraId="634C2158" w14:textId="77777777" w:rsidR="00755B0B" w:rsidRPr="00851994" w:rsidRDefault="00137BF7" w:rsidP="004314DE">
      <w:pPr>
        <w:widowControl w:val="0"/>
        <w:autoSpaceDE w:val="0"/>
        <w:autoSpaceDN w:val="0"/>
        <w:adjustRightInd w:val="0"/>
        <w:spacing w:after="240"/>
        <w:jc w:val="both"/>
        <w:rPr>
          <w:rFonts w:ascii="Times" w:hAnsi="Times" w:cs="Times"/>
        </w:rPr>
      </w:pPr>
      <w:r>
        <w:rPr>
          <w:rFonts w:ascii="Times" w:hAnsi="Times" w:cs="Times"/>
        </w:rPr>
        <w:t xml:space="preserve">Uma canção pode ser formada por qualquer número de linhas e cada linha é escrita em duas partes, </w:t>
      </w:r>
      <w:r w:rsidR="008A3C91">
        <w:rPr>
          <w:rFonts w:ascii="Times" w:hAnsi="Times" w:cs="Times"/>
        </w:rPr>
        <w:t>(a) uma parte para as</w:t>
      </w:r>
      <w:r w:rsidR="008A3C91" w:rsidRPr="00137BF7">
        <w:rPr>
          <w:rFonts w:ascii="Times" w:hAnsi="Times" w:cs="Times"/>
        </w:rPr>
        <w:t xml:space="preserve"> notas musicais (</w:t>
      </w:r>
      <w:r w:rsidR="008A3C91">
        <w:rPr>
          <w:rFonts w:ascii="Times" w:hAnsi="Times" w:cs="Times"/>
        </w:rPr>
        <w:t>C,</w:t>
      </w:r>
      <w:r w:rsidR="008A3C91" w:rsidRPr="008A3C91">
        <w:rPr>
          <w:rFonts w:ascii="Times" w:hAnsi="Times" w:cs="Times"/>
        </w:rPr>
        <w:t xml:space="preserve"> C# ou </w:t>
      </w:r>
      <w:proofErr w:type="spellStart"/>
      <w:r w:rsidR="008A3C91" w:rsidRPr="008A3C91">
        <w:rPr>
          <w:rFonts w:ascii="Times" w:hAnsi="Times" w:cs="Times"/>
        </w:rPr>
        <w:t>Db</w:t>
      </w:r>
      <w:proofErr w:type="spellEnd"/>
      <w:r w:rsidR="008A3C91">
        <w:rPr>
          <w:rFonts w:ascii="Times" w:hAnsi="Times" w:cs="Times"/>
        </w:rPr>
        <w:t xml:space="preserve">, D, </w:t>
      </w:r>
      <w:r w:rsidR="008A3C91" w:rsidRPr="008A3C91">
        <w:rPr>
          <w:rFonts w:ascii="Times" w:hAnsi="Times" w:cs="Times"/>
        </w:rPr>
        <w:t xml:space="preserve">D# ou </w:t>
      </w:r>
      <w:proofErr w:type="spellStart"/>
      <w:r w:rsidR="008A3C91" w:rsidRPr="008A3C91">
        <w:rPr>
          <w:rFonts w:ascii="Times" w:hAnsi="Times" w:cs="Times"/>
        </w:rPr>
        <w:t>Eb</w:t>
      </w:r>
      <w:proofErr w:type="spellEnd"/>
      <w:r w:rsidR="008A3C91">
        <w:rPr>
          <w:rFonts w:ascii="Times" w:hAnsi="Times" w:cs="Times"/>
        </w:rPr>
        <w:t xml:space="preserve">, </w:t>
      </w:r>
      <w:r w:rsidR="008A3C91" w:rsidRPr="008A3C91">
        <w:rPr>
          <w:rFonts w:ascii="Times" w:hAnsi="Times" w:cs="Times"/>
        </w:rPr>
        <w:t>E</w:t>
      </w:r>
      <w:r w:rsidR="008A3C91">
        <w:rPr>
          <w:rFonts w:ascii="Times" w:hAnsi="Times" w:cs="Times"/>
        </w:rPr>
        <w:t xml:space="preserve">, F, </w:t>
      </w:r>
      <w:r w:rsidR="008A3C91" w:rsidRPr="008A3C91">
        <w:rPr>
          <w:rFonts w:ascii="Times" w:hAnsi="Times" w:cs="Times"/>
        </w:rPr>
        <w:t>F# ou Gb</w:t>
      </w:r>
      <w:r w:rsidR="008A3C91">
        <w:rPr>
          <w:rFonts w:ascii="Times" w:hAnsi="Times" w:cs="Times"/>
        </w:rPr>
        <w:t xml:space="preserve">, G, G# ou Ab, A, A# ou </w:t>
      </w:r>
      <w:proofErr w:type="spellStart"/>
      <w:r w:rsidR="008A3C91">
        <w:rPr>
          <w:rFonts w:ascii="Times" w:hAnsi="Times" w:cs="Times"/>
        </w:rPr>
        <w:t>Bb</w:t>
      </w:r>
      <w:proofErr w:type="spellEnd"/>
      <w:r w:rsidR="008A3C91">
        <w:rPr>
          <w:rFonts w:ascii="Times" w:hAnsi="Times" w:cs="Times"/>
        </w:rPr>
        <w:t>, B</w:t>
      </w:r>
      <w:r w:rsidR="008A3C91" w:rsidRPr="00137BF7">
        <w:rPr>
          <w:rFonts w:ascii="Times" w:hAnsi="Times" w:cs="Times"/>
        </w:rPr>
        <w:t>) e é terminada por um fim de linha</w:t>
      </w:r>
      <w:r w:rsidR="008A3C91">
        <w:rPr>
          <w:rFonts w:ascii="Times" w:hAnsi="Times" w:cs="Times"/>
        </w:rPr>
        <w:t xml:space="preserve">; e </w:t>
      </w:r>
      <w:r>
        <w:rPr>
          <w:rFonts w:ascii="Times" w:hAnsi="Times" w:cs="Times"/>
        </w:rPr>
        <w:t>(a) uma para as palavras</w:t>
      </w:r>
      <w:r w:rsidRPr="00137BF7">
        <w:rPr>
          <w:rFonts w:ascii="Times" w:hAnsi="Times" w:cs="Times"/>
        </w:rPr>
        <w:t xml:space="preserve"> que podem ter qualquer número de letras e que terminam com </w:t>
      </w:r>
      <w:r w:rsidR="008A3C91">
        <w:rPr>
          <w:rFonts w:ascii="Times" w:hAnsi="Times" w:cs="Times"/>
        </w:rPr>
        <w:t>fim de linha</w:t>
      </w:r>
      <w:r w:rsidRPr="00137BF7">
        <w:rPr>
          <w:rFonts w:ascii="Times" w:hAnsi="Times" w:cs="Times"/>
        </w:rPr>
        <w:t xml:space="preserve">. </w:t>
      </w:r>
    </w:p>
    <w:p w14:paraId="7AA81D48" w14:textId="77777777" w:rsidR="00755B0B" w:rsidRPr="00C02323" w:rsidRDefault="00A572E5" w:rsidP="004314DE">
      <w:pPr>
        <w:widowControl w:val="0"/>
        <w:autoSpaceDE w:val="0"/>
        <w:autoSpaceDN w:val="0"/>
        <w:adjustRightInd w:val="0"/>
        <w:spacing w:after="240"/>
        <w:jc w:val="both"/>
        <w:rPr>
          <w:rFonts w:ascii="Times" w:hAnsi="Times" w:cs="Times"/>
          <w:b/>
        </w:rPr>
      </w:pPr>
      <w:r w:rsidRPr="00C02323">
        <w:rPr>
          <w:rFonts w:ascii="Times" w:hAnsi="Times" w:cs="Times"/>
          <w:b/>
          <w:sz w:val="30"/>
          <w:szCs w:val="30"/>
        </w:rPr>
        <w:t>Tarefa</w:t>
      </w:r>
      <w:r w:rsidR="00755B0B" w:rsidRPr="00C02323">
        <w:rPr>
          <w:rFonts w:ascii="Times" w:hAnsi="Times" w:cs="Times"/>
          <w:b/>
          <w:sz w:val="30"/>
          <w:szCs w:val="30"/>
        </w:rPr>
        <w:t xml:space="preserve"> 5 </w:t>
      </w:r>
      <w:r w:rsidRPr="00C02323">
        <w:rPr>
          <w:rFonts w:ascii="Times" w:hAnsi="Times" w:cs="Times"/>
          <w:b/>
          <w:sz w:val="30"/>
          <w:szCs w:val="30"/>
        </w:rPr>
        <w:t>–</w:t>
      </w:r>
      <w:r w:rsidR="00755B0B" w:rsidRPr="00C02323">
        <w:rPr>
          <w:rFonts w:ascii="Times" w:hAnsi="Times" w:cs="Times"/>
          <w:b/>
          <w:sz w:val="30"/>
          <w:szCs w:val="30"/>
        </w:rPr>
        <w:t xml:space="preserve"> </w:t>
      </w:r>
      <w:r w:rsidRPr="00C02323">
        <w:rPr>
          <w:rFonts w:ascii="Times" w:hAnsi="Times" w:cs="Times"/>
          <w:b/>
          <w:sz w:val="30"/>
          <w:szCs w:val="30"/>
        </w:rPr>
        <w:t>Expandido nossa primeira linguagem</w:t>
      </w:r>
    </w:p>
    <w:p w14:paraId="1E785E13" w14:textId="77777777" w:rsidR="00023C7C" w:rsidRDefault="00A572E5" w:rsidP="004314DE">
      <w:pPr>
        <w:widowControl w:val="0"/>
        <w:autoSpaceDE w:val="0"/>
        <w:autoSpaceDN w:val="0"/>
        <w:adjustRightInd w:val="0"/>
        <w:spacing w:after="240"/>
        <w:jc w:val="both"/>
        <w:rPr>
          <w:rFonts w:ascii="Times" w:hAnsi="Times" w:cs="Times"/>
        </w:rPr>
      </w:pPr>
      <w:r>
        <w:rPr>
          <w:rFonts w:ascii="Times" w:hAnsi="Times" w:cs="Times"/>
        </w:rPr>
        <w:t xml:space="preserve">Dada a gramática da linguagem SIMPLE vista em sala de aula, </w:t>
      </w:r>
      <w:r w:rsidR="00023C7C">
        <w:rPr>
          <w:rFonts w:ascii="Times" w:hAnsi="Times" w:cs="Times"/>
        </w:rPr>
        <w:t xml:space="preserve">elimine a ambiguidade na descrição de </w:t>
      </w:r>
      <w:proofErr w:type="spellStart"/>
      <w:r w:rsidR="00023C7C">
        <w:rPr>
          <w:rFonts w:ascii="Times" w:hAnsi="Times" w:cs="Times"/>
        </w:rPr>
        <w:t>ident</w:t>
      </w:r>
      <w:proofErr w:type="spellEnd"/>
      <w:r w:rsidR="00023C7C">
        <w:rPr>
          <w:rFonts w:ascii="Times" w:hAnsi="Times" w:cs="Times"/>
        </w:rPr>
        <w:t>.</w:t>
      </w:r>
    </w:p>
    <w:p w14:paraId="0ABDCFC1" w14:textId="77777777" w:rsidR="00755B0B" w:rsidRDefault="00023C7C" w:rsidP="004314DE">
      <w:pPr>
        <w:widowControl w:val="0"/>
        <w:autoSpaceDE w:val="0"/>
        <w:autoSpaceDN w:val="0"/>
        <w:adjustRightInd w:val="0"/>
        <w:spacing w:after="240"/>
        <w:jc w:val="both"/>
        <w:rPr>
          <w:rFonts w:ascii="Times" w:hAnsi="Times" w:cs="Times"/>
        </w:rPr>
      </w:pPr>
      <w:r>
        <w:rPr>
          <w:rFonts w:ascii="Times" w:hAnsi="Times" w:cs="Times"/>
        </w:rPr>
        <w:t>Depois</w:t>
      </w:r>
      <w:r w:rsidR="006B3E9E">
        <w:rPr>
          <w:rFonts w:ascii="Times" w:hAnsi="Times" w:cs="Times"/>
        </w:rPr>
        <w:t>,</w:t>
      </w:r>
      <w:r>
        <w:rPr>
          <w:rFonts w:ascii="Times" w:hAnsi="Times" w:cs="Times"/>
        </w:rPr>
        <w:t xml:space="preserve"> expanda </w:t>
      </w:r>
      <w:r w:rsidR="00A572E5">
        <w:rPr>
          <w:rFonts w:ascii="Times" w:hAnsi="Times" w:cs="Times"/>
        </w:rPr>
        <w:t xml:space="preserve">a </w:t>
      </w:r>
      <w:r>
        <w:rPr>
          <w:rFonts w:ascii="Times" w:hAnsi="Times" w:cs="Times"/>
        </w:rPr>
        <w:t xml:space="preserve">gramática </w:t>
      </w:r>
      <w:r w:rsidR="00A572E5">
        <w:rPr>
          <w:rFonts w:ascii="Times" w:hAnsi="Times" w:cs="Times"/>
        </w:rPr>
        <w:t>para suportar:</w:t>
      </w:r>
    </w:p>
    <w:p w14:paraId="2ED7D237" w14:textId="77777777" w:rsidR="006B3E9E" w:rsidRPr="00851994" w:rsidRDefault="006B3E9E" w:rsidP="004314DE">
      <w:pPr>
        <w:widowControl w:val="0"/>
        <w:autoSpaceDE w:val="0"/>
        <w:autoSpaceDN w:val="0"/>
        <w:adjustRightInd w:val="0"/>
        <w:spacing w:after="240"/>
        <w:jc w:val="both"/>
        <w:rPr>
          <w:rFonts w:ascii="Times" w:hAnsi="Times" w:cs="Times"/>
        </w:rPr>
      </w:pPr>
      <w:r>
        <w:rPr>
          <w:rFonts w:ascii="Times" w:hAnsi="Times" w:cs="Times"/>
        </w:rPr>
        <w:t>5.1) Novos operadores e números</w:t>
      </w:r>
    </w:p>
    <w:p w14:paraId="28A85D2D" w14:textId="77777777" w:rsidR="00755B0B" w:rsidRPr="00851994" w:rsidRDefault="00A572E5" w:rsidP="004314DE">
      <w:pPr>
        <w:widowControl w:val="0"/>
        <w:numPr>
          <w:ilvl w:val="0"/>
          <w:numId w:val="4"/>
        </w:numPr>
        <w:tabs>
          <w:tab w:val="left" w:pos="220"/>
          <w:tab w:val="left" w:pos="720"/>
        </w:tabs>
        <w:autoSpaceDE w:val="0"/>
        <w:autoSpaceDN w:val="0"/>
        <w:adjustRightInd w:val="0"/>
        <w:spacing w:after="240"/>
        <w:ind w:hanging="720"/>
        <w:jc w:val="both"/>
        <w:rPr>
          <w:rFonts w:ascii="Times" w:hAnsi="Times" w:cs="Times"/>
        </w:rPr>
      </w:pPr>
      <w:r>
        <w:rPr>
          <w:rFonts w:ascii="Times" w:hAnsi="Times" w:cs="Times"/>
        </w:rPr>
        <w:t>Operador %</w:t>
      </w:r>
      <w:r w:rsidR="00755B0B" w:rsidRPr="00851994">
        <w:rPr>
          <w:rFonts w:ascii="Times" w:hAnsi="Times" w:cs="Times"/>
        </w:rPr>
        <w:t xml:space="preserve">. </w:t>
      </w:r>
    </w:p>
    <w:p w14:paraId="5E0B4EFA" w14:textId="77777777" w:rsidR="00755B0B" w:rsidRPr="00851994" w:rsidRDefault="00A572E5" w:rsidP="004314DE">
      <w:pPr>
        <w:widowControl w:val="0"/>
        <w:numPr>
          <w:ilvl w:val="0"/>
          <w:numId w:val="4"/>
        </w:numPr>
        <w:tabs>
          <w:tab w:val="left" w:pos="220"/>
          <w:tab w:val="left" w:pos="720"/>
        </w:tabs>
        <w:autoSpaceDE w:val="0"/>
        <w:autoSpaceDN w:val="0"/>
        <w:adjustRightInd w:val="0"/>
        <w:spacing w:after="240"/>
        <w:ind w:hanging="720"/>
        <w:jc w:val="both"/>
        <w:rPr>
          <w:rFonts w:ascii="Times" w:hAnsi="Times" w:cs="Times"/>
        </w:rPr>
      </w:pPr>
      <w:r>
        <w:rPr>
          <w:rFonts w:ascii="Times" w:hAnsi="Times" w:cs="Times"/>
        </w:rPr>
        <w:t xml:space="preserve">Números não podem iniciar com 0, a não ser que o número seja o </w:t>
      </w:r>
      <w:r w:rsidR="00023C7C">
        <w:rPr>
          <w:rFonts w:ascii="Times" w:hAnsi="Times" w:cs="Times"/>
        </w:rPr>
        <w:t xml:space="preserve">próprio </w:t>
      </w:r>
      <w:r>
        <w:rPr>
          <w:rFonts w:ascii="Times" w:hAnsi="Times" w:cs="Times"/>
        </w:rPr>
        <w:t>0</w:t>
      </w:r>
      <w:r w:rsidR="00755B0B" w:rsidRPr="00851994">
        <w:rPr>
          <w:rFonts w:ascii="Times" w:hAnsi="Times" w:cs="Times"/>
        </w:rPr>
        <w:t xml:space="preserve">. </w:t>
      </w:r>
    </w:p>
    <w:p w14:paraId="72E1BF88" w14:textId="77777777" w:rsidR="006B3E9E" w:rsidRDefault="00A572E5" w:rsidP="004314DE">
      <w:pPr>
        <w:widowControl w:val="0"/>
        <w:numPr>
          <w:ilvl w:val="0"/>
          <w:numId w:val="4"/>
        </w:numPr>
        <w:tabs>
          <w:tab w:val="left" w:pos="220"/>
          <w:tab w:val="left" w:pos="720"/>
        </w:tabs>
        <w:autoSpaceDE w:val="0"/>
        <w:autoSpaceDN w:val="0"/>
        <w:adjustRightInd w:val="0"/>
        <w:spacing w:after="240"/>
        <w:ind w:hanging="720"/>
        <w:jc w:val="both"/>
        <w:rPr>
          <w:rFonts w:ascii="Times" w:hAnsi="Times" w:cs="Times"/>
        </w:rPr>
      </w:pPr>
      <w:r>
        <w:rPr>
          <w:rFonts w:ascii="Times" w:hAnsi="Times" w:cs="Times"/>
        </w:rPr>
        <w:t>Suporte a números em forma hexadecimal (0x21ef, 0XfffF)</w:t>
      </w:r>
      <w:r w:rsidR="00755B0B" w:rsidRPr="00851994">
        <w:rPr>
          <w:rFonts w:ascii="Times" w:hAnsi="Times" w:cs="Times"/>
        </w:rPr>
        <w:t>.</w:t>
      </w:r>
    </w:p>
    <w:p w14:paraId="597DC821" w14:textId="77777777" w:rsidR="00C36BA3" w:rsidRDefault="00C36BA3" w:rsidP="00C36BA3">
      <w:pPr>
        <w:widowControl w:val="0"/>
        <w:numPr>
          <w:ilvl w:val="0"/>
          <w:numId w:val="4"/>
        </w:numPr>
        <w:tabs>
          <w:tab w:val="left" w:pos="220"/>
          <w:tab w:val="left" w:pos="720"/>
        </w:tabs>
        <w:autoSpaceDE w:val="0"/>
        <w:autoSpaceDN w:val="0"/>
        <w:adjustRightInd w:val="0"/>
        <w:spacing w:after="240"/>
        <w:ind w:hanging="720"/>
        <w:jc w:val="both"/>
        <w:rPr>
          <w:rFonts w:ascii="Times" w:hAnsi="Times" w:cs="Times"/>
        </w:rPr>
      </w:pPr>
      <w:r>
        <w:rPr>
          <w:rFonts w:ascii="Times" w:hAnsi="Times" w:cs="Times"/>
        </w:rPr>
        <w:t xml:space="preserve">Tipo booleano com constantes </w:t>
      </w:r>
      <w:proofErr w:type="spellStart"/>
      <w:r>
        <w:rPr>
          <w:rFonts w:ascii="Times" w:hAnsi="Times" w:cs="Times"/>
        </w:rPr>
        <w:t>true</w:t>
      </w:r>
      <w:proofErr w:type="spellEnd"/>
      <w:r>
        <w:rPr>
          <w:rFonts w:ascii="Times" w:hAnsi="Times" w:cs="Times"/>
        </w:rPr>
        <w:t xml:space="preserve"> e false;</w:t>
      </w:r>
    </w:p>
    <w:p w14:paraId="4973806A" w14:textId="77777777" w:rsidR="00C36BA3" w:rsidRPr="00C36BA3" w:rsidRDefault="00414D06" w:rsidP="00C36BA3">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rPr>
        <w:lastRenderedPageBreak/>
        <w:t>5.2</w:t>
      </w:r>
      <w:r w:rsidR="00C36BA3" w:rsidRPr="00C36BA3">
        <w:rPr>
          <w:rFonts w:ascii="Times" w:hAnsi="Times" w:cs="Times"/>
        </w:rPr>
        <w:t xml:space="preserve">) </w:t>
      </w:r>
      <w:r w:rsidR="00C36BA3">
        <w:rPr>
          <w:rFonts w:ascii="Times" w:hAnsi="Times" w:cs="Times"/>
        </w:rPr>
        <w:t>Novas instruções</w:t>
      </w:r>
    </w:p>
    <w:p w14:paraId="6F1247F5" w14:textId="77777777" w:rsidR="00755B0B" w:rsidRPr="00851994" w:rsidRDefault="00A572E5" w:rsidP="004314DE">
      <w:pPr>
        <w:widowControl w:val="0"/>
        <w:numPr>
          <w:ilvl w:val="0"/>
          <w:numId w:val="4"/>
        </w:numPr>
        <w:tabs>
          <w:tab w:val="left" w:pos="220"/>
          <w:tab w:val="left" w:pos="720"/>
        </w:tabs>
        <w:autoSpaceDE w:val="0"/>
        <w:autoSpaceDN w:val="0"/>
        <w:adjustRightInd w:val="0"/>
        <w:spacing w:after="240"/>
        <w:ind w:hanging="720"/>
        <w:jc w:val="both"/>
        <w:rPr>
          <w:rFonts w:ascii="Times" w:hAnsi="Times" w:cs="Times"/>
        </w:rPr>
      </w:pPr>
      <w:r>
        <w:rPr>
          <w:rFonts w:ascii="Times" w:hAnsi="Times" w:cs="Times"/>
        </w:rPr>
        <w:t xml:space="preserve">Suporte a </w:t>
      </w:r>
      <w:r w:rsidR="00023C7C">
        <w:rPr>
          <w:rFonts w:ascii="Times" w:hAnsi="Times" w:cs="Times"/>
        </w:rPr>
        <w:t xml:space="preserve">instrução </w:t>
      </w:r>
      <w:r>
        <w:rPr>
          <w:rFonts w:ascii="Times" w:hAnsi="Times" w:cs="Times"/>
        </w:rPr>
        <w:t>do-</w:t>
      </w:r>
      <w:proofErr w:type="spellStart"/>
      <w:r>
        <w:rPr>
          <w:rFonts w:ascii="Times" w:hAnsi="Times" w:cs="Times"/>
        </w:rPr>
        <w:t>while</w:t>
      </w:r>
      <w:proofErr w:type="spellEnd"/>
      <w:r>
        <w:rPr>
          <w:rFonts w:ascii="Times" w:hAnsi="Times" w:cs="Times"/>
        </w:rPr>
        <w:t xml:space="preserve"> com break e continue</w:t>
      </w:r>
      <w:r w:rsidR="00755B0B" w:rsidRPr="00851994">
        <w:rPr>
          <w:rFonts w:ascii="Times" w:hAnsi="Times" w:cs="Times"/>
        </w:rPr>
        <w:t xml:space="preserve">. </w:t>
      </w:r>
    </w:p>
    <w:p w14:paraId="2B5F7FF6" w14:textId="77777777" w:rsidR="00755B0B" w:rsidRPr="00851994" w:rsidRDefault="00427CC1" w:rsidP="004314DE">
      <w:pPr>
        <w:widowControl w:val="0"/>
        <w:numPr>
          <w:ilvl w:val="0"/>
          <w:numId w:val="4"/>
        </w:numPr>
        <w:tabs>
          <w:tab w:val="left" w:pos="220"/>
          <w:tab w:val="left" w:pos="720"/>
        </w:tabs>
        <w:autoSpaceDE w:val="0"/>
        <w:autoSpaceDN w:val="0"/>
        <w:adjustRightInd w:val="0"/>
        <w:spacing w:after="240"/>
        <w:ind w:hanging="720"/>
        <w:jc w:val="both"/>
        <w:rPr>
          <w:rFonts w:ascii="Times" w:hAnsi="Times" w:cs="Times"/>
        </w:rPr>
      </w:pPr>
      <w:r>
        <w:rPr>
          <w:rFonts w:ascii="Times" w:hAnsi="Times" w:cs="Times"/>
        </w:rPr>
        <w:t>Instruções de incremento e decremento (não como expressões!)</w:t>
      </w:r>
      <w:r w:rsidR="00755B0B" w:rsidRPr="00851994">
        <w:rPr>
          <w:rFonts w:ascii="Times" w:hAnsi="Times" w:cs="Times"/>
        </w:rPr>
        <w:t xml:space="preserve">. </w:t>
      </w:r>
    </w:p>
    <w:p w14:paraId="09BCC0E2" w14:textId="77777777" w:rsidR="00755B0B" w:rsidRPr="00851994" w:rsidRDefault="00427CC1" w:rsidP="004314DE">
      <w:pPr>
        <w:widowControl w:val="0"/>
        <w:numPr>
          <w:ilvl w:val="0"/>
          <w:numId w:val="4"/>
        </w:numPr>
        <w:tabs>
          <w:tab w:val="left" w:pos="220"/>
          <w:tab w:val="left" w:pos="720"/>
        </w:tabs>
        <w:autoSpaceDE w:val="0"/>
        <w:autoSpaceDN w:val="0"/>
        <w:adjustRightInd w:val="0"/>
        <w:spacing w:after="240"/>
        <w:ind w:hanging="720"/>
        <w:jc w:val="both"/>
        <w:rPr>
          <w:rFonts w:ascii="Times" w:hAnsi="Times" w:cs="Times"/>
        </w:rPr>
      </w:pPr>
      <w:r>
        <w:rPr>
          <w:rFonts w:ascii="Times" w:hAnsi="Times" w:cs="Times"/>
        </w:rPr>
        <w:t>Laço for como em Python (for i in 1..10 ...)</w:t>
      </w:r>
      <w:r w:rsidR="00755B0B" w:rsidRPr="00851994">
        <w:rPr>
          <w:rFonts w:ascii="Times" w:hAnsi="Times" w:cs="Times"/>
        </w:rPr>
        <w:t xml:space="preserve">. </w:t>
      </w:r>
    </w:p>
    <w:p w14:paraId="294060A4" w14:textId="77777777" w:rsidR="00755B0B" w:rsidRPr="00BE4B1A" w:rsidRDefault="00427CC1" w:rsidP="004314DE">
      <w:pPr>
        <w:widowControl w:val="0"/>
        <w:numPr>
          <w:ilvl w:val="0"/>
          <w:numId w:val="4"/>
        </w:numPr>
        <w:tabs>
          <w:tab w:val="left" w:pos="220"/>
          <w:tab w:val="left" w:pos="720"/>
        </w:tabs>
        <w:autoSpaceDE w:val="0"/>
        <w:autoSpaceDN w:val="0"/>
        <w:adjustRightInd w:val="0"/>
        <w:spacing w:after="240"/>
        <w:ind w:hanging="720"/>
        <w:jc w:val="both"/>
        <w:rPr>
          <w:rFonts w:ascii="Times" w:hAnsi="Times" w:cs="Times"/>
          <w:lang w:val="en-US"/>
        </w:rPr>
      </w:pPr>
      <w:proofErr w:type="spellStart"/>
      <w:r w:rsidRPr="00BE4B1A">
        <w:rPr>
          <w:rFonts w:ascii="Times" w:hAnsi="Times" w:cs="Times"/>
          <w:lang w:val="en-US"/>
        </w:rPr>
        <w:t>Cláusula</w:t>
      </w:r>
      <w:proofErr w:type="spellEnd"/>
      <w:r w:rsidRPr="00BE4B1A">
        <w:rPr>
          <w:rFonts w:ascii="Times" w:hAnsi="Times" w:cs="Times"/>
          <w:lang w:val="en-US"/>
        </w:rPr>
        <w:t xml:space="preserve"> </w:t>
      </w:r>
      <w:proofErr w:type="spellStart"/>
      <w:r w:rsidRPr="00BE4B1A">
        <w:rPr>
          <w:rFonts w:ascii="Times" w:hAnsi="Times" w:cs="Times"/>
          <w:lang w:val="en-US"/>
        </w:rPr>
        <w:t>elif</w:t>
      </w:r>
      <w:proofErr w:type="spellEnd"/>
      <w:r w:rsidR="00287DFB" w:rsidRPr="00BE4B1A">
        <w:rPr>
          <w:rFonts w:ascii="Times" w:hAnsi="Times" w:cs="Times"/>
          <w:lang w:val="en-US"/>
        </w:rPr>
        <w:t xml:space="preserve"> (</w:t>
      </w:r>
      <w:proofErr w:type="spellStart"/>
      <w:r w:rsidR="00287DFB" w:rsidRPr="00BE4B1A">
        <w:rPr>
          <w:rFonts w:ascii="Times" w:hAnsi="Times" w:cs="Times"/>
          <w:lang w:val="en-US"/>
        </w:rPr>
        <w:t>equivale</w:t>
      </w:r>
      <w:proofErr w:type="spellEnd"/>
      <w:r w:rsidR="00287DFB" w:rsidRPr="00BE4B1A">
        <w:rPr>
          <w:rFonts w:ascii="Times" w:hAnsi="Times" w:cs="Times"/>
          <w:lang w:val="en-US"/>
        </w:rPr>
        <w:t xml:space="preserve"> a else if)</w:t>
      </w:r>
      <w:r w:rsidR="00755B0B" w:rsidRPr="00BE4B1A">
        <w:rPr>
          <w:rFonts w:ascii="Times" w:hAnsi="Times" w:cs="Times"/>
          <w:lang w:val="en-US"/>
        </w:rPr>
        <w:t xml:space="preserve">. </w:t>
      </w:r>
    </w:p>
    <w:p w14:paraId="25C83272" w14:textId="77777777" w:rsidR="00755B0B" w:rsidRPr="00851994" w:rsidRDefault="00427CC1" w:rsidP="004314DE">
      <w:pPr>
        <w:widowControl w:val="0"/>
        <w:autoSpaceDE w:val="0"/>
        <w:autoSpaceDN w:val="0"/>
        <w:adjustRightInd w:val="0"/>
        <w:spacing w:after="240"/>
        <w:jc w:val="both"/>
        <w:rPr>
          <w:rFonts w:ascii="Times" w:hAnsi="Times" w:cs="Times"/>
        </w:rPr>
      </w:pPr>
      <w:r>
        <w:rPr>
          <w:rFonts w:ascii="Times" w:hAnsi="Times" w:cs="Times"/>
        </w:rPr>
        <w:t>Nota</w:t>
      </w:r>
      <w:r w:rsidR="00755B0B" w:rsidRPr="00851994">
        <w:rPr>
          <w:rFonts w:ascii="Times" w:hAnsi="Times" w:cs="Times"/>
        </w:rPr>
        <w:t xml:space="preserve">: </w:t>
      </w:r>
      <w:r>
        <w:rPr>
          <w:rFonts w:ascii="Times" w:hAnsi="Times" w:cs="Times"/>
        </w:rPr>
        <w:t>Nunca se apresse em escrever a primeira gramática que atende o exemplo. Pense sobre os tipos de exemplos que poderiam ser atendidos e como você poderia escrever regras mais gerais</w:t>
      </w:r>
      <w:r w:rsidR="00755B0B" w:rsidRPr="00851994">
        <w:rPr>
          <w:rFonts w:ascii="Times" w:hAnsi="Times" w:cs="Times"/>
        </w:rPr>
        <w:t>.</w:t>
      </w:r>
    </w:p>
    <w:p w14:paraId="0C44021B" w14:textId="77777777" w:rsidR="00755B0B" w:rsidRPr="00851994" w:rsidRDefault="00427CC1" w:rsidP="004314DE">
      <w:pPr>
        <w:widowControl w:val="0"/>
        <w:autoSpaceDE w:val="0"/>
        <w:autoSpaceDN w:val="0"/>
        <w:adjustRightInd w:val="0"/>
        <w:spacing w:after="240"/>
        <w:jc w:val="both"/>
        <w:rPr>
          <w:rFonts w:ascii="Times" w:hAnsi="Times" w:cs="Times"/>
        </w:rPr>
      </w:pPr>
      <w:r>
        <w:rPr>
          <w:rFonts w:ascii="Times" w:hAnsi="Times" w:cs="Times"/>
        </w:rPr>
        <w:t>Dica</w:t>
      </w:r>
      <w:r w:rsidR="00755B0B" w:rsidRPr="00851994">
        <w:rPr>
          <w:rFonts w:ascii="Times" w:hAnsi="Times" w:cs="Times"/>
        </w:rPr>
        <w:t xml:space="preserve">: </w:t>
      </w:r>
      <w:r>
        <w:rPr>
          <w:rFonts w:ascii="Times" w:hAnsi="Times" w:cs="Times"/>
        </w:rPr>
        <w:t>Estes exercícios não são sobre semântica. Portanto, não se preocupe com isso agora</w:t>
      </w:r>
      <w:r w:rsidR="00755B0B" w:rsidRPr="00851994">
        <w:rPr>
          <w:rFonts w:ascii="Times" w:hAnsi="Times" w:cs="Times"/>
        </w:rPr>
        <w:t>.</w:t>
      </w:r>
    </w:p>
    <w:p w14:paraId="28116C40" w14:textId="77777777" w:rsidR="00755B0B" w:rsidRPr="00427CC1" w:rsidRDefault="00427CC1" w:rsidP="00C02323">
      <w:pPr>
        <w:widowControl w:val="0"/>
        <w:autoSpaceDE w:val="0"/>
        <w:autoSpaceDN w:val="0"/>
        <w:adjustRightInd w:val="0"/>
        <w:spacing w:after="240"/>
        <w:jc w:val="center"/>
        <w:rPr>
          <w:rFonts w:ascii="Times" w:hAnsi="Times" w:cs="Times"/>
          <w:b/>
        </w:rPr>
      </w:pPr>
      <w:r w:rsidRPr="00427CC1">
        <w:rPr>
          <w:rFonts w:ascii="Times" w:hAnsi="Times" w:cs="Times"/>
          <w:b/>
          <w:sz w:val="30"/>
          <w:szCs w:val="30"/>
        </w:rPr>
        <w:t xml:space="preserve">Algumas consideração práticas sobre </w:t>
      </w:r>
      <w:r w:rsidR="00755B0B" w:rsidRPr="00427CC1">
        <w:rPr>
          <w:rFonts w:ascii="Times" w:hAnsi="Times" w:cs="Times"/>
          <w:b/>
          <w:sz w:val="30"/>
          <w:szCs w:val="30"/>
        </w:rPr>
        <w:t>Coco/R</w:t>
      </w:r>
    </w:p>
    <w:p w14:paraId="3F728DB2" w14:textId="77777777" w:rsidR="00755B0B" w:rsidRPr="00C02323" w:rsidRDefault="00444E55" w:rsidP="004314DE">
      <w:pPr>
        <w:widowControl w:val="0"/>
        <w:autoSpaceDE w:val="0"/>
        <w:autoSpaceDN w:val="0"/>
        <w:adjustRightInd w:val="0"/>
        <w:spacing w:after="240"/>
        <w:jc w:val="both"/>
        <w:rPr>
          <w:rFonts w:ascii="Times" w:hAnsi="Times" w:cs="Times"/>
          <w:i/>
        </w:rPr>
      </w:pPr>
      <w:r w:rsidRPr="00C02323">
        <w:rPr>
          <w:rFonts w:ascii="Times" w:hAnsi="Times" w:cs="Times"/>
          <w:i/>
        </w:rPr>
        <w:t>Convenções de nomes com JAVA e COCO</w:t>
      </w:r>
    </w:p>
    <w:p w14:paraId="28B2B337" w14:textId="77777777" w:rsidR="00755B0B" w:rsidRPr="00851994" w:rsidRDefault="00444E55" w:rsidP="004314DE">
      <w:pPr>
        <w:widowControl w:val="0"/>
        <w:numPr>
          <w:ilvl w:val="0"/>
          <w:numId w:val="5"/>
        </w:numPr>
        <w:tabs>
          <w:tab w:val="left" w:pos="220"/>
          <w:tab w:val="left" w:pos="720"/>
        </w:tabs>
        <w:autoSpaceDE w:val="0"/>
        <w:autoSpaceDN w:val="0"/>
        <w:adjustRightInd w:val="0"/>
        <w:spacing w:after="240"/>
        <w:ind w:hanging="720"/>
        <w:jc w:val="both"/>
        <w:rPr>
          <w:rFonts w:ascii="Times" w:hAnsi="Times" w:cs="Times"/>
        </w:rPr>
      </w:pPr>
      <w:r>
        <w:rPr>
          <w:rFonts w:ascii="Times" w:hAnsi="Times" w:cs="Times"/>
        </w:rPr>
        <w:t>Não use nomes de diretórios com espaços.</w:t>
      </w:r>
      <w:r w:rsidR="00755B0B" w:rsidRPr="00851994">
        <w:rPr>
          <w:rFonts w:ascii="Times" w:hAnsi="Times" w:cs="Times"/>
        </w:rPr>
        <w:t xml:space="preserve"> </w:t>
      </w:r>
    </w:p>
    <w:p w14:paraId="6A921EBE" w14:textId="77777777" w:rsidR="00755B0B" w:rsidRPr="00851994" w:rsidRDefault="00444E55" w:rsidP="004314DE">
      <w:pPr>
        <w:widowControl w:val="0"/>
        <w:numPr>
          <w:ilvl w:val="0"/>
          <w:numId w:val="5"/>
        </w:numPr>
        <w:tabs>
          <w:tab w:val="left" w:pos="220"/>
          <w:tab w:val="left" w:pos="720"/>
        </w:tabs>
        <w:autoSpaceDE w:val="0"/>
        <w:autoSpaceDN w:val="0"/>
        <w:adjustRightInd w:val="0"/>
        <w:spacing w:after="240"/>
        <w:ind w:hanging="720"/>
        <w:jc w:val="both"/>
        <w:rPr>
          <w:rFonts w:ascii="Times" w:hAnsi="Times" w:cs="Times"/>
        </w:rPr>
      </w:pPr>
      <w:r>
        <w:rPr>
          <w:rFonts w:ascii="Times" w:hAnsi="Times" w:cs="Times"/>
        </w:rPr>
        <w:t>Use nomes curtos para símbolos</w:t>
      </w:r>
      <w:r w:rsidR="00755B0B" w:rsidRPr="00851994">
        <w:rPr>
          <w:rFonts w:ascii="Times" w:hAnsi="Times" w:cs="Times"/>
        </w:rPr>
        <w:t xml:space="preserve"> (</w:t>
      </w:r>
      <w:r>
        <w:rPr>
          <w:rFonts w:ascii="Times" w:hAnsi="Times" w:cs="Times"/>
        </w:rPr>
        <w:t>ex</w:t>
      </w:r>
      <w:r w:rsidR="00755B0B" w:rsidRPr="00851994">
        <w:rPr>
          <w:rFonts w:ascii="Times" w:hAnsi="Times" w:cs="Times"/>
        </w:rPr>
        <w:t xml:space="preserve">, </w:t>
      </w:r>
      <w:proofErr w:type="spellStart"/>
      <w:r>
        <w:rPr>
          <w:rFonts w:ascii="Courier" w:hAnsi="Courier" w:cs="Courier"/>
        </w:rPr>
        <w:t>CIf</w:t>
      </w:r>
      <w:proofErr w:type="spellEnd"/>
      <w:r>
        <w:rPr>
          <w:rFonts w:ascii="Times" w:hAnsi="Times" w:cs="Times"/>
        </w:rPr>
        <w:t xml:space="preserve"> em lugar de </w:t>
      </w:r>
      <w:proofErr w:type="spellStart"/>
      <w:r>
        <w:rPr>
          <w:rFonts w:ascii="Courier" w:hAnsi="Courier" w:cs="Courier"/>
        </w:rPr>
        <w:t>ComandoIf</w:t>
      </w:r>
      <w:proofErr w:type="spellEnd"/>
      <w:r>
        <w:rPr>
          <w:rFonts w:ascii="Times" w:hAnsi="Times" w:cs="Times"/>
        </w:rPr>
        <w:t>)</w:t>
      </w:r>
      <w:r w:rsidR="00755B0B" w:rsidRPr="00851994">
        <w:rPr>
          <w:rFonts w:ascii="Times" w:hAnsi="Times" w:cs="Times"/>
        </w:rPr>
        <w:t xml:space="preserve">; </w:t>
      </w:r>
    </w:p>
    <w:p w14:paraId="02B25018" w14:textId="77777777" w:rsidR="00755B0B" w:rsidRPr="00851994" w:rsidRDefault="00444E55" w:rsidP="004314DE">
      <w:pPr>
        <w:widowControl w:val="0"/>
        <w:numPr>
          <w:ilvl w:val="0"/>
          <w:numId w:val="5"/>
        </w:numPr>
        <w:tabs>
          <w:tab w:val="left" w:pos="220"/>
          <w:tab w:val="left" w:pos="284"/>
        </w:tabs>
        <w:autoSpaceDE w:val="0"/>
        <w:autoSpaceDN w:val="0"/>
        <w:adjustRightInd w:val="0"/>
        <w:spacing w:after="240"/>
        <w:ind w:hanging="720"/>
        <w:jc w:val="both"/>
        <w:rPr>
          <w:rFonts w:ascii="Times" w:hAnsi="Times" w:cs="Times"/>
        </w:rPr>
      </w:pPr>
      <w:r>
        <w:rPr>
          <w:rFonts w:ascii="Times" w:hAnsi="Times" w:cs="Times"/>
        </w:rPr>
        <w:t xml:space="preserve">Lembre que o nome da gramática é o nome do arquivo e deve aparecer após </w:t>
      </w:r>
      <w:r w:rsidR="00755B0B" w:rsidRPr="00851994">
        <w:rPr>
          <w:rFonts w:ascii="Courier" w:hAnsi="Courier" w:cs="Courier"/>
        </w:rPr>
        <w:t>COMPILE</w:t>
      </w:r>
      <w:r>
        <w:rPr>
          <w:rFonts w:ascii="Courier" w:hAnsi="Courier" w:cs="Courier"/>
        </w:rPr>
        <w:t>R</w:t>
      </w:r>
      <w:r>
        <w:rPr>
          <w:rFonts w:ascii="Times" w:hAnsi="Times" w:cs="Times"/>
        </w:rPr>
        <w:t>, como a primeira regras e depois de</w:t>
      </w:r>
      <w:r w:rsidR="00755B0B" w:rsidRPr="00851994">
        <w:rPr>
          <w:rFonts w:ascii="Times" w:hAnsi="Times" w:cs="Times"/>
        </w:rPr>
        <w:t xml:space="preserve"> </w:t>
      </w:r>
      <w:r w:rsidR="00755B0B" w:rsidRPr="00851994">
        <w:rPr>
          <w:rFonts w:ascii="Courier" w:hAnsi="Courier" w:cs="Courier"/>
        </w:rPr>
        <w:t>END</w:t>
      </w:r>
      <w:r w:rsidR="00755B0B" w:rsidRPr="00851994">
        <w:rPr>
          <w:rFonts w:ascii="Times" w:hAnsi="Times" w:cs="Times"/>
        </w:rPr>
        <w:t xml:space="preserve">; </w:t>
      </w:r>
    </w:p>
    <w:p w14:paraId="0DB75FDF" w14:textId="77777777" w:rsidR="00755B0B" w:rsidRPr="00851994" w:rsidRDefault="0024132F" w:rsidP="004314DE">
      <w:pPr>
        <w:widowControl w:val="0"/>
        <w:numPr>
          <w:ilvl w:val="0"/>
          <w:numId w:val="5"/>
        </w:numPr>
        <w:tabs>
          <w:tab w:val="left" w:pos="220"/>
          <w:tab w:val="left" w:pos="720"/>
        </w:tabs>
        <w:autoSpaceDE w:val="0"/>
        <w:autoSpaceDN w:val="0"/>
        <w:adjustRightInd w:val="0"/>
        <w:spacing w:after="240"/>
        <w:ind w:hanging="720"/>
        <w:jc w:val="both"/>
        <w:rPr>
          <w:rFonts w:ascii="Times" w:hAnsi="Times" w:cs="Times"/>
        </w:rPr>
      </w:pPr>
      <w:r>
        <w:rPr>
          <w:rFonts w:ascii="Times" w:hAnsi="Times" w:cs="Times"/>
        </w:rPr>
        <w:t xml:space="preserve">Gramáticas devem ser salvas em arquivos com extensão </w:t>
      </w:r>
      <w:proofErr w:type="spellStart"/>
      <w:r>
        <w:rPr>
          <w:rFonts w:ascii="Times" w:hAnsi="Times" w:cs="Times"/>
        </w:rPr>
        <w:t>atg</w:t>
      </w:r>
      <w:proofErr w:type="spellEnd"/>
      <w:r w:rsidR="00755B0B" w:rsidRPr="00851994">
        <w:rPr>
          <w:rFonts w:ascii="Times" w:hAnsi="Times" w:cs="Times"/>
        </w:rPr>
        <w:t xml:space="preserve">. </w:t>
      </w:r>
    </w:p>
    <w:p w14:paraId="4EE59580" w14:textId="77777777" w:rsidR="00755B0B" w:rsidRPr="00851994" w:rsidRDefault="0024132F" w:rsidP="004314DE">
      <w:pPr>
        <w:widowControl w:val="0"/>
        <w:numPr>
          <w:ilvl w:val="0"/>
          <w:numId w:val="5"/>
        </w:numPr>
        <w:tabs>
          <w:tab w:val="left" w:pos="220"/>
          <w:tab w:val="left" w:pos="720"/>
        </w:tabs>
        <w:autoSpaceDE w:val="0"/>
        <w:autoSpaceDN w:val="0"/>
        <w:adjustRightInd w:val="0"/>
        <w:spacing w:after="240"/>
        <w:ind w:hanging="720"/>
        <w:jc w:val="both"/>
        <w:rPr>
          <w:rFonts w:ascii="Courier" w:hAnsi="Courier" w:cs="Courier"/>
        </w:rPr>
      </w:pPr>
      <w:r>
        <w:rPr>
          <w:rFonts w:ascii="Times" w:hAnsi="Times" w:cs="Times"/>
        </w:rPr>
        <w:t>Armazene todos os arquivos associados a uma gramática em um mesmo subdiretório</w:t>
      </w:r>
    </w:p>
    <w:p w14:paraId="58A535C7" w14:textId="77777777" w:rsidR="00755B0B" w:rsidRPr="00C02323" w:rsidRDefault="0024132F" w:rsidP="004314DE">
      <w:pPr>
        <w:widowControl w:val="0"/>
        <w:autoSpaceDE w:val="0"/>
        <w:autoSpaceDN w:val="0"/>
        <w:adjustRightInd w:val="0"/>
        <w:spacing w:after="240"/>
        <w:jc w:val="both"/>
        <w:rPr>
          <w:rFonts w:ascii="Times" w:hAnsi="Times" w:cs="Times"/>
          <w:i/>
        </w:rPr>
      </w:pPr>
      <w:r w:rsidRPr="00C02323">
        <w:rPr>
          <w:rFonts w:ascii="Times" w:hAnsi="Times" w:cs="Times"/>
          <w:i/>
          <w:sz w:val="30"/>
          <w:szCs w:val="30"/>
        </w:rPr>
        <w:t>Checagem de Erros</w:t>
      </w:r>
    </w:p>
    <w:p w14:paraId="550CEACF" w14:textId="77777777" w:rsidR="00755B0B" w:rsidRPr="00851994" w:rsidRDefault="008C06B0" w:rsidP="004314DE">
      <w:pPr>
        <w:widowControl w:val="0"/>
        <w:autoSpaceDE w:val="0"/>
        <w:autoSpaceDN w:val="0"/>
        <w:adjustRightInd w:val="0"/>
        <w:spacing w:after="240"/>
        <w:jc w:val="both"/>
        <w:rPr>
          <w:rFonts w:ascii="Times" w:hAnsi="Times" w:cs="Times"/>
        </w:rPr>
      </w:pPr>
      <w:r>
        <w:rPr>
          <w:rFonts w:ascii="Times" w:hAnsi="Times" w:cs="Times"/>
        </w:rPr>
        <w:t>Checagem de erros em COCO/R se dá em dois estágios. O primeiro está relacionado com erros de sintaxe –</w:t>
      </w:r>
      <w:r w:rsidR="00755B0B" w:rsidRPr="00851994">
        <w:rPr>
          <w:rFonts w:ascii="Times" w:hAnsi="Times" w:cs="Times"/>
        </w:rPr>
        <w:t xml:space="preserve"> </w:t>
      </w:r>
      <w:r>
        <w:rPr>
          <w:rFonts w:ascii="Times" w:hAnsi="Times" w:cs="Times"/>
        </w:rPr>
        <w:t>como esquecer o ponto depois da produção. Esses são fáceis de corrigir</w:t>
      </w:r>
      <w:r w:rsidR="00755B0B" w:rsidRPr="00851994">
        <w:rPr>
          <w:rFonts w:ascii="Times" w:hAnsi="Times" w:cs="Times"/>
        </w:rPr>
        <w:t xml:space="preserve">. </w:t>
      </w:r>
      <w:r>
        <w:rPr>
          <w:rFonts w:ascii="Times" w:hAnsi="Times" w:cs="Times"/>
        </w:rPr>
        <w:t>O segundo corresponde a não terminais que não são definidos, ou não podem ser alcançados, ou são cíclicos, inúteis ou que não satisfazem as restrições LL(1)</w:t>
      </w:r>
      <w:r w:rsidR="00755B0B" w:rsidRPr="00851994">
        <w:rPr>
          <w:rFonts w:ascii="Times" w:hAnsi="Times" w:cs="Times"/>
        </w:rPr>
        <w:t xml:space="preserve">. </w:t>
      </w:r>
      <w:r>
        <w:rPr>
          <w:rFonts w:ascii="Times" w:hAnsi="Times" w:cs="Times"/>
        </w:rPr>
        <w:t xml:space="preserve">Nós só vamos nos concentrar em restrições LL1 mais tarde e, pra esse laboratório, o jeito é torcer pra elas não serem muito chatas. A forma mais comum de violar LL1 </w:t>
      </w:r>
      <w:r w:rsidR="00DC54C8">
        <w:rPr>
          <w:rFonts w:ascii="Times" w:hAnsi="Times" w:cs="Times"/>
        </w:rPr>
        <w:t>é</w:t>
      </w:r>
      <w:r>
        <w:rPr>
          <w:rFonts w:ascii="Times" w:hAnsi="Times" w:cs="Times"/>
        </w:rPr>
        <w:t xml:space="preserve"> ter alternativas para um não terminal que inicia com a mesma string</w:t>
      </w:r>
      <w:r w:rsidR="00755B0B" w:rsidRPr="00851994">
        <w:rPr>
          <w:rFonts w:ascii="Times" w:hAnsi="Times" w:cs="Times"/>
        </w:rPr>
        <w:t xml:space="preserve">. </w:t>
      </w:r>
      <w:r w:rsidR="00DC54C8">
        <w:rPr>
          <w:rFonts w:ascii="Times" w:hAnsi="Times" w:cs="Times"/>
        </w:rPr>
        <w:t xml:space="preserve">Assim, um </w:t>
      </w:r>
      <w:proofErr w:type="spellStart"/>
      <w:r w:rsidR="00DC54C8">
        <w:rPr>
          <w:rFonts w:ascii="Times" w:hAnsi="Times" w:cs="Times"/>
        </w:rPr>
        <w:t>parser</w:t>
      </w:r>
      <w:proofErr w:type="spellEnd"/>
      <w:r w:rsidR="00DC54C8">
        <w:rPr>
          <w:rFonts w:ascii="Times" w:hAnsi="Times" w:cs="Times"/>
        </w:rPr>
        <w:t xml:space="preserve"> LL1 não é capaz de decidir que alternativa seguir, como no exemplo</w:t>
      </w:r>
      <w:r w:rsidR="00755B0B" w:rsidRPr="00851994">
        <w:rPr>
          <w:rFonts w:ascii="Times" w:hAnsi="Times" w:cs="Times"/>
        </w:rPr>
        <w:t>:</w:t>
      </w:r>
    </w:p>
    <w:p w14:paraId="6B98E708" w14:textId="77777777" w:rsidR="00755B0B" w:rsidRPr="00BE4B1A" w:rsidRDefault="00755B0B" w:rsidP="004314DE">
      <w:pPr>
        <w:widowControl w:val="0"/>
        <w:autoSpaceDE w:val="0"/>
        <w:autoSpaceDN w:val="0"/>
        <w:adjustRightInd w:val="0"/>
        <w:jc w:val="both"/>
        <w:rPr>
          <w:rFonts w:ascii="Consolas" w:hAnsi="Consolas" w:cs="Courier"/>
          <w:sz w:val="16"/>
          <w:szCs w:val="16"/>
          <w:lang w:val="en-US"/>
        </w:rPr>
      </w:pPr>
      <w:r w:rsidRPr="00DC54C8">
        <w:rPr>
          <w:rFonts w:ascii="Consolas" w:hAnsi="Consolas" w:cs="Courier"/>
          <w:sz w:val="16"/>
          <w:szCs w:val="16"/>
        </w:rPr>
        <w:t xml:space="preserve">        </w:t>
      </w:r>
      <w:proofErr w:type="gramStart"/>
      <w:r w:rsidR="00DC54C8" w:rsidRPr="00BE4B1A">
        <w:rPr>
          <w:rFonts w:ascii="Consolas" w:hAnsi="Consolas" w:cs="Courier"/>
          <w:sz w:val="16"/>
          <w:szCs w:val="16"/>
          <w:lang w:val="en-US"/>
        </w:rPr>
        <w:t>assignment</w:t>
      </w:r>
      <w:proofErr w:type="gramEnd"/>
      <w:r w:rsidR="00DC54C8" w:rsidRPr="00BE4B1A">
        <w:rPr>
          <w:rFonts w:ascii="Consolas" w:hAnsi="Consolas" w:cs="Courier"/>
          <w:sz w:val="16"/>
          <w:szCs w:val="16"/>
          <w:lang w:val="en-US"/>
        </w:rPr>
        <w:t xml:space="preserve"> =</w:t>
      </w:r>
      <w:r w:rsidR="00DC54C8" w:rsidRPr="00BE4B1A">
        <w:rPr>
          <w:rFonts w:ascii="Consolas" w:hAnsi="Consolas" w:cs="Courier"/>
          <w:sz w:val="16"/>
          <w:szCs w:val="16"/>
          <w:lang w:val="en-US"/>
        </w:rPr>
        <w:tab/>
        <w:t xml:space="preserve">  </w:t>
      </w:r>
      <w:proofErr w:type="spellStart"/>
      <w:r w:rsidRPr="00BE4B1A">
        <w:rPr>
          <w:rFonts w:ascii="Consolas" w:hAnsi="Consolas" w:cs="Courier"/>
          <w:sz w:val="16"/>
          <w:szCs w:val="16"/>
          <w:lang w:val="en-US"/>
        </w:rPr>
        <w:t>variableName</w:t>
      </w:r>
      <w:proofErr w:type="spellEnd"/>
      <w:r w:rsidRPr="00BE4B1A">
        <w:rPr>
          <w:rFonts w:ascii="Consolas" w:hAnsi="Consolas" w:cs="Courier"/>
          <w:sz w:val="16"/>
          <w:szCs w:val="16"/>
          <w:lang w:val="en-US"/>
        </w:rPr>
        <w:t xml:space="preserve"> ":=" expression</w:t>
      </w:r>
    </w:p>
    <w:p w14:paraId="63E403F5" w14:textId="77777777" w:rsidR="00755B0B" w:rsidRPr="00BE4B1A" w:rsidRDefault="00755B0B" w:rsidP="004314DE">
      <w:pPr>
        <w:widowControl w:val="0"/>
        <w:autoSpaceDE w:val="0"/>
        <w:autoSpaceDN w:val="0"/>
        <w:adjustRightInd w:val="0"/>
        <w:jc w:val="both"/>
        <w:rPr>
          <w:rFonts w:ascii="Consolas" w:hAnsi="Consolas" w:cs="Courier"/>
          <w:sz w:val="16"/>
          <w:szCs w:val="16"/>
          <w:lang w:val="en-US"/>
        </w:rPr>
      </w:pPr>
      <w:r w:rsidRPr="00BE4B1A">
        <w:rPr>
          <w:rFonts w:ascii="Consolas" w:hAnsi="Consolas" w:cs="Courier"/>
          <w:sz w:val="16"/>
          <w:szCs w:val="16"/>
          <w:lang w:val="en-US"/>
        </w:rPr>
        <w:t xml:space="preserve">        </w:t>
      </w:r>
      <w:r w:rsidR="00DC54C8" w:rsidRPr="00BE4B1A">
        <w:rPr>
          <w:rFonts w:ascii="Consolas" w:hAnsi="Consolas" w:cs="Courier"/>
          <w:sz w:val="16"/>
          <w:szCs w:val="16"/>
          <w:lang w:val="en-US"/>
        </w:rPr>
        <w:tab/>
      </w:r>
      <w:r w:rsidR="00DC54C8" w:rsidRPr="00BE4B1A">
        <w:rPr>
          <w:rFonts w:ascii="Consolas" w:hAnsi="Consolas" w:cs="Courier"/>
          <w:sz w:val="16"/>
          <w:szCs w:val="16"/>
          <w:lang w:val="en-US"/>
        </w:rPr>
        <w:tab/>
      </w:r>
      <w:r w:rsidR="00DC54C8" w:rsidRPr="00BE4B1A">
        <w:rPr>
          <w:rFonts w:ascii="Consolas" w:hAnsi="Consolas" w:cs="Courier"/>
          <w:sz w:val="16"/>
          <w:szCs w:val="16"/>
          <w:lang w:val="en-US"/>
        </w:rPr>
        <w:tab/>
        <w:t xml:space="preserve">| </w:t>
      </w:r>
      <w:proofErr w:type="spellStart"/>
      <w:proofErr w:type="gramStart"/>
      <w:r w:rsidRPr="00BE4B1A">
        <w:rPr>
          <w:rFonts w:ascii="Consolas" w:hAnsi="Consolas" w:cs="Courier"/>
          <w:sz w:val="16"/>
          <w:szCs w:val="16"/>
          <w:lang w:val="en-US"/>
        </w:rPr>
        <w:t>variableName</w:t>
      </w:r>
      <w:proofErr w:type="spellEnd"/>
      <w:proofErr w:type="gramEnd"/>
      <w:r w:rsidRPr="00BE4B1A">
        <w:rPr>
          <w:rFonts w:ascii="Consolas" w:hAnsi="Consolas" w:cs="Courier"/>
          <w:sz w:val="16"/>
          <w:szCs w:val="16"/>
          <w:lang w:val="en-US"/>
        </w:rPr>
        <w:t xml:space="preserve"> index ":=" expression.</w:t>
      </w:r>
    </w:p>
    <w:p w14:paraId="3D78B721" w14:textId="77777777" w:rsidR="00DC54C8" w:rsidRDefault="00DC54C8" w:rsidP="004314DE">
      <w:pPr>
        <w:widowControl w:val="0"/>
        <w:autoSpaceDE w:val="0"/>
        <w:autoSpaceDN w:val="0"/>
        <w:adjustRightInd w:val="0"/>
        <w:jc w:val="both"/>
        <w:rPr>
          <w:rFonts w:ascii="Courier" w:hAnsi="Courier" w:cs="Courier"/>
        </w:rPr>
      </w:pPr>
      <w:r w:rsidRPr="00BE4B1A">
        <w:rPr>
          <w:rFonts w:ascii="Consolas" w:hAnsi="Consolas" w:cs="Courier"/>
          <w:sz w:val="16"/>
          <w:szCs w:val="16"/>
          <w:lang w:val="en-US"/>
        </w:rPr>
        <w:tab/>
      </w:r>
      <w:r>
        <w:rPr>
          <w:rFonts w:ascii="Consolas" w:hAnsi="Consolas" w:cs="Courier"/>
          <w:sz w:val="16"/>
          <w:szCs w:val="16"/>
        </w:rPr>
        <w:t xml:space="preserve">index = </w:t>
      </w:r>
      <w:r>
        <w:rPr>
          <w:rFonts w:ascii="Consolas" w:hAnsi="Consolas" w:cs="Courier"/>
          <w:sz w:val="16"/>
          <w:szCs w:val="16"/>
        </w:rPr>
        <w:tab/>
      </w:r>
      <w:r>
        <w:rPr>
          <w:rFonts w:ascii="Consolas" w:hAnsi="Consolas" w:cs="Courier"/>
          <w:sz w:val="16"/>
          <w:szCs w:val="16"/>
        </w:rPr>
        <w:tab/>
        <w:t>"[" subscript "]".</w:t>
      </w:r>
    </w:p>
    <w:p w14:paraId="5B1640C2" w14:textId="77777777" w:rsidR="00DC54C8" w:rsidRDefault="00DC54C8" w:rsidP="004314DE">
      <w:pPr>
        <w:widowControl w:val="0"/>
        <w:autoSpaceDE w:val="0"/>
        <w:autoSpaceDN w:val="0"/>
        <w:adjustRightInd w:val="0"/>
        <w:spacing w:after="240"/>
        <w:jc w:val="both"/>
        <w:rPr>
          <w:rFonts w:ascii="Courier" w:hAnsi="Courier" w:cs="Courier"/>
        </w:rPr>
      </w:pPr>
    </w:p>
    <w:p w14:paraId="7FBF2F29" w14:textId="77777777" w:rsidR="00755B0B" w:rsidRPr="00851994" w:rsidRDefault="00DC54C8" w:rsidP="004314DE">
      <w:pPr>
        <w:widowControl w:val="0"/>
        <w:autoSpaceDE w:val="0"/>
        <w:autoSpaceDN w:val="0"/>
        <w:adjustRightInd w:val="0"/>
        <w:spacing w:after="240"/>
        <w:jc w:val="both"/>
        <w:rPr>
          <w:rFonts w:ascii="Times" w:hAnsi="Times" w:cs="Times"/>
        </w:rPr>
      </w:pPr>
      <w:r>
        <w:rPr>
          <w:rFonts w:ascii="Times" w:hAnsi="Times" w:cs="Times"/>
        </w:rPr>
        <w:t xml:space="preserve">Ambas alternativas para </w:t>
      </w:r>
      <w:proofErr w:type="spellStart"/>
      <w:r w:rsidR="00755B0B" w:rsidRPr="00851994">
        <w:rPr>
          <w:rFonts w:ascii="Courier" w:hAnsi="Courier" w:cs="Courier"/>
        </w:rPr>
        <w:t>assignment</w:t>
      </w:r>
      <w:proofErr w:type="spellEnd"/>
      <w:r w:rsidRPr="00DC54C8">
        <w:rPr>
          <w:rFonts w:ascii="Times" w:hAnsi="Times" w:cs="Times"/>
        </w:rPr>
        <w:t xml:space="preserve"> </w:t>
      </w:r>
      <w:r>
        <w:rPr>
          <w:rFonts w:ascii="Times" w:hAnsi="Times" w:cs="Times"/>
        </w:rPr>
        <w:t>começam com</w:t>
      </w:r>
      <w:r w:rsidRPr="00851994">
        <w:rPr>
          <w:rFonts w:ascii="Times" w:hAnsi="Times" w:cs="Times"/>
        </w:rPr>
        <w:t xml:space="preserve"> </w:t>
      </w:r>
      <w:proofErr w:type="spellStart"/>
      <w:r w:rsidRPr="00851994">
        <w:rPr>
          <w:rFonts w:ascii="Courier" w:hAnsi="Courier" w:cs="Courier"/>
        </w:rPr>
        <w:t>variableName</w:t>
      </w:r>
      <w:proofErr w:type="spellEnd"/>
      <w:r w:rsidRPr="00851994">
        <w:rPr>
          <w:rFonts w:ascii="Times" w:hAnsi="Times" w:cs="Times"/>
        </w:rPr>
        <w:t xml:space="preserve">. </w:t>
      </w:r>
      <w:r>
        <w:rPr>
          <w:rFonts w:ascii="Times" w:hAnsi="Times" w:cs="Times"/>
        </w:rPr>
        <w:t xml:space="preserve">Contudo, é </w:t>
      </w:r>
      <w:r>
        <w:rPr>
          <w:rFonts w:ascii="Times" w:hAnsi="Times" w:cs="Times"/>
        </w:rPr>
        <w:lastRenderedPageBreak/>
        <w:t>fácil escrever produções que não tem esse problema</w:t>
      </w:r>
      <w:r w:rsidR="00755B0B" w:rsidRPr="00851994">
        <w:rPr>
          <w:rFonts w:ascii="Times" w:hAnsi="Times" w:cs="Times"/>
        </w:rPr>
        <w:t>:</w:t>
      </w:r>
    </w:p>
    <w:p w14:paraId="64812C2E" w14:textId="77777777" w:rsidR="00DC54C8" w:rsidRPr="00BE4B1A" w:rsidRDefault="00DC54C8" w:rsidP="004314DE">
      <w:pPr>
        <w:widowControl w:val="0"/>
        <w:autoSpaceDE w:val="0"/>
        <w:autoSpaceDN w:val="0"/>
        <w:adjustRightInd w:val="0"/>
        <w:jc w:val="both"/>
        <w:rPr>
          <w:rFonts w:ascii="Consolas" w:hAnsi="Consolas" w:cs="Courier"/>
          <w:sz w:val="16"/>
          <w:szCs w:val="16"/>
          <w:lang w:val="en-US"/>
        </w:rPr>
      </w:pPr>
      <w:r w:rsidRPr="00DC54C8">
        <w:rPr>
          <w:rFonts w:ascii="Consolas" w:hAnsi="Consolas" w:cs="Courier"/>
          <w:sz w:val="16"/>
          <w:szCs w:val="16"/>
        </w:rPr>
        <w:t xml:space="preserve">        </w:t>
      </w:r>
      <w:proofErr w:type="gramStart"/>
      <w:r w:rsidRPr="00BE4B1A">
        <w:rPr>
          <w:rFonts w:ascii="Consolas" w:hAnsi="Consolas" w:cs="Courier"/>
          <w:sz w:val="16"/>
          <w:szCs w:val="16"/>
          <w:lang w:val="en-US"/>
        </w:rPr>
        <w:t>assignment</w:t>
      </w:r>
      <w:proofErr w:type="gramEnd"/>
      <w:r w:rsidRPr="00BE4B1A">
        <w:rPr>
          <w:rFonts w:ascii="Consolas" w:hAnsi="Consolas" w:cs="Courier"/>
          <w:sz w:val="16"/>
          <w:szCs w:val="16"/>
          <w:lang w:val="en-US"/>
        </w:rPr>
        <w:t xml:space="preserve"> =</w:t>
      </w:r>
      <w:r w:rsidRPr="00BE4B1A">
        <w:rPr>
          <w:rFonts w:ascii="Consolas" w:hAnsi="Consolas" w:cs="Courier"/>
          <w:sz w:val="16"/>
          <w:szCs w:val="16"/>
          <w:lang w:val="en-US"/>
        </w:rPr>
        <w:tab/>
      </w:r>
      <w:proofErr w:type="spellStart"/>
      <w:r w:rsidRPr="00BE4B1A">
        <w:rPr>
          <w:rFonts w:ascii="Consolas" w:hAnsi="Consolas" w:cs="Courier"/>
          <w:sz w:val="16"/>
          <w:szCs w:val="16"/>
          <w:lang w:val="en-US"/>
        </w:rPr>
        <w:t>variableName</w:t>
      </w:r>
      <w:proofErr w:type="spellEnd"/>
      <w:r w:rsidRPr="00BE4B1A">
        <w:rPr>
          <w:rFonts w:ascii="Consolas" w:hAnsi="Consolas" w:cs="Courier"/>
          <w:sz w:val="16"/>
          <w:szCs w:val="16"/>
          <w:lang w:val="en-US"/>
        </w:rPr>
        <w:t xml:space="preserve"> [ index ] ":=" expression.</w:t>
      </w:r>
    </w:p>
    <w:p w14:paraId="4A88DD51" w14:textId="77777777" w:rsidR="00DC54C8" w:rsidRPr="00BE4B1A" w:rsidRDefault="00DC54C8" w:rsidP="004314DE">
      <w:pPr>
        <w:widowControl w:val="0"/>
        <w:autoSpaceDE w:val="0"/>
        <w:autoSpaceDN w:val="0"/>
        <w:adjustRightInd w:val="0"/>
        <w:jc w:val="both"/>
        <w:rPr>
          <w:rFonts w:ascii="Courier" w:hAnsi="Courier" w:cs="Courier"/>
          <w:lang w:val="en-US"/>
        </w:rPr>
      </w:pPr>
      <w:r w:rsidRPr="00BE4B1A">
        <w:rPr>
          <w:rFonts w:ascii="Consolas" w:hAnsi="Consolas" w:cs="Courier"/>
          <w:sz w:val="16"/>
          <w:szCs w:val="16"/>
          <w:lang w:val="en-US"/>
        </w:rPr>
        <w:tab/>
      </w:r>
      <w:proofErr w:type="gramStart"/>
      <w:r w:rsidRPr="00BE4B1A">
        <w:rPr>
          <w:rFonts w:ascii="Consolas" w:hAnsi="Consolas" w:cs="Courier"/>
          <w:sz w:val="16"/>
          <w:szCs w:val="16"/>
          <w:lang w:val="en-US"/>
        </w:rPr>
        <w:t>index</w:t>
      </w:r>
      <w:proofErr w:type="gramEnd"/>
      <w:r w:rsidRPr="00BE4B1A">
        <w:rPr>
          <w:rFonts w:ascii="Consolas" w:hAnsi="Consolas" w:cs="Courier"/>
          <w:sz w:val="16"/>
          <w:szCs w:val="16"/>
          <w:lang w:val="en-US"/>
        </w:rPr>
        <w:t xml:space="preserve"> = </w:t>
      </w:r>
      <w:r w:rsidRPr="00BE4B1A">
        <w:rPr>
          <w:rFonts w:ascii="Consolas" w:hAnsi="Consolas" w:cs="Courier"/>
          <w:sz w:val="16"/>
          <w:szCs w:val="16"/>
          <w:lang w:val="en-US"/>
        </w:rPr>
        <w:tab/>
      </w:r>
      <w:r w:rsidRPr="00BE4B1A">
        <w:rPr>
          <w:rFonts w:ascii="Consolas" w:hAnsi="Consolas" w:cs="Courier"/>
          <w:sz w:val="16"/>
          <w:szCs w:val="16"/>
          <w:lang w:val="en-US"/>
        </w:rPr>
        <w:tab/>
        <w:t>"[" subscript "]".</w:t>
      </w:r>
    </w:p>
    <w:p w14:paraId="7F9F48E2" w14:textId="77777777" w:rsidR="00DC54C8" w:rsidRPr="00BE4B1A" w:rsidRDefault="00DC54C8" w:rsidP="004314DE">
      <w:pPr>
        <w:widowControl w:val="0"/>
        <w:autoSpaceDE w:val="0"/>
        <w:autoSpaceDN w:val="0"/>
        <w:adjustRightInd w:val="0"/>
        <w:spacing w:after="240"/>
        <w:jc w:val="both"/>
        <w:rPr>
          <w:rFonts w:ascii="Courier" w:hAnsi="Courier" w:cs="Courier"/>
          <w:lang w:val="en-US"/>
        </w:rPr>
      </w:pPr>
    </w:p>
    <w:p w14:paraId="1CBC0BDA" w14:textId="77777777" w:rsidR="00DC54C8" w:rsidRDefault="00DC54C8" w:rsidP="004314DE">
      <w:pPr>
        <w:widowControl w:val="0"/>
        <w:autoSpaceDE w:val="0"/>
        <w:autoSpaceDN w:val="0"/>
        <w:adjustRightInd w:val="0"/>
        <w:spacing w:after="240"/>
        <w:jc w:val="both"/>
        <w:rPr>
          <w:rFonts w:ascii="Times" w:hAnsi="Times" w:cs="Times"/>
        </w:rPr>
      </w:pPr>
      <w:r>
        <w:rPr>
          <w:rFonts w:ascii="Times" w:hAnsi="Times" w:cs="Times"/>
        </w:rPr>
        <w:t>Note também que qualquer expressão escrita usando recursão pela esque</w:t>
      </w:r>
      <w:r w:rsidR="009E0FFF">
        <w:rPr>
          <w:rFonts w:ascii="Times" w:hAnsi="Times" w:cs="Times"/>
        </w:rPr>
        <w:t>r</w:t>
      </w:r>
      <w:r>
        <w:rPr>
          <w:rFonts w:ascii="Times" w:hAnsi="Times" w:cs="Times"/>
        </w:rPr>
        <w:t>da, como abaixo:</w:t>
      </w:r>
    </w:p>
    <w:p w14:paraId="751F6682" w14:textId="77777777" w:rsidR="00DC54C8" w:rsidRPr="00DC54C8" w:rsidRDefault="00DC54C8" w:rsidP="004314DE">
      <w:pPr>
        <w:widowControl w:val="0"/>
        <w:autoSpaceDE w:val="0"/>
        <w:autoSpaceDN w:val="0"/>
        <w:adjustRightInd w:val="0"/>
        <w:jc w:val="both"/>
        <w:rPr>
          <w:rFonts w:ascii="Consolas" w:hAnsi="Consolas" w:cs="Courier"/>
          <w:sz w:val="16"/>
          <w:szCs w:val="16"/>
        </w:rPr>
      </w:pPr>
      <w:r w:rsidRPr="00DC54C8">
        <w:rPr>
          <w:rFonts w:ascii="Consolas" w:hAnsi="Consolas" w:cs="Courier"/>
          <w:sz w:val="16"/>
          <w:szCs w:val="16"/>
        </w:rPr>
        <w:t xml:space="preserve">        </w:t>
      </w:r>
      <w:proofErr w:type="spellStart"/>
      <w:r w:rsidR="00586B94">
        <w:rPr>
          <w:rFonts w:ascii="Consolas" w:hAnsi="Consolas" w:cs="Courier"/>
          <w:sz w:val="16"/>
          <w:szCs w:val="16"/>
        </w:rPr>
        <w:t>expression</w:t>
      </w:r>
      <w:proofErr w:type="spellEnd"/>
      <w:r>
        <w:rPr>
          <w:rFonts w:ascii="Consolas" w:hAnsi="Consolas" w:cs="Courier"/>
          <w:sz w:val="16"/>
          <w:szCs w:val="16"/>
        </w:rPr>
        <w:t xml:space="preserve"> =</w:t>
      </w:r>
      <w:r>
        <w:rPr>
          <w:rFonts w:ascii="Consolas" w:hAnsi="Consolas" w:cs="Courier"/>
          <w:sz w:val="16"/>
          <w:szCs w:val="16"/>
        </w:rPr>
        <w:tab/>
      </w:r>
      <w:proofErr w:type="spellStart"/>
      <w:r>
        <w:rPr>
          <w:rFonts w:ascii="Consolas" w:hAnsi="Consolas" w:cs="Courier"/>
          <w:sz w:val="16"/>
          <w:szCs w:val="16"/>
        </w:rPr>
        <w:t>term</w:t>
      </w:r>
      <w:proofErr w:type="spellEnd"/>
      <w:r w:rsidRPr="00DC54C8">
        <w:rPr>
          <w:rFonts w:ascii="Consolas" w:hAnsi="Consolas" w:cs="Courier"/>
          <w:sz w:val="16"/>
          <w:szCs w:val="16"/>
        </w:rPr>
        <w:t xml:space="preserve"> </w:t>
      </w:r>
      <w:r>
        <w:rPr>
          <w:rFonts w:ascii="Consolas" w:hAnsi="Consolas" w:cs="Courier"/>
          <w:sz w:val="16"/>
          <w:szCs w:val="16"/>
        </w:rPr>
        <w:t xml:space="preserve">| </w:t>
      </w:r>
      <w:proofErr w:type="spellStart"/>
      <w:r>
        <w:rPr>
          <w:rFonts w:ascii="Consolas" w:hAnsi="Consolas" w:cs="Courier"/>
          <w:sz w:val="16"/>
          <w:szCs w:val="16"/>
        </w:rPr>
        <w:t>expression</w:t>
      </w:r>
      <w:proofErr w:type="spellEnd"/>
      <w:r>
        <w:rPr>
          <w:rFonts w:ascii="Consolas" w:hAnsi="Consolas" w:cs="Courier"/>
          <w:sz w:val="16"/>
          <w:szCs w:val="16"/>
        </w:rPr>
        <w:t xml:space="preserve"> "," term.</w:t>
      </w:r>
    </w:p>
    <w:p w14:paraId="50AC91E5" w14:textId="77777777" w:rsidR="00DC54C8" w:rsidRDefault="00DC54C8" w:rsidP="004314DE">
      <w:pPr>
        <w:widowControl w:val="0"/>
        <w:autoSpaceDE w:val="0"/>
        <w:autoSpaceDN w:val="0"/>
        <w:adjustRightInd w:val="0"/>
        <w:spacing w:after="240"/>
        <w:jc w:val="both"/>
        <w:rPr>
          <w:rFonts w:ascii="Consolas" w:hAnsi="Consolas" w:cs="Courier"/>
          <w:sz w:val="16"/>
          <w:szCs w:val="16"/>
        </w:rPr>
      </w:pPr>
    </w:p>
    <w:p w14:paraId="0765E406" w14:textId="77777777" w:rsidR="00755B0B" w:rsidRPr="00851994" w:rsidRDefault="00DC54C8" w:rsidP="004314DE">
      <w:pPr>
        <w:widowControl w:val="0"/>
        <w:autoSpaceDE w:val="0"/>
        <w:autoSpaceDN w:val="0"/>
        <w:adjustRightInd w:val="0"/>
        <w:spacing w:after="240"/>
        <w:jc w:val="both"/>
        <w:rPr>
          <w:rFonts w:ascii="Times" w:hAnsi="Times" w:cs="Times"/>
        </w:rPr>
      </w:pPr>
      <w:r>
        <w:rPr>
          <w:rFonts w:ascii="Times" w:hAnsi="Times" w:cs="Times"/>
        </w:rPr>
        <w:t xml:space="preserve">violam LL(1) e deveriam ser </w:t>
      </w:r>
      <w:proofErr w:type="spellStart"/>
      <w:r>
        <w:rPr>
          <w:rFonts w:ascii="Times" w:hAnsi="Times" w:cs="Times"/>
        </w:rPr>
        <w:t>re-escritas</w:t>
      </w:r>
      <w:proofErr w:type="spellEnd"/>
      <w:r>
        <w:rPr>
          <w:rFonts w:ascii="Times" w:hAnsi="Times" w:cs="Times"/>
        </w:rPr>
        <w:t xml:space="preserve"> </w:t>
      </w:r>
      <w:r w:rsidR="009E0FFF">
        <w:rPr>
          <w:rFonts w:ascii="Times" w:hAnsi="Times" w:cs="Times"/>
        </w:rPr>
        <w:t xml:space="preserve">em EBNF </w:t>
      </w:r>
      <w:bookmarkStart w:id="0" w:name="_GoBack"/>
      <w:bookmarkEnd w:id="0"/>
      <w:r>
        <w:rPr>
          <w:rFonts w:ascii="Times" w:hAnsi="Times" w:cs="Times"/>
        </w:rPr>
        <w:t>como:</w:t>
      </w:r>
    </w:p>
    <w:p w14:paraId="6AE967E2" w14:textId="77777777" w:rsidR="00755B0B" w:rsidRDefault="00DC54C8" w:rsidP="004314DE">
      <w:pPr>
        <w:widowControl w:val="0"/>
        <w:autoSpaceDE w:val="0"/>
        <w:autoSpaceDN w:val="0"/>
        <w:adjustRightInd w:val="0"/>
        <w:jc w:val="both"/>
        <w:rPr>
          <w:rFonts w:ascii="Consolas" w:hAnsi="Consolas" w:cs="Courier"/>
          <w:sz w:val="16"/>
          <w:szCs w:val="16"/>
        </w:rPr>
      </w:pPr>
      <w:r w:rsidRPr="00DC54C8">
        <w:rPr>
          <w:rFonts w:ascii="Consolas" w:hAnsi="Consolas" w:cs="Courier"/>
          <w:sz w:val="16"/>
          <w:szCs w:val="16"/>
        </w:rPr>
        <w:t xml:space="preserve">        </w:t>
      </w:r>
      <w:proofErr w:type="spellStart"/>
      <w:r w:rsidR="00586B94">
        <w:rPr>
          <w:rFonts w:ascii="Consolas" w:hAnsi="Consolas" w:cs="Courier"/>
          <w:sz w:val="16"/>
          <w:szCs w:val="16"/>
        </w:rPr>
        <w:t>expression</w:t>
      </w:r>
      <w:proofErr w:type="spellEnd"/>
      <w:r>
        <w:rPr>
          <w:rFonts w:ascii="Consolas" w:hAnsi="Consolas" w:cs="Courier"/>
          <w:sz w:val="16"/>
          <w:szCs w:val="16"/>
        </w:rPr>
        <w:t xml:space="preserve"> =</w:t>
      </w:r>
      <w:r>
        <w:rPr>
          <w:rFonts w:ascii="Consolas" w:hAnsi="Consolas" w:cs="Courier"/>
          <w:sz w:val="16"/>
          <w:szCs w:val="16"/>
        </w:rPr>
        <w:tab/>
      </w:r>
      <w:proofErr w:type="spellStart"/>
      <w:r>
        <w:rPr>
          <w:rFonts w:ascii="Consolas" w:hAnsi="Consolas" w:cs="Courier"/>
          <w:sz w:val="16"/>
          <w:szCs w:val="16"/>
        </w:rPr>
        <w:t>term</w:t>
      </w:r>
      <w:proofErr w:type="spellEnd"/>
      <w:r w:rsidRPr="00DC54C8">
        <w:rPr>
          <w:rFonts w:ascii="Consolas" w:hAnsi="Consolas" w:cs="Courier"/>
          <w:sz w:val="16"/>
          <w:szCs w:val="16"/>
        </w:rPr>
        <w:t xml:space="preserve"> </w:t>
      </w:r>
      <w:r>
        <w:rPr>
          <w:rFonts w:ascii="Consolas" w:hAnsi="Consolas" w:cs="Courier"/>
          <w:sz w:val="16"/>
          <w:szCs w:val="16"/>
        </w:rPr>
        <w:t xml:space="preserve">{"," </w:t>
      </w:r>
      <w:proofErr w:type="spellStart"/>
      <w:r>
        <w:rPr>
          <w:rFonts w:ascii="Consolas" w:hAnsi="Consolas" w:cs="Courier"/>
          <w:sz w:val="16"/>
          <w:szCs w:val="16"/>
        </w:rPr>
        <w:t>term</w:t>
      </w:r>
      <w:proofErr w:type="spellEnd"/>
      <w:r>
        <w:rPr>
          <w:rFonts w:ascii="Consolas" w:hAnsi="Consolas" w:cs="Courier"/>
          <w:sz w:val="16"/>
          <w:szCs w:val="16"/>
        </w:rPr>
        <w:t>}.</w:t>
      </w:r>
    </w:p>
    <w:p w14:paraId="174341AA" w14:textId="77777777" w:rsidR="00DC54C8" w:rsidRPr="00DC54C8" w:rsidRDefault="00DC54C8" w:rsidP="004314DE">
      <w:pPr>
        <w:widowControl w:val="0"/>
        <w:autoSpaceDE w:val="0"/>
        <w:autoSpaceDN w:val="0"/>
        <w:adjustRightInd w:val="0"/>
        <w:jc w:val="both"/>
        <w:rPr>
          <w:rFonts w:ascii="Consolas" w:hAnsi="Consolas" w:cs="Courier"/>
          <w:sz w:val="16"/>
          <w:szCs w:val="16"/>
        </w:rPr>
      </w:pPr>
    </w:p>
    <w:p w14:paraId="0A3AD447" w14:textId="77777777" w:rsidR="00755B0B" w:rsidRPr="00851994" w:rsidRDefault="00586B94" w:rsidP="004314DE">
      <w:pPr>
        <w:widowControl w:val="0"/>
        <w:autoSpaceDE w:val="0"/>
        <w:autoSpaceDN w:val="0"/>
        <w:adjustRightInd w:val="0"/>
        <w:spacing w:after="240"/>
        <w:jc w:val="both"/>
        <w:rPr>
          <w:rFonts w:ascii="Times" w:hAnsi="Times" w:cs="Times"/>
        </w:rPr>
      </w:pPr>
      <w:r>
        <w:rPr>
          <w:rFonts w:ascii="Times" w:hAnsi="Times" w:cs="Times"/>
        </w:rPr>
        <w:t>Por enquanto, se você encontrar restrições deste tipo, as mostre ao professor que pode tentar ajuda-los em resolvê-las</w:t>
      </w:r>
      <w:r w:rsidR="00755B0B" w:rsidRPr="00851994">
        <w:rPr>
          <w:rFonts w:ascii="Times" w:hAnsi="Times" w:cs="Times"/>
        </w:rPr>
        <w:t>.</w:t>
      </w:r>
    </w:p>
    <w:p w14:paraId="0DEE6024" w14:textId="77777777" w:rsidR="00E425B1" w:rsidRPr="00851994" w:rsidRDefault="00E425B1" w:rsidP="004314DE">
      <w:pPr>
        <w:jc w:val="both"/>
      </w:pPr>
    </w:p>
    <w:sectPr w:rsidR="00E425B1" w:rsidRPr="00851994" w:rsidSect="008A79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1165A2C"/>
    <w:multiLevelType w:val="hybridMultilevel"/>
    <w:tmpl w:val="63F64FF2"/>
    <w:lvl w:ilvl="0" w:tplc="59743A84">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431E9D"/>
    <w:multiLevelType w:val="multilevel"/>
    <w:tmpl w:val="38B6FD8A"/>
    <w:lvl w:ilvl="0">
      <w:start w:val="5"/>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3BA2FF1"/>
    <w:multiLevelType w:val="multilevel"/>
    <w:tmpl w:val="E528D53E"/>
    <w:lvl w:ilvl="0">
      <w:start w:val="5"/>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3472DD3"/>
    <w:multiLevelType w:val="multilevel"/>
    <w:tmpl w:val="89949606"/>
    <w:lvl w:ilvl="0">
      <w:start w:val="5"/>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hyphenationZone w:val="425"/>
  <w:characterSpacingControl w:val="doNotCompress"/>
  <w:compat>
    <w:useFELayout/>
    <w:compatSetting w:name="compatibilityMode" w:uri="http://schemas.microsoft.com/office/word" w:val="12"/>
  </w:compat>
  <w:rsids>
    <w:rsidRoot w:val="00755B0B"/>
    <w:rsid w:val="00023C7C"/>
    <w:rsid w:val="00137BF7"/>
    <w:rsid w:val="002361C3"/>
    <w:rsid w:val="0024132F"/>
    <w:rsid w:val="00287DFB"/>
    <w:rsid w:val="00414D06"/>
    <w:rsid w:val="00427CC1"/>
    <w:rsid w:val="004314DE"/>
    <w:rsid w:val="00444E55"/>
    <w:rsid w:val="00586B94"/>
    <w:rsid w:val="006B3E9E"/>
    <w:rsid w:val="00755B0B"/>
    <w:rsid w:val="0078500B"/>
    <w:rsid w:val="007D0364"/>
    <w:rsid w:val="00851994"/>
    <w:rsid w:val="008A3C91"/>
    <w:rsid w:val="008A7941"/>
    <w:rsid w:val="008C06B0"/>
    <w:rsid w:val="009A30F5"/>
    <w:rsid w:val="009E0FFF"/>
    <w:rsid w:val="00A572E5"/>
    <w:rsid w:val="00A74FD2"/>
    <w:rsid w:val="00BE4B1A"/>
    <w:rsid w:val="00C02323"/>
    <w:rsid w:val="00C36BA3"/>
    <w:rsid w:val="00D41C00"/>
    <w:rsid w:val="00D4361F"/>
    <w:rsid w:val="00D73B72"/>
    <w:rsid w:val="00DC54C8"/>
    <w:rsid w:val="00E425B1"/>
    <w:rsid w:val="00E936EA"/>
    <w:rsid w:val="00FB57A6"/>
    <w:rsid w:val="00FD57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B8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758</Words>
  <Characters>4321</Characters>
  <Application>Microsoft Macintosh Word</Application>
  <DocSecurity>0</DocSecurity>
  <Lines>36</Lines>
  <Paragraphs>10</Paragraphs>
  <ScaleCrop>false</ScaleCrop>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Cristo</dc:creator>
  <cp:keywords/>
  <dc:description/>
  <cp:lastModifiedBy>Marco Cristo</cp:lastModifiedBy>
  <cp:revision>25</cp:revision>
  <dcterms:created xsi:type="dcterms:W3CDTF">2013-11-25T14:37:00Z</dcterms:created>
  <dcterms:modified xsi:type="dcterms:W3CDTF">2015-10-08T14:27:00Z</dcterms:modified>
</cp:coreProperties>
</file>